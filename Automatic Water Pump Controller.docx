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544DC" w14:textId="28918871" w:rsidR="00DB2793" w:rsidRPr="009F3E5E" w:rsidRDefault="00E9679D" w:rsidP="00CB47ED">
      <w:pPr>
        <w:pStyle w:val="Heading1"/>
        <w:ind w:left="0" w:firstLine="0"/>
        <w:rPr>
          <w:b/>
          <w:bCs/>
        </w:rPr>
      </w:pPr>
      <w:r w:rsidRPr="009F3E5E">
        <w:rPr>
          <w:b/>
          <w:bCs/>
        </w:rPr>
        <w:t>Automatic Water Pump Controller</w:t>
      </w:r>
    </w:p>
    <w:p w14:paraId="1ABF66E5" w14:textId="722C171D" w:rsidR="00DB2793" w:rsidRPr="0022053A" w:rsidRDefault="00E9679D" w:rsidP="00096C05">
      <w:pPr>
        <w:spacing w:after="244" w:line="259" w:lineRule="auto"/>
        <w:ind w:right="78"/>
        <w:jc w:val="center"/>
        <w:rPr>
          <w:szCs w:val="24"/>
        </w:rPr>
      </w:pPr>
      <w:r w:rsidRPr="0022053A">
        <w:rPr>
          <w:szCs w:val="24"/>
        </w:rPr>
        <w:t>Submitted in partial fulfilment of the requirements</w:t>
      </w:r>
    </w:p>
    <w:p w14:paraId="3BDB10CB" w14:textId="5A1CF9A6" w:rsidR="00DB2793" w:rsidRPr="0022053A" w:rsidRDefault="00E9679D" w:rsidP="00096C05">
      <w:pPr>
        <w:tabs>
          <w:tab w:val="center" w:pos="4474"/>
          <w:tab w:val="left" w:pos="8085"/>
        </w:tabs>
        <w:spacing w:after="297" w:line="259" w:lineRule="auto"/>
        <w:ind w:right="77"/>
        <w:jc w:val="center"/>
        <w:rPr>
          <w:szCs w:val="24"/>
        </w:rPr>
      </w:pPr>
      <w:r w:rsidRPr="0022053A">
        <w:rPr>
          <w:szCs w:val="24"/>
        </w:rPr>
        <w:t>of the degree of Bachelors in Engineering</w:t>
      </w:r>
    </w:p>
    <w:p w14:paraId="5E201F06" w14:textId="24A24A0C" w:rsidR="00DB2793" w:rsidRDefault="00E9679D" w:rsidP="00096C05">
      <w:pPr>
        <w:spacing w:after="280" w:line="259" w:lineRule="auto"/>
        <w:ind w:right="68"/>
        <w:jc w:val="center"/>
      </w:pPr>
      <w:r>
        <w:rPr>
          <w:sz w:val="26"/>
        </w:rPr>
        <w:t>by</w:t>
      </w:r>
    </w:p>
    <w:p w14:paraId="11531CDF" w14:textId="6D89FFE8" w:rsidR="00DB2793" w:rsidRPr="00A22B81" w:rsidRDefault="009F3E5E" w:rsidP="00A22B81">
      <w:pPr>
        <w:spacing w:after="244" w:line="259" w:lineRule="auto"/>
        <w:ind w:left="0" w:right="72" w:firstLine="0"/>
        <w:jc w:val="center"/>
        <w:rPr>
          <w:sz w:val="28"/>
          <w:szCs w:val="28"/>
        </w:rPr>
      </w:pPr>
      <w:r w:rsidRPr="00A22B81">
        <w:rPr>
          <w:sz w:val="28"/>
          <w:szCs w:val="28"/>
        </w:rPr>
        <w:t xml:space="preserve">Mr. </w:t>
      </w:r>
      <w:r w:rsidR="00E9679D" w:rsidRPr="00A22B81">
        <w:rPr>
          <w:sz w:val="28"/>
          <w:szCs w:val="28"/>
        </w:rPr>
        <w:t>Kshitij S. Mayekar</w:t>
      </w:r>
    </w:p>
    <w:p w14:paraId="3C875BDF" w14:textId="1BCE5A40" w:rsidR="00DB2793" w:rsidRPr="00A22B81" w:rsidRDefault="009F3E5E" w:rsidP="00A22B81">
      <w:pPr>
        <w:spacing w:after="244" w:line="259" w:lineRule="auto"/>
        <w:ind w:left="0" w:right="72" w:firstLine="0"/>
        <w:jc w:val="center"/>
        <w:rPr>
          <w:sz w:val="28"/>
          <w:szCs w:val="28"/>
        </w:rPr>
      </w:pPr>
      <w:r w:rsidRPr="00A22B81">
        <w:rPr>
          <w:sz w:val="28"/>
          <w:szCs w:val="28"/>
        </w:rPr>
        <w:t xml:space="preserve">Mr. </w:t>
      </w:r>
      <w:r w:rsidR="00E9679D" w:rsidRPr="00A22B81">
        <w:rPr>
          <w:sz w:val="28"/>
          <w:szCs w:val="28"/>
        </w:rPr>
        <w:t>Tanmay K. Dangle</w:t>
      </w:r>
    </w:p>
    <w:p w14:paraId="2FDC5114" w14:textId="02D19131" w:rsidR="00DB2793" w:rsidRPr="00A22B81" w:rsidRDefault="009F3E5E" w:rsidP="00A22B81">
      <w:pPr>
        <w:spacing w:after="244" w:line="259" w:lineRule="auto"/>
        <w:ind w:left="0" w:right="72" w:firstLine="0"/>
        <w:jc w:val="center"/>
        <w:rPr>
          <w:sz w:val="28"/>
          <w:szCs w:val="28"/>
        </w:rPr>
      </w:pPr>
      <w:r w:rsidRPr="00A22B81">
        <w:rPr>
          <w:sz w:val="28"/>
          <w:szCs w:val="28"/>
        </w:rPr>
        <w:t xml:space="preserve">Mr. </w:t>
      </w:r>
      <w:r w:rsidR="00E9679D" w:rsidRPr="00A22B81">
        <w:rPr>
          <w:sz w:val="28"/>
          <w:szCs w:val="28"/>
        </w:rPr>
        <w:t>Tushar R. Pawar</w:t>
      </w:r>
      <w:bookmarkStart w:id="0" w:name="_GoBack"/>
      <w:bookmarkEnd w:id="0"/>
    </w:p>
    <w:p w14:paraId="321F48A7" w14:textId="2C6921A3" w:rsidR="00DB2793" w:rsidRPr="00A22B81" w:rsidRDefault="009F3E5E" w:rsidP="00A22B81">
      <w:pPr>
        <w:spacing w:after="244" w:line="259" w:lineRule="auto"/>
        <w:ind w:left="0" w:right="72" w:firstLine="0"/>
        <w:jc w:val="center"/>
        <w:rPr>
          <w:sz w:val="28"/>
          <w:szCs w:val="28"/>
        </w:rPr>
      </w:pPr>
      <w:r w:rsidRPr="00A22B81">
        <w:rPr>
          <w:sz w:val="28"/>
          <w:szCs w:val="28"/>
        </w:rPr>
        <w:t xml:space="preserve">Mr. </w:t>
      </w:r>
      <w:r w:rsidR="00E9679D" w:rsidRPr="00A22B81">
        <w:rPr>
          <w:sz w:val="28"/>
          <w:szCs w:val="28"/>
        </w:rPr>
        <w:t>Soham D. Sawant</w:t>
      </w:r>
    </w:p>
    <w:p w14:paraId="75330715" w14:textId="00FF61B0" w:rsidR="00DB2793" w:rsidRDefault="00E9679D" w:rsidP="00A22B81">
      <w:pPr>
        <w:spacing w:after="252" w:line="259" w:lineRule="auto"/>
        <w:ind w:right="70"/>
        <w:jc w:val="center"/>
      </w:pPr>
      <w:r w:rsidRPr="00A22B81">
        <w:rPr>
          <w:sz w:val="28"/>
          <w:szCs w:val="28"/>
        </w:rPr>
        <w:t>(Roll No.10,2,14,18)</w:t>
      </w:r>
    </w:p>
    <w:p w14:paraId="41A3975B" w14:textId="605360AC" w:rsidR="00DB2793" w:rsidRDefault="00DB2793" w:rsidP="00096C05">
      <w:pPr>
        <w:spacing w:after="232" w:line="259" w:lineRule="auto"/>
        <w:ind w:left="0" w:right="0" w:firstLine="0"/>
        <w:jc w:val="center"/>
      </w:pPr>
    </w:p>
    <w:p w14:paraId="3BF25919" w14:textId="79B0881D" w:rsidR="00DB2793" w:rsidRPr="009F3E5E" w:rsidRDefault="00E9679D" w:rsidP="00096C05">
      <w:pPr>
        <w:spacing w:after="244" w:line="259" w:lineRule="auto"/>
        <w:ind w:right="76"/>
        <w:jc w:val="center"/>
        <w:rPr>
          <w:sz w:val="28"/>
          <w:szCs w:val="28"/>
        </w:rPr>
      </w:pPr>
      <w:r w:rsidRPr="009F3E5E">
        <w:rPr>
          <w:sz w:val="28"/>
          <w:szCs w:val="28"/>
        </w:rPr>
        <w:t>Supervisor (s):</w:t>
      </w:r>
    </w:p>
    <w:p w14:paraId="5B50E228" w14:textId="0462BFD8" w:rsidR="00DB2793" w:rsidRDefault="00E9679D" w:rsidP="00096C05">
      <w:pPr>
        <w:spacing w:after="252" w:line="259" w:lineRule="auto"/>
        <w:jc w:val="center"/>
      </w:pPr>
      <w:r>
        <w:rPr>
          <w:sz w:val="28"/>
        </w:rPr>
        <w:t>(Dr. Anu Malhan)</w:t>
      </w:r>
    </w:p>
    <w:p w14:paraId="4900FCB6" w14:textId="5B6665F5" w:rsidR="00DB2793" w:rsidRDefault="00DB2793" w:rsidP="00096C05">
      <w:pPr>
        <w:spacing w:after="209" w:line="259" w:lineRule="auto"/>
        <w:ind w:left="0" w:right="0" w:firstLine="0"/>
        <w:jc w:val="center"/>
      </w:pPr>
    </w:p>
    <w:p w14:paraId="45EBA656" w14:textId="5DAAA814" w:rsidR="00DB2793" w:rsidRDefault="00E9679D" w:rsidP="00096C05">
      <w:pPr>
        <w:spacing w:after="177" w:line="259" w:lineRule="auto"/>
        <w:ind w:left="0" w:right="12" w:firstLine="0"/>
        <w:jc w:val="center"/>
      </w:pPr>
      <w:r>
        <w:rPr>
          <w:noProof/>
        </w:rPr>
        <w:drawing>
          <wp:inline distT="0" distB="0" distL="0" distR="0" wp14:anchorId="1C5F42F4" wp14:editId="0D98410B">
            <wp:extent cx="1758771" cy="1600734"/>
            <wp:effectExtent l="0" t="0" r="0" b="0"/>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cstate="print"/>
                    <a:srcRect/>
                    <a:stretch/>
                  </pic:blipFill>
                  <pic:spPr>
                    <a:xfrm>
                      <a:off x="0" y="0"/>
                      <a:ext cx="1758771" cy="1600734"/>
                    </a:xfrm>
                    <a:prstGeom prst="rect">
                      <a:avLst/>
                    </a:prstGeom>
                  </pic:spPr>
                </pic:pic>
              </a:graphicData>
            </a:graphic>
          </wp:inline>
        </w:drawing>
      </w:r>
    </w:p>
    <w:p w14:paraId="76FF0059" w14:textId="77777777" w:rsidR="0022053A" w:rsidRDefault="0022053A" w:rsidP="00096C05">
      <w:pPr>
        <w:spacing w:after="177" w:line="259" w:lineRule="auto"/>
        <w:ind w:left="0" w:right="12" w:firstLine="0"/>
        <w:jc w:val="center"/>
      </w:pPr>
    </w:p>
    <w:p w14:paraId="7C59115F" w14:textId="11284EC1" w:rsidR="00DB2793" w:rsidRDefault="00E9679D" w:rsidP="00096C05">
      <w:pPr>
        <w:spacing w:after="0" w:line="409" w:lineRule="auto"/>
        <w:ind w:left="0" w:right="0" w:firstLine="0"/>
        <w:jc w:val="center"/>
        <w:rPr>
          <w:sz w:val="36"/>
        </w:rPr>
      </w:pPr>
      <w:r>
        <w:rPr>
          <w:sz w:val="36"/>
        </w:rPr>
        <w:t xml:space="preserve">New Horizon Institute </w:t>
      </w:r>
      <w:r w:rsidR="008F448C">
        <w:rPr>
          <w:sz w:val="36"/>
        </w:rPr>
        <w:t>of</w:t>
      </w:r>
      <w:r>
        <w:rPr>
          <w:sz w:val="36"/>
        </w:rPr>
        <w:t xml:space="preserve"> Technology </w:t>
      </w:r>
      <w:r w:rsidR="008F448C">
        <w:rPr>
          <w:sz w:val="36"/>
        </w:rPr>
        <w:t>and</w:t>
      </w:r>
      <w:r>
        <w:rPr>
          <w:sz w:val="36"/>
        </w:rPr>
        <w:t xml:space="preserve"> Management</w:t>
      </w:r>
    </w:p>
    <w:p w14:paraId="7FFC6B6F" w14:textId="5261EBC6" w:rsidR="00DB2793" w:rsidRDefault="00E9679D" w:rsidP="00096C05">
      <w:pPr>
        <w:spacing w:after="0" w:line="409" w:lineRule="auto"/>
        <w:ind w:left="2465" w:right="0" w:hanging="2271"/>
        <w:jc w:val="center"/>
        <w:rPr>
          <w:sz w:val="36"/>
        </w:rPr>
      </w:pPr>
      <w:r>
        <w:rPr>
          <w:sz w:val="36"/>
        </w:rPr>
        <w:t xml:space="preserve">Department </w:t>
      </w:r>
      <w:r w:rsidR="008F448C">
        <w:rPr>
          <w:sz w:val="36"/>
        </w:rPr>
        <w:t>of</w:t>
      </w:r>
      <w:r>
        <w:rPr>
          <w:sz w:val="36"/>
        </w:rPr>
        <w:t xml:space="preserve"> Electronics </w:t>
      </w:r>
      <w:r w:rsidR="008F448C">
        <w:rPr>
          <w:sz w:val="36"/>
        </w:rPr>
        <w:t>and</w:t>
      </w:r>
      <w:r>
        <w:rPr>
          <w:sz w:val="36"/>
        </w:rPr>
        <w:t xml:space="preserve"> Electrical Engineering</w:t>
      </w:r>
    </w:p>
    <w:p w14:paraId="11B28055" w14:textId="7365EF12" w:rsidR="00DB2793" w:rsidRDefault="00E9679D" w:rsidP="00096C05">
      <w:pPr>
        <w:spacing w:after="0" w:line="409" w:lineRule="auto"/>
        <w:ind w:left="2465" w:right="0" w:hanging="2271"/>
        <w:jc w:val="center"/>
        <w:rPr>
          <w:sz w:val="28"/>
          <w:szCs w:val="28"/>
        </w:rPr>
      </w:pPr>
      <w:r>
        <w:rPr>
          <w:sz w:val="28"/>
          <w:szCs w:val="28"/>
        </w:rPr>
        <w:t>(2019-20</w:t>
      </w:r>
      <w:r w:rsidR="008F448C">
        <w:rPr>
          <w:sz w:val="28"/>
          <w:szCs w:val="28"/>
        </w:rPr>
        <w:t>20</w:t>
      </w:r>
      <w:r>
        <w:rPr>
          <w:sz w:val="28"/>
          <w:szCs w:val="28"/>
        </w:rPr>
        <w:t>)</w:t>
      </w:r>
    </w:p>
    <w:p w14:paraId="07F1EBDD" w14:textId="42FEDFC3" w:rsidR="00DB2793" w:rsidRDefault="00DB2793" w:rsidP="00096C05">
      <w:pPr>
        <w:spacing w:after="0" w:line="409" w:lineRule="auto"/>
        <w:ind w:right="0"/>
        <w:jc w:val="center"/>
      </w:pPr>
    </w:p>
    <w:p w14:paraId="46DB1468" w14:textId="77777777" w:rsidR="0022053A" w:rsidRDefault="0022053A" w:rsidP="00096C05">
      <w:pPr>
        <w:spacing w:after="0" w:line="409" w:lineRule="auto"/>
        <w:ind w:right="0"/>
        <w:jc w:val="center"/>
      </w:pPr>
    </w:p>
    <w:p w14:paraId="66F22C7D" w14:textId="119EFB7A" w:rsidR="00DB2793" w:rsidRPr="00D05D16" w:rsidRDefault="00E9679D" w:rsidP="00096C05">
      <w:pPr>
        <w:pStyle w:val="Heading2"/>
        <w:spacing w:after="131"/>
        <w:ind w:right="71"/>
        <w:rPr>
          <w:sz w:val="40"/>
          <w:szCs w:val="40"/>
        </w:rPr>
      </w:pPr>
      <w:r w:rsidRPr="00D05D16">
        <w:rPr>
          <w:sz w:val="40"/>
          <w:szCs w:val="40"/>
        </w:rPr>
        <w:lastRenderedPageBreak/>
        <w:t>CERTIFICATE</w:t>
      </w:r>
    </w:p>
    <w:p w14:paraId="73A1A1E1" w14:textId="1B22240E" w:rsidR="00DB2793" w:rsidRPr="00D05D16" w:rsidRDefault="00DB2793" w:rsidP="00096C05">
      <w:pPr>
        <w:spacing w:after="162" w:line="259" w:lineRule="auto"/>
        <w:ind w:left="20" w:right="0" w:firstLine="0"/>
        <w:jc w:val="center"/>
        <w:rPr>
          <w:sz w:val="32"/>
          <w:szCs w:val="32"/>
        </w:rPr>
      </w:pPr>
    </w:p>
    <w:p w14:paraId="1ACC3937" w14:textId="53CF3C7B" w:rsidR="00DB2793" w:rsidRPr="00D05D16" w:rsidRDefault="00E9679D" w:rsidP="00D05D16">
      <w:pPr>
        <w:spacing w:after="244" w:line="259" w:lineRule="auto"/>
        <w:ind w:left="0" w:right="72" w:firstLine="0"/>
        <w:rPr>
          <w:szCs w:val="24"/>
        </w:rPr>
      </w:pPr>
      <w:r w:rsidRPr="00D05D16">
        <w:rPr>
          <w:szCs w:val="24"/>
        </w:rPr>
        <w:t xml:space="preserve">This is to certify that the project entitled </w:t>
      </w:r>
      <w:r w:rsidRPr="00D05D16">
        <w:rPr>
          <w:b/>
          <w:szCs w:val="24"/>
        </w:rPr>
        <w:t>“</w:t>
      </w:r>
      <w:r w:rsidRPr="00D05D16">
        <w:rPr>
          <w:b/>
          <w:bCs/>
          <w:szCs w:val="24"/>
        </w:rPr>
        <w:t>Automatic Water Pump Controller</w:t>
      </w:r>
      <w:r w:rsidRPr="00D05D16">
        <w:rPr>
          <w:b/>
          <w:szCs w:val="24"/>
        </w:rPr>
        <w:t xml:space="preserve">” </w:t>
      </w:r>
      <w:r w:rsidRPr="00D05D16">
        <w:rPr>
          <w:szCs w:val="24"/>
        </w:rPr>
        <w:t xml:space="preserve">is a bonafide work of </w:t>
      </w:r>
      <w:r w:rsidRPr="00D05D16">
        <w:rPr>
          <w:b/>
          <w:bCs/>
          <w:szCs w:val="24"/>
        </w:rPr>
        <w:t xml:space="preserve">“Kshitij S. Mayekar, Tanmay K. Dangle, Tushar R. Pawar, Soham D. </w:t>
      </w:r>
      <w:r w:rsidR="008F448C" w:rsidRPr="00D05D16">
        <w:rPr>
          <w:b/>
          <w:bCs/>
          <w:szCs w:val="24"/>
        </w:rPr>
        <w:t xml:space="preserve">Sawant” </w:t>
      </w:r>
      <w:r w:rsidR="008F448C" w:rsidRPr="00D05D16">
        <w:rPr>
          <w:b/>
          <w:szCs w:val="24"/>
        </w:rPr>
        <w:t>submitted</w:t>
      </w:r>
      <w:r w:rsidRPr="00D05D16">
        <w:rPr>
          <w:szCs w:val="24"/>
        </w:rPr>
        <w:t xml:space="preserve"> to the University of Mumbai in partial </w:t>
      </w:r>
      <w:r w:rsidR="008F448C" w:rsidRPr="00D05D16">
        <w:rPr>
          <w:szCs w:val="24"/>
        </w:rPr>
        <w:t>fulfilment</w:t>
      </w:r>
      <w:r w:rsidRPr="00D05D16">
        <w:rPr>
          <w:szCs w:val="24"/>
        </w:rPr>
        <w:t xml:space="preserve"> of the requirement for the award of the degree of </w:t>
      </w:r>
      <w:r w:rsidRPr="00D05D16">
        <w:rPr>
          <w:b/>
          <w:szCs w:val="24"/>
        </w:rPr>
        <w:t>“Bachelor of Engineering”</w:t>
      </w:r>
      <w:r w:rsidRPr="00D05D16">
        <w:rPr>
          <w:szCs w:val="24"/>
        </w:rPr>
        <w:t>.</w:t>
      </w:r>
    </w:p>
    <w:p w14:paraId="27BBABDA" w14:textId="02B388E4" w:rsidR="00DB2793" w:rsidRDefault="00DB2793" w:rsidP="00096C05">
      <w:pPr>
        <w:spacing w:after="12" w:line="259" w:lineRule="auto"/>
        <w:ind w:left="0" w:right="0" w:firstLine="0"/>
        <w:jc w:val="center"/>
      </w:pPr>
    </w:p>
    <w:p w14:paraId="65BC9EDD" w14:textId="3C973F56" w:rsidR="00DB2793" w:rsidRDefault="00DB2793" w:rsidP="00096C05">
      <w:pPr>
        <w:spacing w:after="9" w:line="259" w:lineRule="auto"/>
        <w:ind w:left="0" w:right="0" w:firstLine="0"/>
        <w:jc w:val="center"/>
      </w:pPr>
    </w:p>
    <w:p w14:paraId="102767DE" w14:textId="11659C0A" w:rsidR="00DB2793" w:rsidRDefault="00DB2793" w:rsidP="00096C05">
      <w:pPr>
        <w:spacing w:after="12" w:line="259" w:lineRule="auto"/>
        <w:ind w:left="0" w:right="0" w:firstLine="0"/>
        <w:jc w:val="center"/>
      </w:pPr>
    </w:p>
    <w:p w14:paraId="52C8727C" w14:textId="021FF54B" w:rsidR="00DB2793" w:rsidRDefault="00DB2793" w:rsidP="00096C05">
      <w:pPr>
        <w:spacing w:after="9" w:line="259" w:lineRule="auto"/>
        <w:ind w:left="0" w:right="0" w:firstLine="0"/>
        <w:jc w:val="center"/>
      </w:pPr>
    </w:p>
    <w:p w14:paraId="6EDCD9C8" w14:textId="1F11E091" w:rsidR="00DB2793" w:rsidRDefault="00DB2793" w:rsidP="00096C05">
      <w:pPr>
        <w:spacing w:after="14" w:line="259" w:lineRule="auto"/>
        <w:ind w:left="0" w:right="0" w:firstLine="0"/>
        <w:jc w:val="center"/>
      </w:pPr>
    </w:p>
    <w:p w14:paraId="299BCC96" w14:textId="0BE0D580" w:rsidR="00DB2793" w:rsidRDefault="00DB2793" w:rsidP="00096C05">
      <w:pPr>
        <w:spacing w:after="0" w:line="259" w:lineRule="auto"/>
        <w:ind w:left="0" w:right="0" w:firstLine="0"/>
        <w:jc w:val="center"/>
      </w:pPr>
    </w:p>
    <w:p w14:paraId="590464F1" w14:textId="77777777" w:rsidR="00DB2793" w:rsidRDefault="00DB2793" w:rsidP="00096C05">
      <w:pPr>
        <w:spacing w:after="0" w:line="259" w:lineRule="auto"/>
        <w:ind w:left="0" w:right="0" w:firstLine="0"/>
        <w:jc w:val="center"/>
      </w:pPr>
    </w:p>
    <w:p w14:paraId="18A15236" w14:textId="77777777" w:rsidR="00DB2793" w:rsidRDefault="00DB2793" w:rsidP="00096C05">
      <w:pPr>
        <w:spacing w:after="0" w:line="259" w:lineRule="auto"/>
        <w:ind w:left="0" w:right="0" w:firstLine="0"/>
        <w:jc w:val="center"/>
      </w:pPr>
    </w:p>
    <w:p w14:paraId="7FDBA13A" w14:textId="77777777" w:rsidR="00DB2793" w:rsidRDefault="00DB2793" w:rsidP="00096C05">
      <w:pPr>
        <w:spacing w:after="0" w:line="259" w:lineRule="auto"/>
        <w:ind w:left="0" w:right="0" w:firstLine="0"/>
        <w:jc w:val="center"/>
      </w:pPr>
    </w:p>
    <w:p w14:paraId="27C53671" w14:textId="77777777" w:rsidR="00DB2793" w:rsidRDefault="00DB2793" w:rsidP="00096C05">
      <w:pPr>
        <w:spacing w:after="0" w:line="259" w:lineRule="auto"/>
        <w:ind w:left="0" w:right="0" w:firstLine="0"/>
        <w:jc w:val="center"/>
      </w:pPr>
    </w:p>
    <w:p w14:paraId="53C65701" w14:textId="4B6B4A2B" w:rsidR="00DB2793" w:rsidRDefault="00DB2793" w:rsidP="00096C05">
      <w:pPr>
        <w:spacing w:after="0" w:line="259" w:lineRule="auto"/>
        <w:ind w:left="0" w:right="0" w:firstLine="0"/>
        <w:jc w:val="center"/>
      </w:pPr>
    </w:p>
    <w:p w14:paraId="7B04A5EA" w14:textId="6021790F" w:rsidR="00DB2793" w:rsidRDefault="00AB6CCC" w:rsidP="00096C05">
      <w:pPr>
        <w:tabs>
          <w:tab w:val="center" w:pos="1520"/>
          <w:tab w:val="center" w:pos="2881"/>
          <w:tab w:val="center" w:pos="3601"/>
          <w:tab w:val="center" w:pos="4321"/>
          <w:tab w:val="center" w:pos="5041"/>
          <w:tab w:val="center" w:pos="5761"/>
          <w:tab w:val="center" w:pos="7401"/>
        </w:tabs>
        <w:spacing w:after="6" w:line="259" w:lineRule="auto"/>
        <w:ind w:left="0" w:right="0" w:firstLine="0"/>
        <w:jc w:val="center"/>
      </w:pPr>
      <w:r>
        <w:t>Dr. Anu</w:t>
      </w:r>
      <w:r w:rsidR="00E9679D">
        <w:t xml:space="preserve"> </w:t>
      </w:r>
      <w:r>
        <w:t xml:space="preserve">Malhan </w:t>
      </w:r>
      <w:r>
        <w:tab/>
      </w:r>
      <w:r w:rsidR="00E9679D">
        <w:t xml:space="preserve"> </w:t>
      </w:r>
      <w:r w:rsidR="00E9679D">
        <w:tab/>
        <w:t xml:space="preserve"> </w:t>
      </w:r>
      <w:r>
        <w:t>Dr. Niranjan</w:t>
      </w:r>
      <w:r w:rsidR="00E9679D">
        <w:t xml:space="preserve"> Kulkarni                     </w:t>
      </w:r>
      <w:r>
        <w:t>Dr. Prashant</w:t>
      </w:r>
      <w:r w:rsidR="00E9679D">
        <w:t xml:space="preserve"> Deshmukh</w:t>
      </w:r>
    </w:p>
    <w:p w14:paraId="7C5DF911" w14:textId="640C13A0" w:rsidR="00DB2793" w:rsidRDefault="00AB6CCC" w:rsidP="00096C05">
      <w:pPr>
        <w:tabs>
          <w:tab w:val="center" w:pos="2881"/>
          <w:tab w:val="center" w:pos="3601"/>
          <w:tab w:val="center" w:pos="4321"/>
          <w:tab w:val="center" w:pos="5041"/>
          <w:tab w:val="center" w:pos="5761"/>
          <w:tab w:val="center" w:pos="7507"/>
        </w:tabs>
        <w:spacing w:after="4" w:line="259" w:lineRule="auto"/>
        <w:ind w:left="-15" w:right="0" w:firstLine="0"/>
        <w:jc w:val="center"/>
      </w:pPr>
      <w:r>
        <w:t xml:space="preserve">Guide </w:t>
      </w:r>
      <w:r>
        <w:tab/>
        <w:t xml:space="preserve"> </w:t>
      </w:r>
      <w:r>
        <w:tab/>
      </w:r>
      <w:r w:rsidR="00E9679D">
        <w:t xml:space="preserve"> Head of </w:t>
      </w:r>
      <w:r>
        <w:t xml:space="preserve">Department </w:t>
      </w:r>
      <w:r>
        <w:tab/>
      </w:r>
      <w:r w:rsidR="00E9679D">
        <w:t xml:space="preserve">                               Principal</w:t>
      </w:r>
    </w:p>
    <w:p w14:paraId="3C28F324" w14:textId="4444EE06" w:rsidR="00DB2793" w:rsidRDefault="00DB2793" w:rsidP="00096C05">
      <w:pPr>
        <w:spacing w:after="0" w:line="259" w:lineRule="auto"/>
        <w:ind w:left="0" w:right="0" w:firstLine="0"/>
        <w:jc w:val="center"/>
      </w:pPr>
    </w:p>
    <w:p w14:paraId="0A049090" w14:textId="236C362C" w:rsidR="00DB2793" w:rsidRDefault="00DB2793" w:rsidP="00096C05">
      <w:pPr>
        <w:spacing w:after="0" w:line="259" w:lineRule="auto"/>
        <w:ind w:left="0" w:right="0" w:firstLine="0"/>
        <w:jc w:val="center"/>
      </w:pPr>
    </w:p>
    <w:p w14:paraId="6C2A87AD" w14:textId="0966EF3C" w:rsidR="00DB2793" w:rsidRDefault="00DB2793" w:rsidP="00096C05">
      <w:pPr>
        <w:spacing w:after="0" w:line="259" w:lineRule="auto"/>
        <w:ind w:left="0" w:right="0" w:firstLine="0"/>
        <w:jc w:val="center"/>
      </w:pPr>
    </w:p>
    <w:p w14:paraId="36A3EDDC" w14:textId="4CF47B95" w:rsidR="00DB2793" w:rsidRDefault="00DB2793" w:rsidP="00096C05">
      <w:pPr>
        <w:spacing w:after="0" w:line="259" w:lineRule="auto"/>
        <w:ind w:left="0" w:right="0" w:firstLine="0"/>
        <w:jc w:val="center"/>
      </w:pPr>
    </w:p>
    <w:p w14:paraId="49E8EE0F" w14:textId="5A35D21A" w:rsidR="00DB2793" w:rsidRDefault="00DB2793" w:rsidP="00096C05">
      <w:pPr>
        <w:tabs>
          <w:tab w:val="left" w:pos="1440"/>
        </w:tabs>
        <w:spacing w:after="0" w:line="259" w:lineRule="auto"/>
        <w:ind w:left="0" w:right="0" w:firstLine="0"/>
        <w:jc w:val="center"/>
      </w:pPr>
    </w:p>
    <w:p w14:paraId="080186D3" w14:textId="5DCA1A84" w:rsidR="00DB2793" w:rsidRDefault="00DB2793" w:rsidP="00096C05">
      <w:pPr>
        <w:tabs>
          <w:tab w:val="center" w:pos="2881"/>
          <w:tab w:val="center" w:pos="3601"/>
          <w:tab w:val="center" w:pos="4321"/>
          <w:tab w:val="center" w:pos="5041"/>
          <w:tab w:val="center" w:pos="5761"/>
          <w:tab w:val="center" w:pos="7184"/>
        </w:tabs>
        <w:spacing w:after="6" w:line="259" w:lineRule="auto"/>
        <w:ind w:left="-15" w:right="0" w:firstLine="0"/>
        <w:jc w:val="center"/>
      </w:pPr>
    </w:p>
    <w:p w14:paraId="3D9E0A2B" w14:textId="2D682973" w:rsidR="00DB2793" w:rsidRDefault="00DB2793" w:rsidP="00096C05">
      <w:pPr>
        <w:spacing w:after="0" w:line="259" w:lineRule="auto"/>
        <w:ind w:left="0" w:right="0" w:firstLine="0"/>
        <w:jc w:val="center"/>
      </w:pPr>
    </w:p>
    <w:p w14:paraId="72F8F254" w14:textId="77777777" w:rsidR="00DB2793" w:rsidRDefault="00DB2793" w:rsidP="00096C05">
      <w:pPr>
        <w:spacing w:after="0" w:line="358" w:lineRule="auto"/>
        <w:ind w:left="581" w:right="0" w:hanging="550"/>
        <w:jc w:val="center"/>
        <w:rPr>
          <w:sz w:val="44"/>
        </w:rPr>
      </w:pPr>
    </w:p>
    <w:p w14:paraId="53757122" w14:textId="77777777" w:rsidR="00DB2793" w:rsidRDefault="00DB2793" w:rsidP="00096C05">
      <w:pPr>
        <w:spacing w:after="0" w:line="358" w:lineRule="auto"/>
        <w:ind w:left="581" w:right="0" w:hanging="550"/>
        <w:jc w:val="center"/>
        <w:rPr>
          <w:sz w:val="44"/>
        </w:rPr>
      </w:pPr>
    </w:p>
    <w:p w14:paraId="5B81FF7D" w14:textId="77777777" w:rsidR="00DB2793" w:rsidRDefault="00DB2793" w:rsidP="00096C05">
      <w:pPr>
        <w:spacing w:after="0" w:line="358" w:lineRule="auto"/>
        <w:ind w:left="581" w:right="0" w:hanging="550"/>
        <w:jc w:val="center"/>
        <w:rPr>
          <w:sz w:val="44"/>
        </w:rPr>
      </w:pPr>
    </w:p>
    <w:p w14:paraId="25334BF5" w14:textId="77777777" w:rsidR="00DB2793" w:rsidRDefault="00DB2793" w:rsidP="00096C05">
      <w:pPr>
        <w:spacing w:after="0" w:line="358" w:lineRule="auto"/>
        <w:ind w:left="581" w:right="0" w:hanging="550"/>
        <w:jc w:val="center"/>
        <w:rPr>
          <w:sz w:val="44"/>
        </w:rPr>
      </w:pPr>
    </w:p>
    <w:p w14:paraId="3BF5BEE9" w14:textId="77777777" w:rsidR="00DB2793" w:rsidRDefault="00DB2793" w:rsidP="00096C05">
      <w:pPr>
        <w:spacing w:after="0" w:line="358" w:lineRule="auto"/>
        <w:ind w:left="581" w:right="0" w:hanging="550"/>
        <w:jc w:val="center"/>
        <w:rPr>
          <w:sz w:val="44"/>
        </w:rPr>
      </w:pPr>
    </w:p>
    <w:p w14:paraId="5DA9C05E" w14:textId="77777777" w:rsidR="00DB2793" w:rsidRDefault="00DB2793" w:rsidP="00096C05">
      <w:pPr>
        <w:spacing w:after="0" w:line="358" w:lineRule="auto"/>
        <w:ind w:left="581" w:right="0" w:hanging="550"/>
        <w:jc w:val="center"/>
        <w:rPr>
          <w:sz w:val="44"/>
        </w:rPr>
      </w:pPr>
    </w:p>
    <w:p w14:paraId="5445BA2D" w14:textId="77777777" w:rsidR="00DB2793" w:rsidRDefault="00DB2793" w:rsidP="00096C05">
      <w:pPr>
        <w:spacing w:after="0" w:line="358" w:lineRule="auto"/>
        <w:ind w:left="581" w:right="0" w:hanging="550"/>
        <w:jc w:val="center"/>
        <w:rPr>
          <w:sz w:val="44"/>
        </w:rPr>
      </w:pPr>
    </w:p>
    <w:p w14:paraId="12043CFF" w14:textId="170F2CAC" w:rsidR="00DB2793" w:rsidRPr="009F3E5E" w:rsidRDefault="00E9679D" w:rsidP="00096C05">
      <w:pPr>
        <w:spacing w:after="0" w:line="358" w:lineRule="auto"/>
        <w:ind w:left="581" w:right="0" w:hanging="550"/>
        <w:jc w:val="center"/>
        <w:rPr>
          <w:sz w:val="40"/>
          <w:szCs w:val="40"/>
        </w:rPr>
      </w:pPr>
      <w:r w:rsidRPr="009F3E5E">
        <w:rPr>
          <w:sz w:val="40"/>
          <w:szCs w:val="40"/>
        </w:rPr>
        <w:lastRenderedPageBreak/>
        <w:t xml:space="preserve">Thesis Approval for Project Report Approval for </w:t>
      </w:r>
      <w:r w:rsidR="009F3E5E">
        <w:rPr>
          <w:sz w:val="40"/>
          <w:szCs w:val="40"/>
        </w:rPr>
        <w:t>T</w:t>
      </w:r>
      <w:r w:rsidRPr="009F3E5E">
        <w:rPr>
          <w:sz w:val="40"/>
          <w:szCs w:val="40"/>
        </w:rPr>
        <w:t>. E.</w:t>
      </w:r>
    </w:p>
    <w:p w14:paraId="47A4C4A6" w14:textId="0C1B80AA" w:rsidR="00DB2793" w:rsidRDefault="00DB2793" w:rsidP="00096C05">
      <w:pPr>
        <w:spacing w:after="317" w:line="259" w:lineRule="auto"/>
        <w:ind w:left="0" w:right="0" w:firstLine="0"/>
        <w:jc w:val="center"/>
      </w:pPr>
    </w:p>
    <w:p w14:paraId="1718EF1F" w14:textId="270F9D08" w:rsidR="00DB2793" w:rsidRDefault="00E9679D" w:rsidP="0022053A">
      <w:pPr>
        <w:pStyle w:val="Heading1"/>
        <w:jc w:val="both"/>
      </w:pPr>
      <w:r>
        <w:rPr>
          <w:sz w:val="28"/>
        </w:rPr>
        <w:t>This project report entitled (</w:t>
      </w:r>
      <w:r>
        <w:rPr>
          <w:b/>
          <w:bCs/>
          <w:sz w:val="24"/>
          <w:szCs w:val="24"/>
        </w:rPr>
        <w:t>Automatic Water Pump Controller</w:t>
      </w:r>
      <w:r>
        <w:rPr>
          <w:sz w:val="28"/>
        </w:rPr>
        <w:t>) by (</w:t>
      </w:r>
      <w:r>
        <w:rPr>
          <w:b/>
          <w:iCs/>
          <w:sz w:val="24"/>
          <w:szCs w:val="24"/>
        </w:rPr>
        <w:t>Kshitij S. Mayekar, Tanmay K. Dangle, Tushar R. Pawar, Soham D. Sawant</w:t>
      </w:r>
      <w:r>
        <w:rPr>
          <w:sz w:val="28"/>
        </w:rPr>
        <w:t xml:space="preserve">) is </w:t>
      </w:r>
      <w:r w:rsidR="00632FDC">
        <w:rPr>
          <w:sz w:val="28"/>
        </w:rPr>
        <w:t>approved</w:t>
      </w:r>
      <w:r>
        <w:rPr>
          <w:sz w:val="28"/>
        </w:rPr>
        <w:t xml:space="preserve"> for the degree of Electronics &amp; Electrical Engineering.</w:t>
      </w:r>
    </w:p>
    <w:p w14:paraId="329A316F" w14:textId="74B64611" w:rsidR="00DB2793" w:rsidRDefault="00DB2793" w:rsidP="00096C05">
      <w:pPr>
        <w:spacing w:after="252" w:line="259" w:lineRule="auto"/>
        <w:ind w:left="0" w:right="0" w:firstLine="0"/>
        <w:jc w:val="center"/>
      </w:pPr>
    </w:p>
    <w:p w14:paraId="60673980" w14:textId="29F5D3C9" w:rsidR="00DB2793" w:rsidRDefault="00E9679D" w:rsidP="00096C05">
      <w:pPr>
        <w:tabs>
          <w:tab w:val="center" w:pos="5352"/>
          <w:tab w:val="center" w:pos="6914"/>
          <w:tab w:val="center" w:pos="7634"/>
          <w:tab w:val="center" w:pos="8354"/>
          <w:tab w:val="center" w:pos="9074"/>
        </w:tabs>
        <w:spacing w:after="256" w:line="259" w:lineRule="auto"/>
        <w:ind w:left="0" w:right="0" w:firstLine="0"/>
        <w:jc w:val="center"/>
      </w:pPr>
      <w:r>
        <w:rPr>
          <w:sz w:val="28"/>
        </w:rPr>
        <w:t>Examiners</w:t>
      </w:r>
    </w:p>
    <w:p w14:paraId="7315DCF5" w14:textId="56CA88B4" w:rsidR="00DB2793" w:rsidRDefault="00E9679D" w:rsidP="00096C05">
      <w:pPr>
        <w:spacing w:after="256" w:line="259" w:lineRule="auto"/>
        <w:ind w:right="55"/>
        <w:jc w:val="center"/>
      </w:pPr>
      <w:r>
        <w:rPr>
          <w:sz w:val="28"/>
        </w:rPr>
        <w:t>1.---------------------------------------------</w:t>
      </w:r>
    </w:p>
    <w:p w14:paraId="28CA8DB4" w14:textId="32EB548E" w:rsidR="00DB2793" w:rsidRDefault="00E9679D" w:rsidP="00096C05">
      <w:pPr>
        <w:spacing w:after="256" w:line="259" w:lineRule="auto"/>
        <w:ind w:right="55"/>
        <w:jc w:val="center"/>
      </w:pPr>
      <w:r>
        <w:rPr>
          <w:sz w:val="28"/>
        </w:rPr>
        <w:t>2.---------------------------------------------</w:t>
      </w:r>
    </w:p>
    <w:p w14:paraId="7DAAFF0A" w14:textId="0917AC66" w:rsidR="00DB2793" w:rsidRDefault="00DB2793" w:rsidP="00096C05">
      <w:pPr>
        <w:spacing w:after="251" w:line="259" w:lineRule="auto"/>
        <w:ind w:left="0" w:right="0" w:firstLine="0"/>
        <w:jc w:val="center"/>
      </w:pPr>
    </w:p>
    <w:p w14:paraId="24071BDE" w14:textId="6C3D6C3D" w:rsidR="00DB2793" w:rsidRDefault="00E9679D" w:rsidP="00096C05">
      <w:pPr>
        <w:spacing w:after="251" w:line="259" w:lineRule="auto"/>
        <w:ind w:left="-5" w:right="60"/>
        <w:jc w:val="center"/>
      </w:pPr>
      <w:r>
        <w:rPr>
          <w:sz w:val="28"/>
        </w:rPr>
        <w:t>Date:</w:t>
      </w:r>
    </w:p>
    <w:p w14:paraId="3FC4E997" w14:textId="0B6E604B" w:rsidR="00DB2793" w:rsidRDefault="00E9679D" w:rsidP="00096C05">
      <w:pPr>
        <w:spacing w:after="251" w:line="259" w:lineRule="auto"/>
        <w:ind w:left="-5" w:right="60"/>
        <w:jc w:val="center"/>
      </w:pPr>
      <w:r>
        <w:rPr>
          <w:sz w:val="28"/>
        </w:rPr>
        <w:t>Place:</w:t>
      </w:r>
    </w:p>
    <w:p w14:paraId="00422CD0" w14:textId="77777777" w:rsidR="00DB2793" w:rsidRDefault="00DB2793" w:rsidP="00096C05">
      <w:pPr>
        <w:spacing w:after="423" w:line="259" w:lineRule="auto"/>
        <w:ind w:right="74"/>
        <w:jc w:val="center"/>
      </w:pPr>
    </w:p>
    <w:p w14:paraId="05BDCAB5" w14:textId="77777777" w:rsidR="00DB2793" w:rsidRDefault="00DB2793" w:rsidP="00096C05">
      <w:pPr>
        <w:spacing w:after="423" w:line="259" w:lineRule="auto"/>
        <w:ind w:right="74"/>
        <w:jc w:val="center"/>
      </w:pPr>
    </w:p>
    <w:p w14:paraId="5D163C7F" w14:textId="77777777" w:rsidR="00DB2793" w:rsidRDefault="00DB2793" w:rsidP="00096C05">
      <w:pPr>
        <w:spacing w:after="423" w:line="259" w:lineRule="auto"/>
        <w:ind w:right="74"/>
        <w:jc w:val="center"/>
      </w:pPr>
    </w:p>
    <w:p w14:paraId="391BCBEF" w14:textId="77777777" w:rsidR="00DB2793" w:rsidRDefault="00DB2793" w:rsidP="00096C05">
      <w:pPr>
        <w:spacing w:after="423" w:line="259" w:lineRule="auto"/>
        <w:ind w:right="74"/>
        <w:jc w:val="center"/>
      </w:pPr>
    </w:p>
    <w:p w14:paraId="7A6B63D1" w14:textId="77777777" w:rsidR="00DB2793" w:rsidRDefault="00DB2793" w:rsidP="00096C05">
      <w:pPr>
        <w:spacing w:after="423" w:line="259" w:lineRule="auto"/>
        <w:ind w:right="74"/>
        <w:jc w:val="center"/>
      </w:pPr>
    </w:p>
    <w:p w14:paraId="04E13A85" w14:textId="77777777" w:rsidR="00DB2793" w:rsidRDefault="00DB2793" w:rsidP="00096C05">
      <w:pPr>
        <w:spacing w:after="423" w:line="259" w:lineRule="auto"/>
        <w:ind w:right="74"/>
        <w:jc w:val="center"/>
      </w:pPr>
    </w:p>
    <w:p w14:paraId="4F8EC1E1" w14:textId="77777777" w:rsidR="00DB2793" w:rsidRDefault="00DB2793" w:rsidP="00096C05">
      <w:pPr>
        <w:spacing w:after="423" w:line="259" w:lineRule="auto"/>
        <w:ind w:right="74"/>
        <w:jc w:val="center"/>
      </w:pPr>
    </w:p>
    <w:p w14:paraId="32B0AC1B" w14:textId="3C317AAE" w:rsidR="00DB2793" w:rsidRDefault="00DB2793" w:rsidP="00096C05">
      <w:pPr>
        <w:spacing w:after="423" w:line="259" w:lineRule="auto"/>
        <w:ind w:left="0" w:right="74" w:firstLine="0"/>
        <w:jc w:val="center"/>
      </w:pPr>
    </w:p>
    <w:p w14:paraId="513C47E4" w14:textId="77777777" w:rsidR="009F3E5E" w:rsidRDefault="009F3E5E" w:rsidP="00096C05">
      <w:pPr>
        <w:spacing w:after="423" w:line="259" w:lineRule="auto"/>
        <w:ind w:left="0" w:right="74" w:firstLine="0"/>
        <w:jc w:val="center"/>
      </w:pPr>
    </w:p>
    <w:p w14:paraId="3EC759B5" w14:textId="0BAFB6D3" w:rsidR="00DB2793" w:rsidRDefault="00E9679D" w:rsidP="00096C05">
      <w:pPr>
        <w:pStyle w:val="Heading1"/>
        <w:ind w:right="75"/>
        <w:rPr>
          <w:b/>
          <w:bCs/>
          <w:sz w:val="40"/>
          <w:szCs w:val="40"/>
        </w:rPr>
      </w:pPr>
      <w:r w:rsidRPr="00D05D16">
        <w:rPr>
          <w:b/>
          <w:bCs/>
          <w:sz w:val="40"/>
          <w:szCs w:val="40"/>
        </w:rPr>
        <w:lastRenderedPageBreak/>
        <w:t>Declaration</w:t>
      </w:r>
    </w:p>
    <w:p w14:paraId="6F056B1B" w14:textId="77777777" w:rsidR="00D05D16" w:rsidRPr="00D05D16" w:rsidRDefault="00D05D16" w:rsidP="00D05D16"/>
    <w:p w14:paraId="00C93CB0" w14:textId="21D99171" w:rsidR="00DB2793" w:rsidRDefault="00E9679D" w:rsidP="0022053A">
      <w:pPr>
        <w:spacing w:after="119" w:line="356" w:lineRule="auto"/>
        <w:ind w:left="-5" w:right="60"/>
      </w:pPr>
      <w:r>
        <w:rPr>
          <w:sz w:val="28"/>
        </w:rPr>
        <w:t xml:space="preserve">We declare that this written submission represents my ideas in my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w:t>
      </w:r>
      <w:r w:rsidR="00632FDC">
        <w:rPr>
          <w:sz w:val="28"/>
        </w:rPr>
        <w:t>submission. We</w:t>
      </w:r>
      <w:r>
        <w:rPr>
          <w:sz w:val="28"/>
        </w:rPr>
        <w:t xml:space="preserve"> understand that any violation of the above will be cause for disciplinary action by the Institute and can also evoke penal action from the sources which have thus not been properly cited or from whom proper permission has not been taken when needed.</w:t>
      </w:r>
    </w:p>
    <w:p w14:paraId="4329EDCD" w14:textId="504E2EA9" w:rsidR="00DB2793" w:rsidRDefault="00DB2793" w:rsidP="00096C05">
      <w:pPr>
        <w:spacing w:after="396" w:line="259" w:lineRule="auto"/>
        <w:ind w:left="0" w:right="0" w:firstLine="0"/>
        <w:jc w:val="center"/>
      </w:pPr>
    </w:p>
    <w:p w14:paraId="3A949E5A" w14:textId="567A91FA" w:rsidR="00DB2793" w:rsidRDefault="00E9679D" w:rsidP="00096C05">
      <w:pPr>
        <w:spacing w:after="86" w:line="259" w:lineRule="auto"/>
        <w:ind w:right="55"/>
        <w:jc w:val="center"/>
      </w:pPr>
      <w:r>
        <w:rPr>
          <w:sz w:val="28"/>
        </w:rPr>
        <w:t>---------------------   -----------------------   -----------------------   ----------------------</w:t>
      </w:r>
    </w:p>
    <w:p w14:paraId="728BAF92" w14:textId="6C5397F7" w:rsidR="00DB2793" w:rsidRDefault="00096C05" w:rsidP="00096C05">
      <w:pPr>
        <w:tabs>
          <w:tab w:val="center" w:pos="7111"/>
          <w:tab w:val="center" w:pos="8642"/>
        </w:tabs>
        <w:spacing w:after="256" w:line="259" w:lineRule="auto"/>
        <w:ind w:left="0" w:right="0" w:firstLine="0"/>
        <w:rPr>
          <w:sz w:val="28"/>
        </w:rPr>
      </w:pPr>
      <w:r>
        <w:rPr>
          <w:sz w:val="28"/>
        </w:rPr>
        <w:t xml:space="preserve">     </w:t>
      </w:r>
      <w:r w:rsidR="00E9679D">
        <w:rPr>
          <w:sz w:val="28"/>
        </w:rPr>
        <w:t>(</w:t>
      </w:r>
      <w:proofErr w:type="gramStart"/>
      <w:r w:rsidR="00974A04">
        <w:rPr>
          <w:sz w:val="28"/>
        </w:rPr>
        <w:t xml:space="preserve">Signature)  </w:t>
      </w:r>
      <w:r>
        <w:rPr>
          <w:sz w:val="28"/>
        </w:rPr>
        <w:t xml:space="preserve"> </w:t>
      </w:r>
      <w:proofErr w:type="gramEnd"/>
      <w:r>
        <w:rPr>
          <w:sz w:val="28"/>
        </w:rPr>
        <w:t xml:space="preserve">        </w:t>
      </w:r>
      <w:r w:rsidR="008C4E23">
        <w:rPr>
          <w:sz w:val="28"/>
        </w:rPr>
        <w:t xml:space="preserve"> </w:t>
      </w:r>
      <w:r>
        <w:rPr>
          <w:sz w:val="28"/>
        </w:rPr>
        <w:t xml:space="preserve">(Signature)  </w:t>
      </w:r>
      <w:r w:rsidR="00E9679D">
        <w:rPr>
          <w:sz w:val="28"/>
        </w:rPr>
        <w:t xml:space="preserve">                (Signature)              (Signature)</w:t>
      </w:r>
    </w:p>
    <w:p w14:paraId="437A26A6" w14:textId="77777777" w:rsidR="008C4E23" w:rsidRDefault="008C4E23" w:rsidP="00096C05">
      <w:pPr>
        <w:tabs>
          <w:tab w:val="center" w:pos="7111"/>
          <w:tab w:val="center" w:pos="8642"/>
        </w:tabs>
        <w:spacing w:after="256" w:line="259" w:lineRule="auto"/>
        <w:ind w:left="0" w:right="0" w:firstLine="0"/>
      </w:pPr>
    </w:p>
    <w:p w14:paraId="73DB5BD0" w14:textId="18549B6C" w:rsidR="00DB2793" w:rsidRDefault="00E9679D" w:rsidP="00096C05">
      <w:pPr>
        <w:spacing w:after="0" w:line="259" w:lineRule="auto"/>
        <w:ind w:right="55"/>
        <w:jc w:val="center"/>
      </w:pPr>
      <w:r>
        <w:rPr>
          <w:sz w:val="28"/>
        </w:rPr>
        <w:t>--------------------    -----------------------    ----------------------   ----------------------</w:t>
      </w:r>
    </w:p>
    <w:p w14:paraId="415E2A6E" w14:textId="77777777" w:rsidR="00DB2793" w:rsidRDefault="00E9679D" w:rsidP="00096C05">
      <w:pPr>
        <w:tabs>
          <w:tab w:val="center" w:pos="3313"/>
          <w:tab w:val="center" w:pos="4033"/>
          <w:tab w:val="center" w:pos="4753"/>
          <w:tab w:val="right" w:pos="9144"/>
        </w:tabs>
        <w:spacing w:after="256" w:line="259" w:lineRule="auto"/>
        <w:ind w:left="0" w:right="0" w:firstLine="0"/>
        <w:jc w:val="center"/>
      </w:pPr>
      <w:r>
        <w:rPr>
          <w:sz w:val="28"/>
        </w:rPr>
        <w:t>Tushar R. Pawar    Kshitij S. Mayekar    Tanmay K. Dangle    Soham D. Sawant</w:t>
      </w:r>
    </w:p>
    <w:p w14:paraId="548E9F24" w14:textId="77777777" w:rsidR="00DB2793" w:rsidRDefault="00DB2793" w:rsidP="00096C05">
      <w:pPr>
        <w:jc w:val="center"/>
        <w:rPr>
          <w:sz w:val="28"/>
        </w:rPr>
      </w:pPr>
    </w:p>
    <w:p w14:paraId="7E7C1878" w14:textId="77777777" w:rsidR="00DB2793" w:rsidRDefault="00DB2793" w:rsidP="00096C05">
      <w:pPr>
        <w:jc w:val="center"/>
        <w:rPr>
          <w:sz w:val="28"/>
        </w:rPr>
      </w:pPr>
    </w:p>
    <w:p w14:paraId="79C39F1D" w14:textId="77777777" w:rsidR="00DB2793" w:rsidRDefault="00DB2793" w:rsidP="00096C05">
      <w:pPr>
        <w:jc w:val="center"/>
        <w:rPr>
          <w:sz w:val="28"/>
        </w:rPr>
      </w:pPr>
    </w:p>
    <w:p w14:paraId="60BC0E8C" w14:textId="77777777" w:rsidR="00DB2793" w:rsidRDefault="00E9679D" w:rsidP="00096C05">
      <w:pPr>
        <w:jc w:val="center"/>
        <w:rPr>
          <w:sz w:val="28"/>
        </w:rPr>
      </w:pPr>
      <w:r>
        <w:rPr>
          <w:sz w:val="28"/>
        </w:rPr>
        <w:t>Date:</w:t>
      </w:r>
    </w:p>
    <w:p w14:paraId="29870A2C" w14:textId="77777777" w:rsidR="00DB2793" w:rsidRDefault="00DB2793" w:rsidP="00096C05">
      <w:pPr>
        <w:jc w:val="center"/>
        <w:rPr>
          <w:sz w:val="28"/>
        </w:rPr>
      </w:pPr>
    </w:p>
    <w:p w14:paraId="3C9DF062" w14:textId="77777777" w:rsidR="00DB2793" w:rsidRDefault="00DB2793" w:rsidP="00096C05">
      <w:pPr>
        <w:jc w:val="center"/>
        <w:rPr>
          <w:sz w:val="28"/>
        </w:rPr>
      </w:pPr>
    </w:p>
    <w:p w14:paraId="121BB480" w14:textId="77777777" w:rsidR="00DB2793" w:rsidRDefault="00DB2793" w:rsidP="00096C05">
      <w:pPr>
        <w:jc w:val="center"/>
        <w:rPr>
          <w:sz w:val="28"/>
        </w:rPr>
      </w:pPr>
    </w:p>
    <w:p w14:paraId="27A946D1" w14:textId="77777777" w:rsidR="00DB2793" w:rsidRDefault="00DB2793" w:rsidP="00D05D16">
      <w:pPr>
        <w:ind w:left="0" w:firstLine="0"/>
        <w:rPr>
          <w:sz w:val="28"/>
        </w:rPr>
      </w:pPr>
    </w:p>
    <w:p w14:paraId="240E756D" w14:textId="3DEADC53" w:rsidR="00DB2793" w:rsidRDefault="00E9679D" w:rsidP="00096C05">
      <w:pPr>
        <w:jc w:val="center"/>
        <w:rPr>
          <w:b/>
          <w:bCs/>
          <w:sz w:val="40"/>
          <w:szCs w:val="40"/>
        </w:rPr>
      </w:pPr>
      <w:r w:rsidRPr="00D05D16">
        <w:rPr>
          <w:b/>
          <w:bCs/>
          <w:sz w:val="40"/>
          <w:szCs w:val="40"/>
        </w:rPr>
        <w:lastRenderedPageBreak/>
        <w:t>INDEX</w:t>
      </w:r>
    </w:p>
    <w:p w14:paraId="76133D2E" w14:textId="77777777" w:rsidR="00D05D16" w:rsidRPr="00D05D16" w:rsidRDefault="00D05D16" w:rsidP="0022053A">
      <w:pPr>
        <w:rPr>
          <w:b/>
          <w:bCs/>
          <w:sz w:val="28"/>
          <w:szCs w:val="28"/>
        </w:rPr>
      </w:pPr>
    </w:p>
    <w:p w14:paraId="59BBA499" w14:textId="6812BBCF" w:rsidR="00DB2793" w:rsidRPr="00D05D16" w:rsidRDefault="00E9679D" w:rsidP="0022053A">
      <w:pPr>
        <w:rPr>
          <w:sz w:val="28"/>
          <w:szCs w:val="28"/>
        </w:rPr>
      </w:pPr>
      <w:r w:rsidRPr="00D05D16">
        <w:rPr>
          <w:sz w:val="28"/>
          <w:szCs w:val="28"/>
        </w:rPr>
        <w:t xml:space="preserve">Chapter </w:t>
      </w:r>
      <w:r w:rsidR="008C4E23" w:rsidRPr="00D05D16">
        <w:rPr>
          <w:sz w:val="28"/>
          <w:szCs w:val="28"/>
        </w:rPr>
        <w:t>1: -</w:t>
      </w:r>
      <w:r w:rsidRPr="00D05D16">
        <w:rPr>
          <w:sz w:val="28"/>
          <w:szCs w:val="28"/>
        </w:rPr>
        <w:t xml:space="preserve"> Introduction</w:t>
      </w:r>
    </w:p>
    <w:p w14:paraId="0EA65ECC" w14:textId="7A340998" w:rsidR="00DB2793" w:rsidRPr="00D05D16" w:rsidRDefault="00E9679D" w:rsidP="0022053A">
      <w:pPr>
        <w:rPr>
          <w:sz w:val="28"/>
          <w:szCs w:val="28"/>
        </w:rPr>
      </w:pPr>
      <w:r w:rsidRPr="00D05D16">
        <w:rPr>
          <w:sz w:val="28"/>
          <w:szCs w:val="28"/>
        </w:rPr>
        <w:t xml:space="preserve">Chapter </w:t>
      </w:r>
      <w:r w:rsidR="008C4E23" w:rsidRPr="00D05D16">
        <w:rPr>
          <w:sz w:val="28"/>
          <w:szCs w:val="28"/>
        </w:rPr>
        <w:t>2: -</w:t>
      </w:r>
      <w:r w:rsidRPr="00D05D16">
        <w:rPr>
          <w:sz w:val="28"/>
          <w:szCs w:val="28"/>
        </w:rPr>
        <w:t xml:space="preserve"> Objective</w:t>
      </w:r>
    </w:p>
    <w:p w14:paraId="1F8F6A17" w14:textId="19611CCA" w:rsidR="00DB2793" w:rsidRPr="00D05D16" w:rsidRDefault="00E9679D" w:rsidP="0022053A">
      <w:pPr>
        <w:rPr>
          <w:sz w:val="28"/>
          <w:szCs w:val="28"/>
        </w:rPr>
      </w:pPr>
      <w:r w:rsidRPr="00D05D16">
        <w:rPr>
          <w:sz w:val="28"/>
          <w:szCs w:val="28"/>
        </w:rPr>
        <w:t xml:space="preserve">Chapter </w:t>
      </w:r>
      <w:r w:rsidR="008C4E23" w:rsidRPr="00D05D16">
        <w:rPr>
          <w:sz w:val="28"/>
          <w:szCs w:val="28"/>
        </w:rPr>
        <w:t>3: -</w:t>
      </w:r>
      <w:r w:rsidRPr="00D05D16">
        <w:rPr>
          <w:sz w:val="28"/>
          <w:szCs w:val="28"/>
        </w:rPr>
        <w:t xml:space="preserve"> Principle of working</w:t>
      </w:r>
    </w:p>
    <w:p w14:paraId="5BE5ADC0" w14:textId="68D42A94" w:rsidR="00DB2793" w:rsidRPr="00D05D16" w:rsidRDefault="00E9679D" w:rsidP="0022053A">
      <w:pPr>
        <w:rPr>
          <w:sz w:val="28"/>
          <w:szCs w:val="28"/>
        </w:rPr>
      </w:pPr>
      <w:r w:rsidRPr="00D05D16">
        <w:rPr>
          <w:sz w:val="28"/>
          <w:szCs w:val="28"/>
        </w:rPr>
        <w:t xml:space="preserve">Chapter </w:t>
      </w:r>
      <w:r w:rsidR="00974A04" w:rsidRPr="00D05D16">
        <w:rPr>
          <w:sz w:val="28"/>
          <w:szCs w:val="28"/>
        </w:rPr>
        <w:t>4: -</w:t>
      </w:r>
      <w:r w:rsidRPr="00D05D16">
        <w:rPr>
          <w:sz w:val="28"/>
          <w:szCs w:val="28"/>
        </w:rPr>
        <w:t xml:space="preserve"> Components used</w:t>
      </w:r>
    </w:p>
    <w:p w14:paraId="15477DD6" w14:textId="5F0E9CD3" w:rsidR="00DB2793" w:rsidRPr="00D05D16" w:rsidRDefault="00E9679D" w:rsidP="0022053A">
      <w:pPr>
        <w:rPr>
          <w:sz w:val="28"/>
          <w:szCs w:val="28"/>
        </w:rPr>
      </w:pPr>
      <w:r w:rsidRPr="00D05D16">
        <w:rPr>
          <w:sz w:val="28"/>
          <w:szCs w:val="28"/>
        </w:rPr>
        <w:t xml:space="preserve">Chapter </w:t>
      </w:r>
      <w:r w:rsidR="008C4E23" w:rsidRPr="00D05D16">
        <w:rPr>
          <w:sz w:val="28"/>
          <w:szCs w:val="28"/>
        </w:rPr>
        <w:t>5: -</w:t>
      </w:r>
      <w:r w:rsidRPr="00D05D16">
        <w:rPr>
          <w:sz w:val="28"/>
          <w:szCs w:val="28"/>
        </w:rPr>
        <w:t xml:space="preserve"> Programming</w:t>
      </w:r>
    </w:p>
    <w:p w14:paraId="72B34179" w14:textId="57EBBF7E" w:rsidR="00DB2793" w:rsidRPr="00D05D16" w:rsidRDefault="00E9679D" w:rsidP="0022053A">
      <w:pPr>
        <w:rPr>
          <w:sz w:val="28"/>
          <w:szCs w:val="28"/>
        </w:rPr>
      </w:pPr>
      <w:r w:rsidRPr="00D05D16">
        <w:rPr>
          <w:sz w:val="28"/>
          <w:szCs w:val="28"/>
        </w:rPr>
        <w:t xml:space="preserve">Chapter </w:t>
      </w:r>
      <w:r w:rsidR="00974A04" w:rsidRPr="00D05D16">
        <w:rPr>
          <w:sz w:val="28"/>
          <w:szCs w:val="28"/>
        </w:rPr>
        <w:t>6: -</w:t>
      </w:r>
      <w:r w:rsidRPr="00D05D16">
        <w:rPr>
          <w:sz w:val="28"/>
          <w:szCs w:val="28"/>
        </w:rPr>
        <w:t xml:space="preserve"> Advantages</w:t>
      </w:r>
    </w:p>
    <w:p w14:paraId="61E3AAC7" w14:textId="093B5088" w:rsidR="00DB2793" w:rsidRPr="00D05D16" w:rsidRDefault="00E9679D" w:rsidP="0022053A">
      <w:pPr>
        <w:rPr>
          <w:sz w:val="28"/>
          <w:szCs w:val="28"/>
        </w:rPr>
      </w:pPr>
      <w:r w:rsidRPr="00D05D16">
        <w:rPr>
          <w:sz w:val="28"/>
          <w:szCs w:val="28"/>
        </w:rPr>
        <w:t xml:space="preserve">Chapter </w:t>
      </w:r>
      <w:r w:rsidR="00974A04" w:rsidRPr="00D05D16">
        <w:rPr>
          <w:sz w:val="28"/>
          <w:szCs w:val="28"/>
        </w:rPr>
        <w:t>7: -</w:t>
      </w:r>
      <w:r w:rsidRPr="00D05D16">
        <w:rPr>
          <w:sz w:val="28"/>
          <w:szCs w:val="28"/>
        </w:rPr>
        <w:t>Applications</w:t>
      </w:r>
    </w:p>
    <w:p w14:paraId="761B7CD1" w14:textId="3548C628" w:rsidR="00DB2793" w:rsidRPr="00D05D16" w:rsidRDefault="00E9679D" w:rsidP="0022053A">
      <w:pPr>
        <w:rPr>
          <w:sz w:val="28"/>
          <w:szCs w:val="28"/>
        </w:rPr>
      </w:pPr>
      <w:r w:rsidRPr="00D05D16">
        <w:rPr>
          <w:sz w:val="28"/>
          <w:szCs w:val="28"/>
        </w:rPr>
        <w:t xml:space="preserve">Chapter </w:t>
      </w:r>
      <w:r w:rsidR="00974A04" w:rsidRPr="00D05D16">
        <w:rPr>
          <w:sz w:val="28"/>
          <w:szCs w:val="28"/>
        </w:rPr>
        <w:t>8: -</w:t>
      </w:r>
      <w:r w:rsidRPr="00D05D16">
        <w:rPr>
          <w:sz w:val="28"/>
          <w:szCs w:val="28"/>
        </w:rPr>
        <w:t xml:space="preserve"> Conclusion</w:t>
      </w:r>
    </w:p>
    <w:p w14:paraId="63FC4751" w14:textId="0200D48F" w:rsidR="00F57B8B" w:rsidRPr="00D05D16" w:rsidRDefault="00F57B8B" w:rsidP="0022053A">
      <w:pPr>
        <w:rPr>
          <w:sz w:val="28"/>
          <w:szCs w:val="28"/>
        </w:rPr>
      </w:pPr>
      <w:r w:rsidRPr="00D05D16">
        <w:rPr>
          <w:sz w:val="28"/>
          <w:szCs w:val="28"/>
        </w:rPr>
        <w:t xml:space="preserve">Chapter </w:t>
      </w:r>
      <w:r w:rsidR="00974A04" w:rsidRPr="00D05D16">
        <w:rPr>
          <w:sz w:val="28"/>
          <w:szCs w:val="28"/>
        </w:rPr>
        <w:t>9: -</w:t>
      </w:r>
      <w:r w:rsidRPr="00D05D16">
        <w:rPr>
          <w:sz w:val="28"/>
          <w:szCs w:val="28"/>
        </w:rPr>
        <w:t xml:space="preserve"> Future projections</w:t>
      </w:r>
    </w:p>
    <w:p w14:paraId="179046AE" w14:textId="01578465" w:rsidR="00DB2793" w:rsidRPr="00D05D16" w:rsidRDefault="00E9679D" w:rsidP="0022053A">
      <w:pPr>
        <w:rPr>
          <w:sz w:val="28"/>
          <w:szCs w:val="28"/>
        </w:rPr>
      </w:pPr>
      <w:r w:rsidRPr="00D05D16">
        <w:rPr>
          <w:sz w:val="28"/>
          <w:szCs w:val="28"/>
        </w:rPr>
        <w:t xml:space="preserve">Chapter </w:t>
      </w:r>
      <w:r w:rsidR="00974A04" w:rsidRPr="00D05D16">
        <w:rPr>
          <w:sz w:val="28"/>
          <w:szCs w:val="28"/>
        </w:rPr>
        <w:t>10: -</w:t>
      </w:r>
      <w:r w:rsidRPr="00D05D16">
        <w:rPr>
          <w:sz w:val="28"/>
          <w:szCs w:val="28"/>
        </w:rPr>
        <w:t xml:space="preserve"> References</w:t>
      </w:r>
    </w:p>
    <w:p w14:paraId="14F4324B" w14:textId="77777777" w:rsidR="00DB2793" w:rsidRPr="00F57B8B" w:rsidRDefault="00DB2793" w:rsidP="00096C05">
      <w:pPr>
        <w:jc w:val="center"/>
        <w:rPr>
          <w:sz w:val="44"/>
          <w:szCs w:val="44"/>
        </w:rPr>
      </w:pPr>
    </w:p>
    <w:p w14:paraId="773A19BF" w14:textId="77777777" w:rsidR="00DB2793" w:rsidRPr="00F57B8B" w:rsidRDefault="00DB2793" w:rsidP="00096C05">
      <w:pPr>
        <w:jc w:val="center"/>
        <w:rPr>
          <w:sz w:val="44"/>
          <w:szCs w:val="44"/>
        </w:rPr>
      </w:pPr>
    </w:p>
    <w:p w14:paraId="0AFA9E90" w14:textId="5B1F1687" w:rsidR="00DB2793" w:rsidRDefault="00DB2793" w:rsidP="00096C05">
      <w:pPr>
        <w:jc w:val="center"/>
        <w:rPr>
          <w:szCs w:val="24"/>
        </w:rPr>
      </w:pPr>
    </w:p>
    <w:p w14:paraId="52B02CF5" w14:textId="4BB98CC5" w:rsidR="00D05D16" w:rsidRDefault="00D05D16" w:rsidP="00096C05">
      <w:pPr>
        <w:jc w:val="center"/>
        <w:rPr>
          <w:szCs w:val="24"/>
        </w:rPr>
      </w:pPr>
    </w:p>
    <w:p w14:paraId="285A2C46" w14:textId="26613094" w:rsidR="00D05D16" w:rsidRDefault="00D05D16" w:rsidP="00096C05">
      <w:pPr>
        <w:jc w:val="center"/>
        <w:rPr>
          <w:szCs w:val="24"/>
        </w:rPr>
      </w:pPr>
    </w:p>
    <w:p w14:paraId="79916B9D" w14:textId="5ADA5BAC" w:rsidR="00D05D16" w:rsidRDefault="00D05D16" w:rsidP="00096C05">
      <w:pPr>
        <w:jc w:val="center"/>
        <w:rPr>
          <w:szCs w:val="24"/>
        </w:rPr>
      </w:pPr>
    </w:p>
    <w:p w14:paraId="05FBB638" w14:textId="248A48EE" w:rsidR="00D05D16" w:rsidRDefault="00D05D16" w:rsidP="00096C05">
      <w:pPr>
        <w:jc w:val="center"/>
        <w:rPr>
          <w:szCs w:val="24"/>
        </w:rPr>
      </w:pPr>
    </w:p>
    <w:p w14:paraId="681C89FB" w14:textId="77777777" w:rsidR="00D05D16" w:rsidRDefault="00D05D16" w:rsidP="00096C05">
      <w:pPr>
        <w:jc w:val="center"/>
        <w:rPr>
          <w:szCs w:val="24"/>
        </w:rPr>
      </w:pPr>
    </w:p>
    <w:p w14:paraId="7822CD9B" w14:textId="33DD6654" w:rsidR="0093710C" w:rsidRPr="00DF4733" w:rsidRDefault="00E9679D" w:rsidP="00FB24D4">
      <w:pPr>
        <w:ind w:left="0" w:firstLine="0"/>
        <w:jc w:val="center"/>
        <w:rPr>
          <w:b/>
          <w:bCs/>
          <w:sz w:val="40"/>
          <w:szCs w:val="40"/>
        </w:rPr>
      </w:pPr>
      <w:r w:rsidRPr="00DF4733">
        <w:rPr>
          <w:b/>
          <w:bCs/>
          <w:sz w:val="40"/>
          <w:szCs w:val="40"/>
        </w:rPr>
        <w:lastRenderedPageBreak/>
        <w:t xml:space="preserve">Chapter </w:t>
      </w:r>
      <w:r w:rsidR="00974A04" w:rsidRPr="00DF4733">
        <w:rPr>
          <w:b/>
          <w:bCs/>
          <w:sz w:val="40"/>
          <w:szCs w:val="40"/>
        </w:rPr>
        <w:t>1: -</w:t>
      </w:r>
      <w:r w:rsidRPr="00DF4733">
        <w:rPr>
          <w:b/>
          <w:bCs/>
          <w:sz w:val="40"/>
          <w:szCs w:val="40"/>
        </w:rPr>
        <w:t xml:space="preserve"> Introduction</w:t>
      </w:r>
    </w:p>
    <w:p w14:paraId="4290624B" w14:textId="77777777" w:rsidR="00DF4733" w:rsidRDefault="00DF4733" w:rsidP="00FB24D4">
      <w:pPr>
        <w:ind w:left="0" w:firstLine="0"/>
        <w:jc w:val="center"/>
        <w:rPr>
          <w:b/>
          <w:bCs/>
          <w:sz w:val="48"/>
          <w:szCs w:val="48"/>
        </w:rPr>
      </w:pPr>
    </w:p>
    <w:p w14:paraId="44B73F0E" w14:textId="7142ADBB" w:rsidR="0093710C" w:rsidRPr="00D05D16" w:rsidRDefault="0093710C" w:rsidP="00D05D16">
      <w:pPr>
        <w:ind w:left="0" w:firstLine="0"/>
        <w:rPr>
          <w:sz w:val="32"/>
          <w:szCs w:val="32"/>
        </w:rPr>
      </w:pPr>
      <w:r w:rsidRPr="00D05D16">
        <w:rPr>
          <w:sz w:val="32"/>
          <w:szCs w:val="32"/>
        </w:rPr>
        <w:t xml:space="preserve">The project “Automatic water </w:t>
      </w:r>
      <w:r w:rsidR="00AD4035" w:rsidRPr="00D05D16">
        <w:rPr>
          <w:sz w:val="32"/>
          <w:szCs w:val="32"/>
        </w:rPr>
        <w:t>p</w:t>
      </w:r>
      <w:r w:rsidRPr="00D05D16">
        <w:rPr>
          <w:sz w:val="32"/>
          <w:szCs w:val="32"/>
        </w:rPr>
        <w:t>um</w:t>
      </w:r>
      <w:r w:rsidR="00AD4035" w:rsidRPr="00D05D16">
        <w:rPr>
          <w:sz w:val="32"/>
          <w:szCs w:val="32"/>
        </w:rPr>
        <w:t>p</w:t>
      </w:r>
      <w:r w:rsidRPr="00D05D16">
        <w:rPr>
          <w:sz w:val="32"/>
          <w:szCs w:val="32"/>
        </w:rPr>
        <w:t xml:space="preserve"> controller” is design to monitor the level of liquid in the </w:t>
      </w:r>
      <w:r w:rsidR="00974A04" w:rsidRPr="00D05D16">
        <w:rPr>
          <w:sz w:val="32"/>
          <w:szCs w:val="32"/>
        </w:rPr>
        <w:t>tank.</w:t>
      </w:r>
      <w:r w:rsidRPr="00D05D16">
        <w:rPr>
          <w:sz w:val="32"/>
          <w:szCs w:val="32"/>
        </w:rPr>
        <w:t xml:space="preserve"> </w:t>
      </w:r>
      <w:r w:rsidR="00AD4035" w:rsidRPr="00D05D16">
        <w:rPr>
          <w:sz w:val="32"/>
          <w:szCs w:val="32"/>
        </w:rPr>
        <w:t>It</w:t>
      </w:r>
      <w:r w:rsidRPr="00D05D16">
        <w:rPr>
          <w:sz w:val="32"/>
          <w:szCs w:val="32"/>
        </w:rPr>
        <w:t xml:space="preserve"> has an automatic pumping system </w:t>
      </w:r>
      <w:r w:rsidR="00AD4035" w:rsidRPr="00D05D16">
        <w:rPr>
          <w:sz w:val="32"/>
          <w:szCs w:val="32"/>
        </w:rPr>
        <w:t xml:space="preserve">attached to it so as to refill the tank once the liquid gets to the lower threshold, while witching of the pump once the liquid gets to higher threshold. Sustainability of available water resource in many </w:t>
      </w:r>
      <w:r w:rsidR="00974A04" w:rsidRPr="00D05D16">
        <w:rPr>
          <w:sz w:val="32"/>
          <w:szCs w:val="32"/>
        </w:rPr>
        <w:t>regions</w:t>
      </w:r>
      <w:r w:rsidR="00AD4035" w:rsidRPr="00D05D16">
        <w:rPr>
          <w:sz w:val="32"/>
          <w:szCs w:val="32"/>
        </w:rPr>
        <w:t xml:space="preserve"> of the world is now a dominant issue. </w:t>
      </w:r>
      <w:r w:rsidR="00974A04" w:rsidRPr="00D05D16">
        <w:rPr>
          <w:sz w:val="32"/>
          <w:szCs w:val="32"/>
        </w:rPr>
        <w:t>Therefore,</w:t>
      </w:r>
      <w:r w:rsidR="00AD4035" w:rsidRPr="00D05D16">
        <w:rPr>
          <w:sz w:val="32"/>
          <w:szCs w:val="32"/>
        </w:rPr>
        <w:t xml:space="preserve"> efficient use and water monitoring are potential constraint for home or office water management system. </w:t>
      </w:r>
    </w:p>
    <w:p w14:paraId="13A70F10" w14:textId="132731D7" w:rsidR="009B4EE2" w:rsidRPr="00D0308A" w:rsidRDefault="009B4EE2" w:rsidP="009B4EE2">
      <w:pPr>
        <w:jc w:val="left"/>
        <w:rPr>
          <w:sz w:val="48"/>
          <w:szCs w:val="48"/>
        </w:rPr>
      </w:pPr>
      <w:r w:rsidRPr="00D0308A">
        <w:rPr>
          <w:sz w:val="48"/>
          <w:szCs w:val="48"/>
        </w:rPr>
        <w:t xml:space="preserve"> </w:t>
      </w:r>
    </w:p>
    <w:p w14:paraId="78320B59" w14:textId="77777777" w:rsidR="00DB2793" w:rsidRDefault="00DB2793" w:rsidP="00096C05">
      <w:pPr>
        <w:jc w:val="center"/>
        <w:rPr>
          <w:b/>
          <w:bCs/>
          <w:sz w:val="34"/>
          <w:szCs w:val="34"/>
        </w:rPr>
      </w:pPr>
    </w:p>
    <w:p w14:paraId="32EA5E74" w14:textId="77777777" w:rsidR="00DB2793" w:rsidRDefault="00DB2793" w:rsidP="00096C05">
      <w:pPr>
        <w:jc w:val="center"/>
        <w:rPr>
          <w:b/>
          <w:bCs/>
          <w:sz w:val="34"/>
          <w:szCs w:val="34"/>
        </w:rPr>
      </w:pPr>
    </w:p>
    <w:p w14:paraId="64364B33" w14:textId="77777777" w:rsidR="00DB2793" w:rsidRDefault="00DB2793" w:rsidP="00096C05">
      <w:pPr>
        <w:jc w:val="center"/>
        <w:rPr>
          <w:b/>
          <w:bCs/>
          <w:sz w:val="34"/>
          <w:szCs w:val="34"/>
        </w:rPr>
      </w:pPr>
    </w:p>
    <w:p w14:paraId="11EFD32C" w14:textId="77777777" w:rsidR="00DB2793" w:rsidRDefault="00DB2793" w:rsidP="00096C05">
      <w:pPr>
        <w:jc w:val="center"/>
        <w:rPr>
          <w:b/>
          <w:bCs/>
          <w:sz w:val="34"/>
          <w:szCs w:val="34"/>
        </w:rPr>
      </w:pPr>
    </w:p>
    <w:p w14:paraId="38850B30" w14:textId="77777777" w:rsidR="00DB2793" w:rsidRDefault="00DB2793" w:rsidP="00096C05">
      <w:pPr>
        <w:jc w:val="center"/>
        <w:rPr>
          <w:b/>
          <w:bCs/>
          <w:sz w:val="34"/>
          <w:szCs w:val="34"/>
        </w:rPr>
      </w:pPr>
    </w:p>
    <w:p w14:paraId="379FDFA4" w14:textId="29E652E1" w:rsidR="00AD4035" w:rsidRDefault="00AD4035" w:rsidP="00AD4035">
      <w:pPr>
        <w:tabs>
          <w:tab w:val="left" w:pos="2696"/>
          <w:tab w:val="center" w:pos="4477"/>
        </w:tabs>
        <w:ind w:left="0" w:firstLine="0"/>
        <w:rPr>
          <w:b/>
          <w:bCs/>
          <w:sz w:val="34"/>
          <w:szCs w:val="34"/>
        </w:rPr>
      </w:pPr>
    </w:p>
    <w:p w14:paraId="04063C69" w14:textId="7E48443C" w:rsidR="00D05D16" w:rsidRDefault="00D05D16" w:rsidP="00AD4035">
      <w:pPr>
        <w:tabs>
          <w:tab w:val="left" w:pos="2696"/>
          <w:tab w:val="center" w:pos="4477"/>
        </w:tabs>
        <w:ind w:left="0" w:firstLine="0"/>
        <w:rPr>
          <w:b/>
          <w:bCs/>
          <w:sz w:val="34"/>
          <w:szCs w:val="34"/>
        </w:rPr>
      </w:pPr>
    </w:p>
    <w:p w14:paraId="356EA590" w14:textId="70D25136" w:rsidR="00D05D16" w:rsidRDefault="00D05D16" w:rsidP="00AD4035">
      <w:pPr>
        <w:tabs>
          <w:tab w:val="left" w:pos="2696"/>
          <w:tab w:val="center" w:pos="4477"/>
        </w:tabs>
        <w:ind w:left="0" w:firstLine="0"/>
        <w:rPr>
          <w:b/>
          <w:bCs/>
          <w:sz w:val="34"/>
          <w:szCs w:val="34"/>
        </w:rPr>
      </w:pPr>
    </w:p>
    <w:p w14:paraId="4F8284E5" w14:textId="77777777" w:rsidR="00D05D16" w:rsidRDefault="00D05D16" w:rsidP="00AD4035">
      <w:pPr>
        <w:tabs>
          <w:tab w:val="left" w:pos="2696"/>
          <w:tab w:val="center" w:pos="4477"/>
        </w:tabs>
        <w:ind w:left="0" w:firstLine="0"/>
        <w:rPr>
          <w:b/>
          <w:bCs/>
          <w:sz w:val="34"/>
          <w:szCs w:val="34"/>
        </w:rPr>
      </w:pPr>
    </w:p>
    <w:p w14:paraId="46535A1C" w14:textId="3817ABB1" w:rsidR="00DB2793" w:rsidRPr="00DF4733" w:rsidRDefault="00E9679D" w:rsidP="00AD4035">
      <w:pPr>
        <w:tabs>
          <w:tab w:val="left" w:pos="2696"/>
          <w:tab w:val="center" w:pos="4477"/>
        </w:tabs>
        <w:ind w:left="0" w:firstLine="0"/>
        <w:jc w:val="center"/>
        <w:rPr>
          <w:b/>
          <w:bCs/>
          <w:sz w:val="40"/>
          <w:szCs w:val="40"/>
        </w:rPr>
      </w:pPr>
      <w:r w:rsidRPr="00DF4733">
        <w:rPr>
          <w:b/>
          <w:bCs/>
          <w:sz w:val="40"/>
          <w:szCs w:val="40"/>
        </w:rPr>
        <w:t xml:space="preserve">Chapter </w:t>
      </w:r>
      <w:r w:rsidR="00974A04" w:rsidRPr="00DF4733">
        <w:rPr>
          <w:b/>
          <w:bCs/>
          <w:sz w:val="40"/>
          <w:szCs w:val="40"/>
        </w:rPr>
        <w:t>2: -</w:t>
      </w:r>
      <w:r w:rsidRPr="00DF4733">
        <w:rPr>
          <w:b/>
          <w:bCs/>
          <w:sz w:val="40"/>
          <w:szCs w:val="40"/>
        </w:rPr>
        <w:t xml:space="preserve"> Objective</w:t>
      </w:r>
    </w:p>
    <w:p w14:paraId="7F2273F9" w14:textId="77777777" w:rsidR="00DF4733" w:rsidRDefault="00DF4733" w:rsidP="00AD4035">
      <w:pPr>
        <w:tabs>
          <w:tab w:val="left" w:pos="2696"/>
          <w:tab w:val="center" w:pos="4477"/>
        </w:tabs>
        <w:ind w:left="0" w:firstLine="0"/>
        <w:jc w:val="center"/>
        <w:rPr>
          <w:b/>
          <w:bCs/>
          <w:sz w:val="48"/>
          <w:szCs w:val="48"/>
        </w:rPr>
      </w:pPr>
    </w:p>
    <w:p w14:paraId="4BF6BB20" w14:textId="168096C9" w:rsidR="0093710C" w:rsidRPr="00DF4733" w:rsidRDefault="00D0308A" w:rsidP="00DF4733">
      <w:pPr>
        <w:tabs>
          <w:tab w:val="left" w:pos="2696"/>
          <w:tab w:val="center" w:pos="4477"/>
        </w:tabs>
        <w:ind w:left="0" w:firstLine="0"/>
        <w:rPr>
          <w:sz w:val="32"/>
          <w:szCs w:val="32"/>
        </w:rPr>
      </w:pPr>
      <w:r w:rsidRPr="00DF4733">
        <w:rPr>
          <w:sz w:val="32"/>
          <w:szCs w:val="32"/>
        </w:rPr>
        <w:t xml:space="preserve">The goal or objective of which the designed device is expected to accomplish is to build an automatic water pump </w:t>
      </w:r>
      <w:r w:rsidR="00974A04" w:rsidRPr="00DF4733">
        <w:rPr>
          <w:sz w:val="32"/>
          <w:szCs w:val="32"/>
        </w:rPr>
        <w:t>controller.</w:t>
      </w:r>
      <w:r w:rsidRPr="00DF4733">
        <w:rPr>
          <w:sz w:val="32"/>
          <w:szCs w:val="32"/>
        </w:rPr>
        <w:t xml:space="preserve"> In this project sensors are placed at different level of the tank and with the aid of the sensors, the microcontroller monitor</w:t>
      </w:r>
      <w:r w:rsidR="009F3E5E">
        <w:rPr>
          <w:sz w:val="32"/>
          <w:szCs w:val="32"/>
        </w:rPr>
        <w:t>s</w:t>
      </w:r>
      <w:r w:rsidRPr="00DF4733">
        <w:rPr>
          <w:sz w:val="32"/>
          <w:szCs w:val="32"/>
        </w:rPr>
        <w:t xml:space="preserve"> the level of liquid at any particular point in time, </w:t>
      </w:r>
      <w:r w:rsidR="0093710C" w:rsidRPr="00DF4733">
        <w:rPr>
          <w:sz w:val="32"/>
          <w:szCs w:val="32"/>
        </w:rPr>
        <w:t xml:space="preserve">some of the objectives </w:t>
      </w:r>
      <w:r w:rsidR="00974A04" w:rsidRPr="00DF4733">
        <w:rPr>
          <w:sz w:val="32"/>
          <w:szCs w:val="32"/>
        </w:rPr>
        <w:t>are:</w:t>
      </w:r>
    </w:p>
    <w:p w14:paraId="154D29A9" w14:textId="23403626" w:rsidR="0093710C" w:rsidRPr="00DF4733" w:rsidRDefault="0093710C" w:rsidP="00DF4733">
      <w:pPr>
        <w:pStyle w:val="ListParagraph"/>
        <w:numPr>
          <w:ilvl w:val="0"/>
          <w:numId w:val="7"/>
        </w:numPr>
        <w:tabs>
          <w:tab w:val="left" w:pos="2696"/>
          <w:tab w:val="center" w:pos="4477"/>
        </w:tabs>
        <w:rPr>
          <w:sz w:val="32"/>
          <w:szCs w:val="32"/>
        </w:rPr>
      </w:pPr>
      <w:r w:rsidRPr="00DF4733">
        <w:rPr>
          <w:sz w:val="32"/>
          <w:szCs w:val="32"/>
        </w:rPr>
        <w:t>To design an automatic water monitoring system</w:t>
      </w:r>
    </w:p>
    <w:p w14:paraId="716A11E4" w14:textId="538E2698" w:rsidR="0093710C" w:rsidRPr="00DF4733" w:rsidRDefault="0093710C" w:rsidP="00DF4733">
      <w:pPr>
        <w:pStyle w:val="ListParagraph"/>
        <w:numPr>
          <w:ilvl w:val="0"/>
          <w:numId w:val="7"/>
        </w:numPr>
        <w:tabs>
          <w:tab w:val="left" w:pos="2696"/>
          <w:tab w:val="center" w:pos="4477"/>
        </w:tabs>
        <w:rPr>
          <w:sz w:val="32"/>
          <w:szCs w:val="32"/>
        </w:rPr>
      </w:pPr>
      <w:r w:rsidRPr="00DF4733">
        <w:rPr>
          <w:sz w:val="32"/>
          <w:szCs w:val="32"/>
        </w:rPr>
        <w:t xml:space="preserve">To avoid wastage of water </w:t>
      </w:r>
    </w:p>
    <w:p w14:paraId="0F6B85C4" w14:textId="16D8D3A7" w:rsidR="0093710C" w:rsidRPr="00DF4733" w:rsidRDefault="0093710C" w:rsidP="00DF4733">
      <w:pPr>
        <w:pStyle w:val="ListParagraph"/>
        <w:numPr>
          <w:ilvl w:val="0"/>
          <w:numId w:val="7"/>
        </w:numPr>
        <w:tabs>
          <w:tab w:val="left" w:pos="2696"/>
          <w:tab w:val="center" w:pos="4477"/>
        </w:tabs>
        <w:rPr>
          <w:sz w:val="32"/>
          <w:szCs w:val="32"/>
        </w:rPr>
      </w:pPr>
      <w:r w:rsidRPr="00DF4733">
        <w:rPr>
          <w:sz w:val="32"/>
          <w:szCs w:val="32"/>
        </w:rPr>
        <w:t>To incorporate an interactive medium between the end user and the machine.</w:t>
      </w:r>
    </w:p>
    <w:p w14:paraId="47CD0B8C" w14:textId="7CD0BF60" w:rsidR="0093710C" w:rsidRPr="0093710C" w:rsidRDefault="0093710C" w:rsidP="00DF4733">
      <w:pPr>
        <w:pStyle w:val="ListParagraph"/>
        <w:numPr>
          <w:ilvl w:val="0"/>
          <w:numId w:val="7"/>
        </w:numPr>
        <w:tabs>
          <w:tab w:val="left" w:pos="2696"/>
          <w:tab w:val="center" w:pos="4477"/>
        </w:tabs>
        <w:rPr>
          <w:sz w:val="40"/>
          <w:szCs w:val="40"/>
        </w:rPr>
      </w:pPr>
      <w:r w:rsidRPr="00DF4733">
        <w:rPr>
          <w:sz w:val="32"/>
          <w:szCs w:val="32"/>
        </w:rPr>
        <w:t>To prevent the over usage of pumping machine and prevent it from wear and tear.</w:t>
      </w:r>
    </w:p>
    <w:p w14:paraId="06B4D10C" w14:textId="699FA658" w:rsidR="00DB2793" w:rsidRDefault="00D0308A" w:rsidP="00D0308A">
      <w:pPr>
        <w:tabs>
          <w:tab w:val="left" w:pos="2327"/>
        </w:tabs>
        <w:rPr>
          <w:b/>
          <w:bCs/>
          <w:sz w:val="34"/>
          <w:szCs w:val="34"/>
        </w:rPr>
      </w:pPr>
      <w:r>
        <w:rPr>
          <w:b/>
          <w:bCs/>
          <w:sz w:val="34"/>
          <w:szCs w:val="34"/>
        </w:rPr>
        <w:tab/>
      </w:r>
      <w:r>
        <w:rPr>
          <w:b/>
          <w:bCs/>
          <w:sz w:val="34"/>
          <w:szCs w:val="34"/>
        </w:rPr>
        <w:tab/>
      </w:r>
    </w:p>
    <w:p w14:paraId="61C469E9" w14:textId="77777777" w:rsidR="00DB2793" w:rsidRDefault="00DB2793" w:rsidP="00096C05">
      <w:pPr>
        <w:jc w:val="center"/>
        <w:rPr>
          <w:b/>
          <w:bCs/>
          <w:sz w:val="34"/>
          <w:szCs w:val="34"/>
        </w:rPr>
      </w:pPr>
    </w:p>
    <w:p w14:paraId="47200475" w14:textId="77777777" w:rsidR="00DB2793" w:rsidRDefault="00DB2793" w:rsidP="00096C05">
      <w:pPr>
        <w:jc w:val="center"/>
        <w:rPr>
          <w:b/>
          <w:bCs/>
          <w:sz w:val="34"/>
          <w:szCs w:val="34"/>
        </w:rPr>
      </w:pPr>
    </w:p>
    <w:p w14:paraId="3257DD2A" w14:textId="77777777" w:rsidR="00DB2793" w:rsidRDefault="00DB2793" w:rsidP="00096C05">
      <w:pPr>
        <w:jc w:val="center"/>
        <w:rPr>
          <w:b/>
          <w:bCs/>
          <w:sz w:val="34"/>
          <w:szCs w:val="34"/>
        </w:rPr>
      </w:pPr>
    </w:p>
    <w:p w14:paraId="1AD30D22" w14:textId="67C80D04" w:rsidR="00AD4035" w:rsidRDefault="00AD4035" w:rsidP="00AD4035">
      <w:pPr>
        <w:ind w:left="0" w:firstLine="0"/>
        <w:rPr>
          <w:b/>
          <w:bCs/>
          <w:sz w:val="34"/>
          <w:szCs w:val="34"/>
        </w:rPr>
      </w:pPr>
    </w:p>
    <w:p w14:paraId="00A85282" w14:textId="77777777" w:rsidR="00DF4733" w:rsidRDefault="00DF4733" w:rsidP="00AD4035">
      <w:pPr>
        <w:ind w:left="0" w:firstLine="0"/>
        <w:rPr>
          <w:b/>
          <w:bCs/>
          <w:sz w:val="34"/>
          <w:szCs w:val="34"/>
        </w:rPr>
      </w:pPr>
    </w:p>
    <w:p w14:paraId="628E4743" w14:textId="7FD347B5" w:rsidR="00DB2793" w:rsidRPr="00AD4035" w:rsidRDefault="00E9679D" w:rsidP="00AD4035">
      <w:pPr>
        <w:ind w:left="0" w:firstLine="0"/>
        <w:jc w:val="center"/>
        <w:rPr>
          <w:b/>
          <w:bCs/>
          <w:sz w:val="48"/>
          <w:szCs w:val="48"/>
        </w:rPr>
      </w:pPr>
      <w:r w:rsidRPr="00AD4035">
        <w:rPr>
          <w:b/>
          <w:bCs/>
          <w:sz w:val="48"/>
          <w:szCs w:val="48"/>
        </w:rPr>
        <w:lastRenderedPageBreak/>
        <w:t xml:space="preserve">Chapter </w:t>
      </w:r>
      <w:r w:rsidR="00974A04" w:rsidRPr="00AD4035">
        <w:rPr>
          <w:b/>
          <w:bCs/>
          <w:sz w:val="48"/>
          <w:szCs w:val="48"/>
        </w:rPr>
        <w:t>3: -</w:t>
      </w:r>
      <w:r w:rsidRPr="00AD4035">
        <w:rPr>
          <w:b/>
          <w:bCs/>
          <w:sz w:val="48"/>
          <w:szCs w:val="48"/>
        </w:rPr>
        <w:t xml:space="preserve"> Principle of working</w:t>
      </w:r>
    </w:p>
    <w:p w14:paraId="0750AEF5" w14:textId="0B42C0B1" w:rsidR="00DB2793" w:rsidRDefault="00E9679D" w:rsidP="00096C05">
      <w:pPr>
        <w:shd w:val="clear" w:color="auto" w:fill="FFFFFF"/>
        <w:spacing w:after="0" w:line="240" w:lineRule="auto"/>
        <w:ind w:left="0" w:right="0" w:firstLine="0"/>
        <w:jc w:val="center"/>
        <w:rPr>
          <w:rFonts w:ascii="Cambria" w:hAnsi="Cambria"/>
          <w:b/>
          <w:bCs/>
          <w:color w:val="151515"/>
          <w:szCs w:val="24"/>
          <w:shd w:val="clear" w:color="auto" w:fill="FFFFFF"/>
        </w:rPr>
      </w:pPr>
      <w:r>
        <w:rPr>
          <w:rFonts w:ascii="Cambria" w:hAnsi="Cambria"/>
          <w:b/>
          <w:bCs/>
          <w:color w:val="151515"/>
          <w:szCs w:val="24"/>
          <w:shd w:val="clear" w:color="auto" w:fill="FFFFFF"/>
        </w:rPr>
        <w:t>Block Diagram</w:t>
      </w:r>
    </w:p>
    <w:p w14:paraId="1AE70132" w14:textId="77777777" w:rsidR="00DF4733" w:rsidRDefault="00DF4733" w:rsidP="00096C05">
      <w:pPr>
        <w:shd w:val="clear" w:color="auto" w:fill="FFFFFF"/>
        <w:spacing w:after="0" w:line="240" w:lineRule="auto"/>
        <w:ind w:left="0" w:right="0" w:firstLine="0"/>
        <w:jc w:val="center"/>
        <w:rPr>
          <w:rFonts w:ascii="Montserrat" w:hAnsi="Montserrat"/>
          <w:color w:val="151515"/>
          <w:szCs w:val="24"/>
        </w:rPr>
      </w:pPr>
    </w:p>
    <w:p w14:paraId="3D54A9C5" w14:textId="77777777" w:rsidR="00DB2793" w:rsidRDefault="00E9679D" w:rsidP="00DF4733">
      <w:pPr>
        <w:shd w:val="clear" w:color="auto" w:fill="FFFFFF"/>
        <w:spacing w:after="0" w:line="240" w:lineRule="auto"/>
        <w:ind w:left="0" w:right="0" w:firstLine="0"/>
        <w:rPr>
          <w:rFonts w:ascii="Montserrat" w:hAnsi="Montserrat"/>
          <w:color w:val="151515"/>
          <w:szCs w:val="24"/>
        </w:rPr>
      </w:pPr>
      <w:r>
        <w:rPr>
          <w:rFonts w:ascii="Cambria" w:hAnsi="Cambria"/>
          <w:color w:val="151515"/>
          <w:szCs w:val="24"/>
          <w:shd w:val="clear" w:color="auto" w:fill="FFFFFF"/>
        </w:rPr>
        <w:t>Let’s learn the Designing and Working of this project using given block diagram.</w:t>
      </w:r>
    </w:p>
    <w:p w14:paraId="7401D051" w14:textId="77777777" w:rsidR="00DB2793" w:rsidRDefault="00DB2793" w:rsidP="00DF4733">
      <w:pPr>
        <w:shd w:val="clear" w:color="auto" w:fill="FFFFFF"/>
        <w:spacing w:after="0" w:line="240" w:lineRule="auto"/>
        <w:ind w:left="0" w:right="0" w:firstLine="0"/>
        <w:rPr>
          <w:rFonts w:ascii="Montserrat" w:hAnsi="Montserrat"/>
          <w:color w:val="151515"/>
          <w:szCs w:val="24"/>
        </w:rPr>
      </w:pPr>
    </w:p>
    <w:p w14:paraId="09981620" w14:textId="09078C64" w:rsidR="009F3E5E" w:rsidRDefault="009F3E5E" w:rsidP="00DF4733">
      <w:pPr>
        <w:shd w:val="clear" w:color="auto" w:fill="FFFFFF"/>
        <w:spacing w:after="0" w:line="240" w:lineRule="auto"/>
        <w:ind w:left="0" w:right="0" w:firstLine="0"/>
        <w:rPr>
          <w:noProof/>
        </w:rPr>
      </w:pPr>
    </w:p>
    <w:p w14:paraId="451812AB" w14:textId="796A20CD" w:rsidR="009F3E5E" w:rsidRDefault="009F3E5E" w:rsidP="00DF4733">
      <w:pPr>
        <w:shd w:val="clear" w:color="auto" w:fill="FFFFFF"/>
        <w:spacing w:after="0" w:line="240" w:lineRule="auto"/>
        <w:ind w:left="0" w:right="0" w:firstLine="0"/>
        <w:rPr>
          <w:noProof/>
        </w:rPr>
      </w:pPr>
      <w:r>
        <w:rPr>
          <w:noProof/>
        </w:rPr>
        <mc:AlternateContent>
          <mc:Choice Requires="wps">
            <w:drawing>
              <wp:anchor distT="0" distB="0" distL="114300" distR="114300" simplePos="0" relativeHeight="251663360" behindDoc="0" locked="0" layoutInCell="1" allowOverlap="1" wp14:anchorId="613F8FC9" wp14:editId="12B4057C">
                <wp:simplePos x="0" y="0"/>
                <wp:positionH relativeFrom="margin">
                  <wp:posOffset>4776795</wp:posOffset>
                </wp:positionH>
                <wp:positionV relativeFrom="paragraph">
                  <wp:posOffset>103593</wp:posOffset>
                </wp:positionV>
                <wp:extent cx="913765" cy="680085"/>
                <wp:effectExtent l="0" t="0" r="19685" b="24765"/>
                <wp:wrapNone/>
                <wp:docPr id="3" name="Rectangle 3"/>
                <wp:cNvGraphicFramePr/>
                <a:graphic xmlns:a="http://schemas.openxmlformats.org/drawingml/2006/main">
                  <a:graphicData uri="http://schemas.microsoft.com/office/word/2010/wordprocessingShape">
                    <wps:wsp>
                      <wps:cNvSpPr/>
                      <wps:spPr>
                        <a:xfrm>
                          <a:off x="0" y="0"/>
                          <a:ext cx="913765" cy="6800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8418B1" w14:textId="5F210548" w:rsidR="008011AF" w:rsidRDefault="008011AF" w:rsidP="008011AF">
                            <w:pPr>
                              <w:ind w:left="0"/>
                              <w:jc w:val="center"/>
                            </w:pPr>
                            <w:r>
                              <w:t>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F8FC9" id="Rectangle 3" o:spid="_x0000_s1026" style="position:absolute;left:0;text-align:left;margin-left:376.15pt;margin-top:8.15pt;width:71.95pt;height:5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" fillcolor="white [3201]" strokecolor="black [3213]" strokeweight="2pt">
                <v:textbox>
                  <w:txbxContent>
                    <w:p w14:paraId="1C8418B1" w14:textId="5F210548" w:rsidR="008011AF" w:rsidRDefault="008011AF" w:rsidP="008011AF">
                      <w:pPr>
                        <w:ind w:left="0"/>
                        <w:jc w:val="center"/>
                      </w:pPr>
                      <w:r>
                        <w:t>PUMP</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7FD828A0" wp14:editId="4D3662B5">
                <wp:simplePos x="0" y="0"/>
                <wp:positionH relativeFrom="column">
                  <wp:posOffset>2604578</wp:posOffset>
                </wp:positionH>
                <wp:positionV relativeFrom="paragraph">
                  <wp:posOffset>72212</wp:posOffset>
                </wp:positionV>
                <wp:extent cx="988695" cy="775852"/>
                <wp:effectExtent l="0" t="0" r="20955" b="24765"/>
                <wp:wrapNone/>
                <wp:docPr id="4" name="Rectangle 4"/>
                <wp:cNvGraphicFramePr/>
                <a:graphic xmlns:a="http://schemas.openxmlformats.org/drawingml/2006/main">
                  <a:graphicData uri="http://schemas.microsoft.com/office/word/2010/wordprocessingShape">
                    <wps:wsp>
                      <wps:cNvSpPr/>
                      <wps:spPr>
                        <a:xfrm>
                          <a:off x="0" y="0"/>
                          <a:ext cx="988695" cy="7758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D22731" w14:textId="488B5441" w:rsidR="008011AF" w:rsidRDefault="008011AF" w:rsidP="008011AF">
                            <w:pPr>
                              <w:ind w:left="0"/>
                              <w:jc w:val="center"/>
                            </w:pPr>
                            <w: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828A0" id="Rectangle 4" o:spid="_x0000_s1027" style="position:absolute;left:0;text-align:left;margin-left:205.1pt;margin-top:5.7pt;width:77.85pt;height:6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" fillcolor="white [3201]" strokecolor="black [3213]" strokeweight="2pt">
                <v:textbox>
                  <w:txbxContent>
                    <w:p w14:paraId="44D22731" w14:textId="488B5441" w:rsidR="008011AF" w:rsidRDefault="008011AF" w:rsidP="008011AF">
                      <w:pPr>
                        <w:ind w:left="0"/>
                        <w:jc w:val="center"/>
                      </w:pPr>
                      <w:r>
                        <w:t>RELAY</w:t>
                      </w:r>
                    </w:p>
                  </w:txbxContent>
                </v:textbox>
              </v:rect>
            </w:pict>
          </mc:Fallback>
        </mc:AlternateContent>
      </w:r>
    </w:p>
    <w:p w14:paraId="20439233" w14:textId="754E1D58" w:rsidR="009F3E5E" w:rsidRDefault="005A6136" w:rsidP="00DF4733">
      <w:pPr>
        <w:shd w:val="clear" w:color="auto" w:fill="FFFFFF"/>
        <w:spacing w:after="0" w:line="240" w:lineRule="auto"/>
        <w:ind w:left="0" w:right="0" w:firstLine="0"/>
        <w:rPr>
          <w:noProof/>
        </w:rPr>
      </w:pPr>
      <w:r>
        <w:rPr>
          <w:noProof/>
        </w:rPr>
        <mc:AlternateContent>
          <mc:Choice Requires="wps">
            <w:drawing>
              <wp:anchor distT="0" distB="0" distL="114300" distR="114300" simplePos="0" relativeHeight="251679744" behindDoc="0" locked="0" layoutInCell="1" allowOverlap="1" wp14:anchorId="4C241D70" wp14:editId="539A4889">
                <wp:simplePos x="0" y="0"/>
                <wp:positionH relativeFrom="column">
                  <wp:posOffset>3596185</wp:posOffset>
                </wp:positionH>
                <wp:positionV relativeFrom="paragraph">
                  <wp:posOffset>70400</wp:posOffset>
                </wp:positionV>
                <wp:extent cx="1187355" cy="6824"/>
                <wp:effectExtent l="19050" t="19050" r="32385" b="31750"/>
                <wp:wrapNone/>
                <wp:docPr id="13" name="Straight Connector 13"/>
                <wp:cNvGraphicFramePr/>
                <a:graphic xmlns:a="http://schemas.openxmlformats.org/drawingml/2006/main">
                  <a:graphicData uri="http://schemas.microsoft.com/office/word/2010/wordprocessingShape">
                    <wps:wsp>
                      <wps:cNvCnPr/>
                      <wps:spPr>
                        <a:xfrm>
                          <a:off x="0" y="0"/>
                          <a:ext cx="1187355" cy="682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81C31"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15pt,5.55pt" to="376.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" strokecolor="black [3213]" strokeweight="2.25pt"/>
            </w:pict>
          </mc:Fallback>
        </mc:AlternateContent>
      </w:r>
    </w:p>
    <w:p w14:paraId="1CD70C59" w14:textId="50C8B161" w:rsidR="009F3E5E" w:rsidRDefault="005A6136" w:rsidP="00DF4733">
      <w:pPr>
        <w:shd w:val="clear" w:color="auto" w:fill="FFFFFF"/>
        <w:spacing w:after="0" w:line="240" w:lineRule="auto"/>
        <w:ind w:left="0" w:right="0" w:firstLine="0"/>
        <w:rPr>
          <w:noProof/>
        </w:rPr>
      </w:pPr>
      <w:r>
        <w:rPr>
          <w:noProof/>
        </w:rPr>
        <mc:AlternateContent>
          <mc:Choice Requires="wps">
            <w:drawing>
              <wp:anchor distT="0" distB="0" distL="114300" distR="114300" simplePos="0" relativeHeight="251680768" behindDoc="0" locked="0" layoutInCell="1" allowOverlap="1" wp14:anchorId="4DEBC55C" wp14:editId="60DD9333">
                <wp:simplePos x="0" y="0"/>
                <wp:positionH relativeFrom="column">
                  <wp:posOffset>398352</wp:posOffset>
                </wp:positionH>
                <wp:positionV relativeFrom="paragraph">
                  <wp:posOffset>22344</wp:posOffset>
                </wp:positionV>
                <wp:extent cx="2219734" cy="2611925"/>
                <wp:effectExtent l="19050" t="19050" r="9525" b="36195"/>
                <wp:wrapNone/>
                <wp:docPr id="14" name="Connector: Elbow 14"/>
                <wp:cNvGraphicFramePr/>
                <a:graphic xmlns:a="http://schemas.openxmlformats.org/drawingml/2006/main">
                  <a:graphicData uri="http://schemas.microsoft.com/office/word/2010/wordprocessingShape">
                    <wps:wsp>
                      <wps:cNvCnPr/>
                      <wps:spPr>
                        <a:xfrm flipH="1">
                          <a:off x="0" y="0"/>
                          <a:ext cx="2219734" cy="2611925"/>
                        </a:xfrm>
                        <a:prstGeom prst="bentConnector3">
                          <a:avLst>
                            <a:gd name="adj1" fmla="val 99638"/>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6272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31.35pt;margin-top:1.75pt;width:174.8pt;height:205.6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" adj="21522" strokecolor="black [3213]" strokeweight="2.25pt"/>
            </w:pict>
          </mc:Fallback>
        </mc:AlternateContent>
      </w:r>
    </w:p>
    <w:p w14:paraId="2F2CB68B" w14:textId="757095E9" w:rsidR="009F3E5E" w:rsidRDefault="005A6136" w:rsidP="00DF4733">
      <w:pPr>
        <w:shd w:val="clear" w:color="auto" w:fill="FFFFFF"/>
        <w:spacing w:after="0" w:line="240" w:lineRule="auto"/>
        <w:ind w:left="0" w:right="0" w:firstLine="0"/>
        <w:rPr>
          <w:noProof/>
        </w:rPr>
      </w:pPr>
      <w:r>
        <w:rPr>
          <w:noProof/>
        </w:rPr>
        <mc:AlternateContent>
          <mc:Choice Requires="wps">
            <w:drawing>
              <wp:anchor distT="0" distB="0" distL="114300" distR="114300" simplePos="0" relativeHeight="251677696" behindDoc="0" locked="0" layoutInCell="1" allowOverlap="1" wp14:anchorId="69771D40" wp14:editId="2F64E6CB">
                <wp:simplePos x="0" y="0"/>
                <wp:positionH relativeFrom="column">
                  <wp:posOffset>3596184</wp:posOffset>
                </wp:positionH>
                <wp:positionV relativeFrom="paragraph">
                  <wp:posOffset>49908</wp:posOffset>
                </wp:positionV>
                <wp:extent cx="1665027" cy="1446663"/>
                <wp:effectExtent l="0" t="19050" r="11430" b="20320"/>
                <wp:wrapNone/>
                <wp:docPr id="12" name="Connector: Elbow 12"/>
                <wp:cNvGraphicFramePr/>
                <a:graphic xmlns:a="http://schemas.openxmlformats.org/drawingml/2006/main">
                  <a:graphicData uri="http://schemas.microsoft.com/office/word/2010/wordprocessingShape">
                    <wps:wsp>
                      <wps:cNvCnPr/>
                      <wps:spPr>
                        <a:xfrm>
                          <a:off x="0" y="0"/>
                          <a:ext cx="1665027" cy="1446663"/>
                        </a:xfrm>
                        <a:prstGeom prst="bentConnector3">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73887" id="Connector: Elbow 12" o:spid="_x0000_s1026" type="#_x0000_t34" style="position:absolute;margin-left:283.15pt;margin-top:3.95pt;width:131.1pt;height:11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" strokecolor="black [3213]" strokeweight="2.25pt"/>
            </w:pict>
          </mc:Fallback>
        </mc:AlternateContent>
      </w:r>
    </w:p>
    <w:p w14:paraId="4A4CF751" w14:textId="157EDF0E" w:rsidR="009F3E5E" w:rsidRDefault="009F3E5E" w:rsidP="00DF4733">
      <w:pPr>
        <w:shd w:val="clear" w:color="auto" w:fill="FFFFFF"/>
        <w:spacing w:after="0" w:line="240" w:lineRule="auto"/>
        <w:ind w:left="0" w:right="0" w:firstLine="0"/>
        <w:rPr>
          <w:noProof/>
        </w:rPr>
      </w:pPr>
    </w:p>
    <w:p w14:paraId="18DB4D63" w14:textId="129DAA2D" w:rsidR="009F3E5E" w:rsidRDefault="009F3E5E" w:rsidP="00DF4733">
      <w:pPr>
        <w:shd w:val="clear" w:color="auto" w:fill="FFFFFF"/>
        <w:spacing w:after="0" w:line="240" w:lineRule="auto"/>
        <w:ind w:left="0" w:right="0" w:firstLine="0"/>
        <w:rPr>
          <w:noProof/>
        </w:rPr>
      </w:pPr>
    </w:p>
    <w:p w14:paraId="6DF7E71E" w14:textId="2DE2EB7B" w:rsidR="009F3E5E" w:rsidRDefault="009F3E5E" w:rsidP="009F3E5E">
      <w:pPr>
        <w:shd w:val="clear" w:color="auto" w:fill="FFFFFF"/>
        <w:spacing w:after="0" w:line="240" w:lineRule="auto"/>
        <w:ind w:left="0" w:right="0" w:firstLine="0"/>
        <w:jc w:val="center"/>
        <w:rPr>
          <w:noProof/>
        </w:rPr>
      </w:pPr>
    </w:p>
    <w:p w14:paraId="403010B6" w14:textId="2C0DDA1A" w:rsidR="009F3E5E" w:rsidRDefault="009F3E5E" w:rsidP="009F3E5E">
      <w:pPr>
        <w:shd w:val="clear" w:color="auto" w:fill="FFFFFF"/>
        <w:spacing w:after="0" w:line="240" w:lineRule="auto"/>
        <w:ind w:left="0" w:right="0" w:firstLine="0"/>
        <w:jc w:val="center"/>
        <w:rPr>
          <w:noProof/>
        </w:rPr>
      </w:pPr>
    </w:p>
    <w:p w14:paraId="3EF3FB4A" w14:textId="64BAA7D3" w:rsidR="009F3E5E" w:rsidRDefault="009F3E5E" w:rsidP="009F3E5E">
      <w:pPr>
        <w:shd w:val="clear" w:color="auto" w:fill="FFFFFF"/>
        <w:spacing w:after="0" w:line="240" w:lineRule="auto"/>
        <w:ind w:left="0" w:right="0" w:firstLine="0"/>
        <w:jc w:val="center"/>
        <w:rPr>
          <w:noProof/>
        </w:rPr>
      </w:pPr>
    </w:p>
    <w:p w14:paraId="516E43FE" w14:textId="1C9A1BFB" w:rsidR="009F3E5E" w:rsidRDefault="005A6136" w:rsidP="009F3E5E">
      <w:pPr>
        <w:shd w:val="clear" w:color="auto" w:fill="FFFFFF"/>
        <w:spacing w:after="0" w:line="240" w:lineRule="auto"/>
        <w:ind w:left="0" w:right="0" w:firstLine="0"/>
        <w:jc w:val="center"/>
        <w:rPr>
          <w:noProof/>
        </w:rPr>
      </w:pPr>
      <w:r>
        <w:rPr>
          <w:noProof/>
        </w:rPr>
        <mc:AlternateContent>
          <mc:Choice Requires="wps">
            <w:drawing>
              <wp:anchor distT="0" distB="0" distL="114300" distR="114300" simplePos="0" relativeHeight="251661312" behindDoc="0" locked="0" layoutInCell="1" allowOverlap="1" wp14:anchorId="213C414A" wp14:editId="4CF6B65D">
                <wp:simplePos x="0" y="0"/>
                <wp:positionH relativeFrom="column">
                  <wp:posOffset>3220780</wp:posOffset>
                </wp:positionH>
                <wp:positionV relativeFrom="paragraph">
                  <wp:posOffset>15388</wp:posOffset>
                </wp:positionV>
                <wp:extent cx="860425" cy="1253520"/>
                <wp:effectExtent l="0" t="0" r="15875" b="22860"/>
                <wp:wrapNone/>
                <wp:docPr id="2" name="Rectangle 2"/>
                <wp:cNvGraphicFramePr/>
                <a:graphic xmlns:a="http://schemas.openxmlformats.org/drawingml/2006/main">
                  <a:graphicData uri="http://schemas.microsoft.com/office/word/2010/wordprocessingShape">
                    <wps:wsp>
                      <wps:cNvSpPr/>
                      <wps:spPr>
                        <a:xfrm>
                          <a:off x="0" y="0"/>
                          <a:ext cx="860425" cy="1253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8886DF" w14:textId="7FBB9DA8" w:rsidR="009F3E5E" w:rsidRDefault="008011AF" w:rsidP="008011AF">
                            <w:pPr>
                              <w:ind w:left="0"/>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C414A" id="Rectangle 2" o:spid="_x0000_s1028" style="position:absolute;left:0;text-align:left;margin-left:253.6pt;margin-top:1.2pt;width:67.75pt;height:9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" fillcolor="white [3201]" strokecolor="black [3213]" strokeweight="2pt">
                <v:textbox>
                  <w:txbxContent>
                    <w:p w14:paraId="358886DF" w14:textId="7FBB9DA8" w:rsidR="009F3E5E" w:rsidRDefault="008011AF" w:rsidP="008011AF">
                      <w:pPr>
                        <w:ind w:left="0"/>
                        <w:jc w:val="center"/>
                      </w:pPr>
                      <w:r>
                        <w:t>LCD</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097812A" wp14:editId="2FBEE59A">
                <wp:simplePos x="0" y="0"/>
                <wp:positionH relativeFrom="column">
                  <wp:posOffset>1743400</wp:posOffset>
                </wp:positionH>
                <wp:positionV relativeFrom="paragraph">
                  <wp:posOffset>15550</wp:posOffset>
                </wp:positionV>
                <wp:extent cx="839470" cy="124337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839470" cy="12433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A53302" w14:textId="7B6CBD51" w:rsidR="009F3E5E" w:rsidRPr="005A6136" w:rsidRDefault="009F3E5E" w:rsidP="009F3E5E">
                            <w:pPr>
                              <w:ind w:left="0"/>
                              <w:jc w:val="center"/>
                              <w:rPr>
                                <w:sz w:val="20"/>
                                <w:szCs w:val="20"/>
                              </w:rPr>
                            </w:pPr>
                            <w:r w:rsidRPr="005A6136">
                              <w:rPr>
                                <w:sz w:val="20"/>
                                <w:szCs w:val="20"/>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7812A" id="Rectangle 1" o:spid="_x0000_s1029" style="position:absolute;left:0;text-align:left;margin-left:137.3pt;margin-top:1.2pt;width:66.1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" fillcolor="white [3201]" strokecolor="black [3213]" strokeweight="2pt">
                <v:textbox>
                  <w:txbxContent>
                    <w:p w14:paraId="6DA53302" w14:textId="7B6CBD51" w:rsidR="009F3E5E" w:rsidRPr="005A6136" w:rsidRDefault="009F3E5E" w:rsidP="009F3E5E">
                      <w:pPr>
                        <w:ind w:left="0"/>
                        <w:jc w:val="center"/>
                        <w:rPr>
                          <w:sz w:val="20"/>
                          <w:szCs w:val="20"/>
                        </w:rPr>
                      </w:pPr>
                      <w:r w:rsidRPr="005A6136">
                        <w:rPr>
                          <w:sz w:val="20"/>
                          <w:szCs w:val="20"/>
                        </w:rPr>
                        <w:t>ARDUINO</w:t>
                      </w:r>
                    </w:p>
                  </w:txbxContent>
                </v:textbox>
              </v:rect>
            </w:pict>
          </mc:Fallback>
        </mc:AlternateContent>
      </w:r>
    </w:p>
    <w:p w14:paraId="6163CF8A" w14:textId="2A7AA868" w:rsidR="009F3E5E" w:rsidRDefault="009F3E5E" w:rsidP="009F3E5E">
      <w:pPr>
        <w:shd w:val="clear" w:color="auto" w:fill="FFFFFF"/>
        <w:spacing w:after="0" w:line="240" w:lineRule="auto"/>
        <w:ind w:left="0" w:right="0" w:firstLine="0"/>
        <w:jc w:val="center"/>
        <w:rPr>
          <w:noProof/>
        </w:rPr>
      </w:pPr>
    </w:p>
    <w:p w14:paraId="0A807E47" w14:textId="1AC72906" w:rsidR="009F3E5E" w:rsidRDefault="005A6136" w:rsidP="009F3E5E">
      <w:pPr>
        <w:shd w:val="clear" w:color="auto" w:fill="FFFFFF"/>
        <w:spacing w:after="0" w:line="240" w:lineRule="auto"/>
        <w:ind w:left="0" w:right="0" w:firstLine="0"/>
        <w:jc w:val="center"/>
        <w:rPr>
          <w:noProof/>
        </w:rPr>
      </w:pPr>
      <w:r>
        <w:rPr>
          <w:noProof/>
        </w:rPr>
        <mc:AlternateContent>
          <mc:Choice Requires="wps">
            <w:drawing>
              <wp:anchor distT="0" distB="0" distL="114300" distR="114300" simplePos="0" relativeHeight="251681792" behindDoc="0" locked="0" layoutInCell="1" allowOverlap="1" wp14:anchorId="657D87CB" wp14:editId="497B1A4A">
                <wp:simplePos x="0" y="0"/>
                <wp:positionH relativeFrom="column">
                  <wp:posOffset>412124</wp:posOffset>
                </wp:positionH>
                <wp:positionV relativeFrom="paragraph">
                  <wp:posOffset>101546</wp:posOffset>
                </wp:positionV>
                <wp:extent cx="1331675" cy="0"/>
                <wp:effectExtent l="0" t="19050" r="20955" b="19050"/>
                <wp:wrapNone/>
                <wp:docPr id="15" name="Straight Connector 15"/>
                <wp:cNvGraphicFramePr/>
                <a:graphic xmlns:a="http://schemas.openxmlformats.org/drawingml/2006/main">
                  <a:graphicData uri="http://schemas.microsoft.com/office/word/2010/wordprocessingShape">
                    <wps:wsp>
                      <wps:cNvCnPr/>
                      <wps:spPr>
                        <a:xfrm>
                          <a:off x="0" y="0"/>
                          <a:ext cx="13316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58FF4" id="Straight Connector 1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5pt,8pt" to="137.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" strokecolor="black [3213]" strokeweight="2.25pt"/>
            </w:pict>
          </mc:Fallback>
        </mc:AlternateContent>
      </w:r>
      <w:r>
        <w:rPr>
          <w:noProof/>
        </w:rPr>
        <mc:AlternateContent>
          <mc:Choice Requires="wps">
            <w:drawing>
              <wp:anchor distT="0" distB="0" distL="114300" distR="114300" simplePos="0" relativeHeight="251669504" behindDoc="0" locked="0" layoutInCell="1" allowOverlap="1" wp14:anchorId="2C722D0F" wp14:editId="12AC5E74">
                <wp:simplePos x="0" y="0"/>
                <wp:positionH relativeFrom="column">
                  <wp:posOffset>5262245</wp:posOffset>
                </wp:positionH>
                <wp:positionV relativeFrom="paragraph">
                  <wp:posOffset>4445</wp:posOffset>
                </wp:positionV>
                <wp:extent cx="775970" cy="413385"/>
                <wp:effectExtent l="0" t="0" r="24130" b="24765"/>
                <wp:wrapNone/>
                <wp:docPr id="6" name="Rectangle 6"/>
                <wp:cNvGraphicFramePr/>
                <a:graphic xmlns:a="http://schemas.openxmlformats.org/drawingml/2006/main">
                  <a:graphicData uri="http://schemas.microsoft.com/office/word/2010/wordprocessingShape">
                    <wps:wsp>
                      <wps:cNvSpPr/>
                      <wps:spPr>
                        <a:xfrm>
                          <a:off x="0" y="0"/>
                          <a:ext cx="775970" cy="413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77DCD" w14:textId="444FD637" w:rsidR="005A6136" w:rsidRPr="005A6136" w:rsidRDefault="005A6136" w:rsidP="005A6136">
                            <w:pPr>
                              <w:ind w:left="0"/>
                              <w:jc w:val="center"/>
                              <w:rPr>
                                <w:sz w:val="20"/>
                                <w:szCs w:val="20"/>
                              </w:rPr>
                            </w:pPr>
                            <w:r w:rsidRPr="005A6136">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22D0F" id="Rectangle 6" o:spid="_x0000_s1030" style="position:absolute;left:0;text-align:left;margin-left:414.35pt;margin-top:.35pt;width:61.1pt;height:3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" fillcolor="white [3201]" strokecolor="black [3213]" strokeweight="2pt">
                <v:textbox>
                  <w:txbxContent>
                    <w:p w14:paraId="34D77DCD" w14:textId="444FD637" w:rsidR="005A6136" w:rsidRPr="005A6136" w:rsidRDefault="005A6136" w:rsidP="005A6136">
                      <w:pPr>
                        <w:ind w:left="0"/>
                        <w:jc w:val="center"/>
                        <w:rPr>
                          <w:sz w:val="20"/>
                          <w:szCs w:val="20"/>
                        </w:rPr>
                      </w:pPr>
                      <w:r w:rsidRPr="005A6136">
                        <w:rPr>
                          <w:sz w:val="20"/>
                          <w:szCs w:val="20"/>
                        </w:rPr>
                        <w:t>BUTTON</w:t>
                      </w:r>
                    </w:p>
                  </w:txbxContent>
                </v:textbox>
              </v:rect>
            </w:pict>
          </mc:Fallback>
        </mc:AlternateContent>
      </w:r>
    </w:p>
    <w:p w14:paraId="06705CBC" w14:textId="1E329A14" w:rsidR="009F3E5E" w:rsidRDefault="008011AF" w:rsidP="009F3E5E">
      <w:pPr>
        <w:shd w:val="clear" w:color="auto" w:fill="FFFFFF"/>
        <w:spacing w:after="0" w:line="240" w:lineRule="auto"/>
        <w:ind w:left="0" w:right="0" w:firstLine="0"/>
        <w:jc w:val="center"/>
        <w:rPr>
          <w:noProof/>
        </w:rPr>
      </w:pPr>
      <w:r>
        <w:rPr>
          <w:noProof/>
        </w:rPr>
        <mc:AlternateContent>
          <mc:Choice Requires="wps">
            <w:drawing>
              <wp:anchor distT="0" distB="0" distL="114300" distR="114300" simplePos="0" relativeHeight="251682816" behindDoc="0" locked="0" layoutInCell="1" allowOverlap="1" wp14:anchorId="164DAE1C" wp14:editId="79B04C3F">
                <wp:simplePos x="0" y="0"/>
                <wp:positionH relativeFrom="column">
                  <wp:posOffset>2585720</wp:posOffset>
                </wp:positionH>
                <wp:positionV relativeFrom="paragraph">
                  <wp:posOffset>15240</wp:posOffset>
                </wp:positionV>
                <wp:extent cx="633730" cy="0"/>
                <wp:effectExtent l="0" t="19050" r="33020" b="19050"/>
                <wp:wrapNone/>
                <wp:docPr id="16" name="Straight Connector 16"/>
                <wp:cNvGraphicFramePr/>
                <a:graphic xmlns:a="http://schemas.openxmlformats.org/drawingml/2006/main">
                  <a:graphicData uri="http://schemas.microsoft.com/office/word/2010/wordprocessingShape">
                    <wps:wsp>
                      <wps:cNvCnPr/>
                      <wps:spPr>
                        <a:xfrm>
                          <a:off x="0" y="0"/>
                          <a:ext cx="63373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5E46C"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3.6pt,1.2pt" to="25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" strokecolor="black [3213]" strokeweight="2.25pt"/>
            </w:pict>
          </mc:Fallback>
        </mc:AlternateContent>
      </w:r>
      <w:r w:rsidR="005A6136">
        <w:rPr>
          <w:noProof/>
        </w:rPr>
        <mc:AlternateContent>
          <mc:Choice Requires="wps">
            <w:drawing>
              <wp:anchor distT="0" distB="0" distL="114300" distR="114300" simplePos="0" relativeHeight="251675648" behindDoc="0" locked="0" layoutInCell="1" allowOverlap="1" wp14:anchorId="1BE29D81" wp14:editId="7B6A115B">
                <wp:simplePos x="0" y="0"/>
                <wp:positionH relativeFrom="column">
                  <wp:posOffset>4080510</wp:posOffset>
                </wp:positionH>
                <wp:positionV relativeFrom="paragraph">
                  <wp:posOffset>123948</wp:posOffset>
                </wp:positionV>
                <wp:extent cx="1187355" cy="6824"/>
                <wp:effectExtent l="19050" t="19050" r="32385" b="31750"/>
                <wp:wrapNone/>
                <wp:docPr id="11" name="Straight Connector 11"/>
                <wp:cNvGraphicFramePr/>
                <a:graphic xmlns:a="http://schemas.openxmlformats.org/drawingml/2006/main">
                  <a:graphicData uri="http://schemas.microsoft.com/office/word/2010/wordprocessingShape">
                    <wps:wsp>
                      <wps:cNvCnPr/>
                      <wps:spPr>
                        <a:xfrm>
                          <a:off x="0" y="0"/>
                          <a:ext cx="1187355" cy="682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FD629"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3pt,9.75pt" to="414.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" strokecolor="black [3213]" strokeweight="2.25pt"/>
            </w:pict>
          </mc:Fallback>
        </mc:AlternateContent>
      </w:r>
    </w:p>
    <w:p w14:paraId="30F3F496" w14:textId="328DC029" w:rsidR="009F3E5E" w:rsidRDefault="009F3E5E" w:rsidP="009F3E5E">
      <w:pPr>
        <w:shd w:val="clear" w:color="auto" w:fill="FFFFFF"/>
        <w:spacing w:after="0" w:line="240" w:lineRule="auto"/>
        <w:ind w:left="0" w:right="0" w:firstLine="0"/>
        <w:jc w:val="center"/>
        <w:rPr>
          <w:noProof/>
        </w:rPr>
      </w:pPr>
    </w:p>
    <w:p w14:paraId="4838D30A" w14:textId="03B9248A" w:rsidR="009F3E5E" w:rsidRDefault="009F3E5E" w:rsidP="00DF4733">
      <w:pPr>
        <w:shd w:val="clear" w:color="auto" w:fill="FFFFFF"/>
        <w:spacing w:after="0" w:line="240" w:lineRule="auto"/>
        <w:ind w:left="0" w:right="0" w:firstLine="0"/>
        <w:rPr>
          <w:noProof/>
        </w:rPr>
      </w:pPr>
    </w:p>
    <w:p w14:paraId="2599B783" w14:textId="5F64C5E4" w:rsidR="009F3E5E" w:rsidRDefault="005A6136" w:rsidP="00DF4733">
      <w:pPr>
        <w:shd w:val="clear" w:color="auto" w:fill="FFFFFF"/>
        <w:spacing w:after="0" w:line="240" w:lineRule="auto"/>
        <w:ind w:left="0" w:right="0" w:firstLine="0"/>
        <w:rPr>
          <w:noProof/>
        </w:rPr>
      </w:pPr>
      <w:r>
        <w:rPr>
          <w:noProof/>
        </w:rPr>
        <mc:AlternateContent>
          <mc:Choice Requires="wps">
            <w:drawing>
              <wp:anchor distT="0" distB="0" distL="114300" distR="114300" simplePos="0" relativeHeight="251673600" behindDoc="0" locked="0" layoutInCell="1" allowOverlap="1" wp14:anchorId="3808B450" wp14:editId="2F28D5A8">
                <wp:simplePos x="0" y="0"/>
                <wp:positionH relativeFrom="column">
                  <wp:posOffset>2581835</wp:posOffset>
                </wp:positionH>
                <wp:positionV relativeFrom="paragraph">
                  <wp:posOffset>99893</wp:posOffset>
                </wp:positionV>
                <wp:extent cx="786136" cy="856474"/>
                <wp:effectExtent l="0" t="19050" r="13970" b="20320"/>
                <wp:wrapNone/>
                <wp:docPr id="9" name="Connector: Elbow 9"/>
                <wp:cNvGraphicFramePr/>
                <a:graphic xmlns:a="http://schemas.openxmlformats.org/drawingml/2006/main">
                  <a:graphicData uri="http://schemas.microsoft.com/office/word/2010/wordprocessingShape">
                    <wps:wsp>
                      <wps:cNvCnPr/>
                      <wps:spPr>
                        <a:xfrm>
                          <a:off x="0" y="0"/>
                          <a:ext cx="786136" cy="856474"/>
                        </a:xfrm>
                        <a:prstGeom prst="bentConnector3">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6B702" id="Connector: Elbow 9" o:spid="_x0000_s1026" type="#_x0000_t34" style="position:absolute;margin-left:203.3pt;margin-top:7.85pt;width:61.9pt;height:6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" strokecolor="black [3213]" strokeweight="2.25pt"/>
            </w:pict>
          </mc:Fallback>
        </mc:AlternateContent>
      </w:r>
    </w:p>
    <w:p w14:paraId="4E6E5FE1" w14:textId="071A521C" w:rsidR="009F3E5E" w:rsidRDefault="008011AF" w:rsidP="00DF4733">
      <w:pPr>
        <w:shd w:val="clear" w:color="auto" w:fill="FFFFFF"/>
        <w:spacing w:after="0" w:line="240" w:lineRule="auto"/>
        <w:ind w:left="0" w:right="0" w:firstLine="0"/>
        <w:rPr>
          <w:noProof/>
        </w:rPr>
      </w:pPr>
      <w:r>
        <w:rPr>
          <w:noProof/>
        </w:rPr>
        <mc:AlternateContent>
          <mc:Choice Requires="wps">
            <w:drawing>
              <wp:anchor distT="0" distB="0" distL="114300" distR="114300" simplePos="0" relativeHeight="251683840" behindDoc="0" locked="0" layoutInCell="1" allowOverlap="1" wp14:anchorId="17CCC262" wp14:editId="4C9962C6">
                <wp:simplePos x="0" y="0"/>
                <wp:positionH relativeFrom="column">
                  <wp:posOffset>1917700</wp:posOffset>
                </wp:positionH>
                <wp:positionV relativeFrom="paragraph">
                  <wp:posOffset>40640</wp:posOffset>
                </wp:positionV>
                <wp:extent cx="0" cy="372110"/>
                <wp:effectExtent l="19050" t="0" r="19050" b="27940"/>
                <wp:wrapNone/>
                <wp:docPr id="17" name="Straight Connector 17"/>
                <wp:cNvGraphicFramePr/>
                <a:graphic xmlns:a="http://schemas.openxmlformats.org/drawingml/2006/main">
                  <a:graphicData uri="http://schemas.microsoft.com/office/word/2010/wordprocessingShape">
                    <wps:wsp>
                      <wps:cNvCnPr/>
                      <wps:spPr>
                        <a:xfrm>
                          <a:off x="0" y="0"/>
                          <a:ext cx="0" cy="3721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3F926"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51pt,3.2pt" to="151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" strokecolor="black [3213]" strokeweight="2.25pt"/>
            </w:pict>
          </mc:Fallback>
        </mc:AlternateContent>
      </w:r>
    </w:p>
    <w:p w14:paraId="589869D4" w14:textId="62F95118" w:rsidR="009F3E5E" w:rsidRDefault="005A6136" w:rsidP="00DF4733">
      <w:pPr>
        <w:shd w:val="clear" w:color="auto" w:fill="FFFFFF"/>
        <w:spacing w:after="0" w:line="240" w:lineRule="auto"/>
        <w:ind w:left="0" w:right="0" w:firstLine="0"/>
        <w:rPr>
          <w:noProof/>
        </w:rPr>
      </w:pPr>
      <w:r>
        <w:rPr>
          <w:noProof/>
        </w:rPr>
        <mc:AlternateContent>
          <mc:Choice Requires="wps">
            <w:drawing>
              <wp:anchor distT="0" distB="0" distL="114300" distR="114300" simplePos="0" relativeHeight="251672576" behindDoc="0" locked="0" layoutInCell="1" allowOverlap="1" wp14:anchorId="373D7B54" wp14:editId="39606E63">
                <wp:simplePos x="0" y="0"/>
                <wp:positionH relativeFrom="margin">
                  <wp:align>left</wp:align>
                </wp:positionH>
                <wp:positionV relativeFrom="paragraph">
                  <wp:posOffset>16924</wp:posOffset>
                </wp:positionV>
                <wp:extent cx="797442" cy="765544"/>
                <wp:effectExtent l="0" t="0" r="22225" b="15875"/>
                <wp:wrapNone/>
                <wp:docPr id="8" name="Oval 8"/>
                <wp:cNvGraphicFramePr/>
                <a:graphic xmlns:a="http://schemas.openxmlformats.org/drawingml/2006/main">
                  <a:graphicData uri="http://schemas.microsoft.com/office/word/2010/wordprocessingShape">
                    <wps:wsp>
                      <wps:cNvSpPr/>
                      <wps:spPr>
                        <a:xfrm>
                          <a:off x="0" y="0"/>
                          <a:ext cx="797442" cy="76554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024218" w14:textId="38422009" w:rsidR="005A6136" w:rsidRDefault="005A6136" w:rsidP="005A6136">
                            <w:pPr>
                              <w:ind w:left="0"/>
                              <w:jc w:val="center"/>
                            </w:pPr>
                            <w:r>
                              <w:t>10K Pot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D7B54" id="Oval 8" o:spid="_x0000_s1031" style="position:absolute;left:0;text-align:left;margin-left:0;margin-top:1.35pt;width:62.8pt;height:60.3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" fillcolor="white [3201]" strokecolor="black [3213]" strokeweight="2pt">
                <v:textbox>
                  <w:txbxContent>
                    <w:p w14:paraId="5E024218" w14:textId="38422009" w:rsidR="005A6136" w:rsidRDefault="005A6136" w:rsidP="005A6136">
                      <w:pPr>
                        <w:ind w:left="0"/>
                        <w:jc w:val="center"/>
                      </w:pPr>
                      <w:r>
                        <w:t>10K Pot</w:t>
                      </w:r>
                    </w:p>
                  </w:txbxContent>
                </v:textbox>
                <w10:wrap anchorx="margin"/>
              </v:oval>
            </w:pict>
          </mc:Fallback>
        </mc:AlternateContent>
      </w:r>
    </w:p>
    <w:p w14:paraId="0A284AA4" w14:textId="39C95498" w:rsidR="009F3E5E" w:rsidRDefault="005A6136" w:rsidP="00DF4733">
      <w:pPr>
        <w:shd w:val="clear" w:color="auto" w:fill="FFFFFF"/>
        <w:spacing w:after="0" w:line="240" w:lineRule="auto"/>
        <w:ind w:left="0" w:right="0" w:firstLine="0"/>
        <w:rPr>
          <w:noProof/>
        </w:rPr>
      </w:pPr>
      <w:r>
        <w:rPr>
          <w:noProof/>
        </w:rPr>
        <mc:AlternateContent>
          <mc:Choice Requires="wps">
            <w:drawing>
              <wp:anchor distT="0" distB="0" distL="114300" distR="114300" simplePos="0" relativeHeight="251667456" behindDoc="0" locked="0" layoutInCell="1" allowOverlap="1" wp14:anchorId="1AC7243B" wp14:editId="784C5A71">
                <wp:simplePos x="0" y="0"/>
                <wp:positionH relativeFrom="column">
                  <wp:posOffset>3368719</wp:posOffset>
                </wp:positionH>
                <wp:positionV relativeFrom="paragraph">
                  <wp:posOffset>10795</wp:posOffset>
                </wp:positionV>
                <wp:extent cx="1541145" cy="690171"/>
                <wp:effectExtent l="0" t="0" r="20955" b="15240"/>
                <wp:wrapNone/>
                <wp:docPr id="5" name="Rectangle 5"/>
                <wp:cNvGraphicFramePr/>
                <a:graphic xmlns:a="http://schemas.openxmlformats.org/drawingml/2006/main">
                  <a:graphicData uri="http://schemas.microsoft.com/office/word/2010/wordprocessingShape">
                    <wps:wsp>
                      <wps:cNvSpPr/>
                      <wps:spPr>
                        <a:xfrm>
                          <a:off x="0" y="0"/>
                          <a:ext cx="1541145" cy="6901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A38C1" w14:textId="15036B4E" w:rsidR="005A6136" w:rsidRDefault="005A6136" w:rsidP="005A6136">
                            <w:pPr>
                              <w:ind w:left="0"/>
                              <w:jc w:val="center"/>
                            </w:pPr>
                            <w:r>
                              <w:t>SONAR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7243B" id="Rectangle 5" o:spid="_x0000_s1032" style="position:absolute;left:0;text-align:left;margin-left:265.25pt;margin-top:.85pt;width:121.35pt;height:5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" fillcolor="white [3201]" strokecolor="black [3213]" strokeweight="2pt">
                <v:textbox>
                  <w:txbxContent>
                    <w:p w14:paraId="645A38C1" w14:textId="15036B4E" w:rsidR="005A6136" w:rsidRDefault="005A6136" w:rsidP="005A6136">
                      <w:pPr>
                        <w:ind w:left="0"/>
                        <w:jc w:val="center"/>
                      </w:pPr>
                      <w:r>
                        <w:t>SONAR SENSOR</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4DF5203" wp14:editId="2A96AFC1">
                <wp:simplePos x="0" y="0"/>
                <wp:positionH relativeFrom="column">
                  <wp:posOffset>1519644</wp:posOffset>
                </wp:positionH>
                <wp:positionV relativeFrom="paragraph">
                  <wp:posOffset>64519</wp:posOffset>
                </wp:positionV>
                <wp:extent cx="669718" cy="573833"/>
                <wp:effectExtent l="0" t="0" r="16510" b="17145"/>
                <wp:wrapNone/>
                <wp:docPr id="7" name="Rectangle 7"/>
                <wp:cNvGraphicFramePr/>
                <a:graphic xmlns:a="http://schemas.openxmlformats.org/drawingml/2006/main">
                  <a:graphicData uri="http://schemas.microsoft.com/office/word/2010/wordprocessingShape">
                    <wps:wsp>
                      <wps:cNvSpPr/>
                      <wps:spPr>
                        <a:xfrm>
                          <a:off x="0" y="0"/>
                          <a:ext cx="669718" cy="57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0356C" w14:textId="52C38205" w:rsidR="005A6136" w:rsidRDefault="005A6136" w:rsidP="005A6136">
                            <w:pPr>
                              <w:ind w:left="0"/>
                              <w:jc w:val="center"/>
                            </w:pPr>
                            <w: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F5203" id="Rectangle 7" o:spid="_x0000_s1033" style="position:absolute;left:0;text-align:left;margin-left:119.65pt;margin-top:5.1pt;width:52.75pt;height:4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" fillcolor="white [3201]" strokecolor="black [3213]" strokeweight="2pt">
                <v:textbox>
                  <w:txbxContent>
                    <w:p w14:paraId="6C90356C" w14:textId="52C38205" w:rsidR="005A6136" w:rsidRDefault="005A6136" w:rsidP="005A6136">
                      <w:pPr>
                        <w:ind w:left="0"/>
                        <w:jc w:val="center"/>
                      </w:pPr>
                      <w:r>
                        <w:t>LED</w:t>
                      </w:r>
                    </w:p>
                  </w:txbxContent>
                </v:textbox>
              </v:rect>
            </w:pict>
          </mc:Fallback>
        </mc:AlternateContent>
      </w:r>
    </w:p>
    <w:p w14:paraId="7108717E" w14:textId="1B9DB334" w:rsidR="009F3E5E" w:rsidRDefault="005A6136" w:rsidP="00DF4733">
      <w:pPr>
        <w:shd w:val="clear" w:color="auto" w:fill="FFFFFF"/>
        <w:spacing w:after="0" w:line="240" w:lineRule="auto"/>
        <w:ind w:left="0" w:right="0" w:firstLine="0"/>
        <w:rPr>
          <w:noProof/>
        </w:rPr>
      </w:pPr>
      <w:r>
        <w:rPr>
          <w:noProof/>
        </w:rPr>
        <mc:AlternateContent>
          <mc:Choice Requires="wps">
            <w:drawing>
              <wp:anchor distT="0" distB="0" distL="114300" distR="114300" simplePos="0" relativeHeight="251674624" behindDoc="0" locked="0" layoutInCell="1" allowOverlap="1" wp14:anchorId="0BF08346" wp14:editId="4A5EADDE">
                <wp:simplePos x="0" y="0"/>
                <wp:positionH relativeFrom="column">
                  <wp:posOffset>802686</wp:posOffset>
                </wp:positionH>
                <wp:positionV relativeFrom="paragraph">
                  <wp:posOffset>65000</wp:posOffset>
                </wp:positionV>
                <wp:extent cx="719935" cy="8275"/>
                <wp:effectExtent l="19050" t="19050" r="23495" b="29845"/>
                <wp:wrapNone/>
                <wp:docPr id="10" name="Straight Connector 10"/>
                <wp:cNvGraphicFramePr/>
                <a:graphic xmlns:a="http://schemas.openxmlformats.org/drawingml/2006/main">
                  <a:graphicData uri="http://schemas.microsoft.com/office/word/2010/wordprocessingShape">
                    <wps:wsp>
                      <wps:cNvCnPr/>
                      <wps:spPr>
                        <a:xfrm flipV="1">
                          <a:off x="0" y="0"/>
                          <a:ext cx="719935" cy="82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5B7E2" id="Straight Connector 1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3.2pt,5.1pt" to="119.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" strokecolor="black [3213]" strokeweight="2.25pt"/>
            </w:pict>
          </mc:Fallback>
        </mc:AlternateContent>
      </w:r>
    </w:p>
    <w:p w14:paraId="7A604865" w14:textId="30DDEAB2" w:rsidR="009F3E5E" w:rsidRDefault="009F3E5E" w:rsidP="00DF4733">
      <w:pPr>
        <w:shd w:val="clear" w:color="auto" w:fill="FFFFFF"/>
        <w:spacing w:after="0" w:line="240" w:lineRule="auto"/>
        <w:ind w:left="0" w:right="0" w:firstLine="0"/>
        <w:rPr>
          <w:noProof/>
        </w:rPr>
      </w:pPr>
    </w:p>
    <w:p w14:paraId="0062B0EA" w14:textId="7E4C88DD" w:rsidR="009F3E5E" w:rsidRDefault="009F3E5E" w:rsidP="00DF4733">
      <w:pPr>
        <w:shd w:val="clear" w:color="auto" w:fill="FFFFFF"/>
        <w:spacing w:after="0" w:line="240" w:lineRule="auto"/>
        <w:ind w:left="0" w:right="0" w:firstLine="0"/>
        <w:rPr>
          <w:noProof/>
        </w:rPr>
      </w:pPr>
    </w:p>
    <w:p w14:paraId="738D595B" w14:textId="157F906E" w:rsidR="009F3E5E" w:rsidRDefault="009F3E5E" w:rsidP="00DF4733">
      <w:pPr>
        <w:shd w:val="clear" w:color="auto" w:fill="FFFFFF"/>
        <w:spacing w:after="0" w:line="240" w:lineRule="auto"/>
        <w:ind w:left="0" w:right="0" w:firstLine="0"/>
        <w:rPr>
          <w:noProof/>
        </w:rPr>
      </w:pPr>
    </w:p>
    <w:p w14:paraId="488C4F38" w14:textId="68F3EA72" w:rsidR="00DB2793" w:rsidRDefault="00E9679D" w:rsidP="00887A66">
      <w:pPr>
        <w:shd w:val="clear" w:color="auto" w:fill="FFFFFF"/>
        <w:spacing w:after="0" w:line="240" w:lineRule="auto"/>
        <w:ind w:left="0" w:right="0" w:firstLine="0"/>
        <w:jc w:val="left"/>
        <w:rPr>
          <w:rFonts w:ascii="Montserrat" w:hAnsi="Montserrat"/>
          <w:color w:val="151515"/>
          <w:szCs w:val="24"/>
        </w:rPr>
      </w:pPr>
      <w:r>
        <w:rPr>
          <w:rFonts w:ascii="Cambria" w:hAnsi="Cambria"/>
          <w:color w:val="151515"/>
          <w:szCs w:val="24"/>
          <w:shd w:val="clear" w:color="auto" w:fill="FFFFFF"/>
        </w:rPr>
        <w:t>The first block is </w:t>
      </w:r>
      <w:r>
        <w:rPr>
          <w:rFonts w:ascii="Cambria" w:hAnsi="Cambria"/>
          <w:b/>
          <w:bCs/>
          <w:color w:val="151515"/>
          <w:szCs w:val="24"/>
          <w:shd w:val="clear" w:color="auto" w:fill="FFFFFF"/>
        </w:rPr>
        <w:t xml:space="preserve">Arduino </w:t>
      </w:r>
      <w:r w:rsidR="008011AF">
        <w:rPr>
          <w:rFonts w:ascii="Cambria" w:hAnsi="Cambria"/>
          <w:b/>
          <w:bCs/>
          <w:color w:val="151515"/>
          <w:szCs w:val="24"/>
          <w:shd w:val="clear" w:color="auto" w:fill="FFFFFF"/>
        </w:rPr>
        <w:t>UNO R3</w:t>
      </w:r>
      <w:r>
        <w:rPr>
          <w:rFonts w:ascii="Cambria" w:hAnsi="Cambria"/>
          <w:color w:val="151515"/>
          <w:szCs w:val="24"/>
          <w:shd w:val="clear" w:color="auto" w:fill="FFFFFF"/>
        </w:rPr>
        <w:t>, Arduino is the brain of this project. It will take input from the sensors and control all other units according to the value received.</w:t>
      </w:r>
    </w:p>
    <w:p w14:paraId="49C801BE" w14:textId="77777777" w:rsidR="00DB2793" w:rsidRDefault="00E9679D" w:rsidP="00887A66">
      <w:pPr>
        <w:shd w:val="clear" w:color="auto" w:fill="FFFFFF"/>
        <w:spacing w:after="0" w:line="240" w:lineRule="auto"/>
        <w:ind w:left="0" w:right="0" w:firstLine="0"/>
        <w:jc w:val="left"/>
        <w:rPr>
          <w:rFonts w:ascii="Montserrat" w:hAnsi="Montserrat"/>
          <w:color w:val="151515"/>
          <w:szCs w:val="24"/>
        </w:rPr>
      </w:pPr>
      <w:r>
        <w:rPr>
          <w:rFonts w:ascii="Cambria" w:hAnsi="Cambria"/>
          <w:color w:val="151515"/>
          <w:szCs w:val="24"/>
          <w:shd w:val="clear" w:color="auto" w:fill="FFFFFF"/>
        </w:rPr>
        <w:t>The second block is </w:t>
      </w:r>
      <w:r>
        <w:rPr>
          <w:rFonts w:ascii="Cambria" w:hAnsi="Cambria"/>
          <w:b/>
          <w:bCs/>
          <w:color w:val="151515"/>
          <w:szCs w:val="24"/>
          <w:shd w:val="clear" w:color="auto" w:fill="FFFFFF"/>
        </w:rPr>
        <w:t>16x2 LCD display</w:t>
      </w:r>
      <w:r>
        <w:rPr>
          <w:rFonts w:ascii="Cambria" w:hAnsi="Cambria"/>
          <w:color w:val="151515"/>
          <w:szCs w:val="24"/>
          <w:shd w:val="clear" w:color="auto" w:fill="FFFFFF"/>
        </w:rPr>
        <w:t>. This unit will display the Water Level in percentage as well as in Bar Diagram, it will also show the Pump status. This section will also notify us whenever the Sump tank is empty.</w:t>
      </w:r>
    </w:p>
    <w:p w14:paraId="18F7AD2B" w14:textId="77777777" w:rsidR="00DB2793" w:rsidRDefault="00E9679D" w:rsidP="00887A66">
      <w:pPr>
        <w:shd w:val="clear" w:color="auto" w:fill="FFFFFF"/>
        <w:spacing w:after="0" w:line="240" w:lineRule="auto"/>
        <w:ind w:left="0" w:right="0" w:firstLine="0"/>
        <w:jc w:val="left"/>
        <w:rPr>
          <w:rFonts w:ascii="Montserrat" w:hAnsi="Montserrat"/>
          <w:color w:val="151515"/>
          <w:szCs w:val="24"/>
        </w:rPr>
      </w:pPr>
      <w:r>
        <w:rPr>
          <w:rFonts w:ascii="Cambria" w:hAnsi="Cambria"/>
          <w:color w:val="151515"/>
          <w:szCs w:val="24"/>
          <w:shd w:val="clear" w:color="auto" w:fill="FFFFFF"/>
        </w:rPr>
        <w:t>The third block is the </w:t>
      </w:r>
      <w:r>
        <w:rPr>
          <w:rFonts w:ascii="Cambria" w:hAnsi="Cambria"/>
          <w:b/>
          <w:bCs/>
          <w:color w:val="151515"/>
          <w:szCs w:val="24"/>
          <w:shd w:val="clear" w:color="auto" w:fill="FFFFFF"/>
        </w:rPr>
        <w:t>Sonar Sensor</w:t>
      </w:r>
      <w:r>
        <w:rPr>
          <w:rFonts w:ascii="Cambria" w:hAnsi="Cambria"/>
          <w:color w:val="151515"/>
          <w:szCs w:val="24"/>
          <w:shd w:val="clear" w:color="auto" w:fill="FFFFFF"/>
        </w:rPr>
        <w:t>. This is used to measure the water level present on the overhead water tank.</w:t>
      </w:r>
    </w:p>
    <w:p w14:paraId="70BB079C" w14:textId="77894ED0" w:rsidR="00DB2793" w:rsidRDefault="00E9679D" w:rsidP="00887A66">
      <w:pPr>
        <w:shd w:val="clear" w:color="auto" w:fill="FFFFFF"/>
        <w:spacing w:after="0" w:line="240" w:lineRule="auto"/>
        <w:ind w:left="0" w:right="0" w:firstLine="0"/>
        <w:jc w:val="left"/>
        <w:rPr>
          <w:rFonts w:ascii="Cambria" w:hAnsi="Cambria"/>
          <w:color w:val="151515"/>
          <w:szCs w:val="24"/>
          <w:shd w:val="clear" w:color="auto" w:fill="FFFFFF"/>
        </w:rPr>
      </w:pPr>
      <w:r>
        <w:rPr>
          <w:rFonts w:ascii="Cambria" w:hAnsi="Cambria"/>
          <w:color w:val="151515"/>
          <w:szCs w:val="24"/>
          <w:shd w:val="clear" w:color="auto" w:fill="FFFFFF"/>
        </w:rPr>
        <w:t>Let’s understand the working principle of the Sonar sensor.</w:t>
      </w:r>
    </w:p>
    <w:p w14:paraId="69A179D2" w14:textId="77777777" w:rsidR="008011AF" w:rsidRDefault="008011AF" w:rsidP="00DF4733">
      <w:pPr>
        <w:shd w:val="clear" w:color="auto" w:fill="FFFFFF"/>
        <w:spacing w:after="0" w:line="240" w:lineRule="auto"/>
        <w:ind w:left="0" w:right="0" w:firstLine="0"/>
        <w:rPr>
          <w:rFonts w:ascii="Montserrat" w:hAnsi="Montserrat"/>
          <w:color w:val="151515"/>
          <w:szCs w:val="24"/>
        </w:rPr>
      </w:pPr>
    </w:p>
    <w:p w14:paraId="793D7A91" w14:textId="77777777" w:rsidR="008011AF" w:rsidRDefault="00E9679D" w:rsidP="008011AF">
      <w:pPr>
        <w:shd w:val="clear" w:color="auto" w:fill="FFFFFF"/>
        <w:spacing w:after="0" w:line="240" w:lineRule="auto"/>
        <w:ind w:left="0" w:right="0" w:firstLine="0"/>
        <w:jc w:val="center"/>
        <w:rPr>
          <w:rFonts w:ascii="Montserrat" w:hAnsi="Montserrat"/>
          <w:color w:val="151515"/>
          <w:szCs w:val="24"/>
        </w:rPr>
      </w:pPr>
      <w:r>
        <w:rPr>
          <w:noProof/>
        </w:rPr>
        <w:drawing>
          <wp:inline distT="0" distB="0" distL="0" distR="0" wp14:anchorId="26081A19" wp14:editId="40E471AA">
            <wp:extent cx="3343275" cy="1666875"/>
            <wp:effectExtent l="0" t="0" r="9525" b="9525"/>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9" cstate="print"/>
                    <a:srcRect/>
                    <a:stretch/>
                  </pic:blipFill>
                  <pic:spPr>
                    <a:xfrm>
                      <a:off x="0" y="0"/>
                      <a:ext cx="3400713" cy="1695512"/>
                    </a:xfrm>
                    <a:prstGeom prst="rect">
                      <a:avLst/>
                    </a:prstGeom>
                    <a:ln>
                      <a:noFill/>
                    </a:ln>
                  </pic:spPr>
                </pic:pic>
              </a:graphicData>
            </a:graphic>
          </wp:inline>
        </w:drawing>
      </w:r>
    </w:p>
    <w:p w14:paraId="2CD40BB2" w14:textId="12EF1676" w:rsidR="00DB2793" w:rsidRDefault="00E9679D" w:rsidP="00887A66">
      <w:pPr>
        <w:shd w:val="clear" w:color="auto" w:fill="FFFFFF"/>
        <w:spacing w:after="0" w:line="240" w:lineRule="auto"/>
        <w:ind w:left="0" w:right="0" w:firstLine="0"/>
        <w:rPr>
          <w:rFonts w:ascii="Montserrat" w:hAnsi="Montserrat"/>
          <w:color w:val="151515"/>
          <w:szCs w:val="24"/>
        </w:rPr>
      </w:pPr>
      <w:r>
        <w:rPr>
          <w:rFonts w:ascii="Cambria" w:hAnsi="Cambria"/>
          <w:color w:val="151515"/>
          <w:szCs w:val="24"/>
        </w:rPr>
        <w:lastRenderedPageBreak/>
        <w:t xml:space="preserve">Sonar Sensor emits an ultrasound at 40 kilohertz, which travels through the air, and if there is an object or obstacle on its path, </w:t>
      </w:r>
      <w:r w:rsidR="00974A04">
        <w:rPr>
          <w:rFonts w:ascii="Cambria" w:hAnsi="Cambria"/>
          <w:color w:val="151515"/>
          <w:szCs w:val="24"/>
        </w:rPr>
        <w:t>it</w:t>
      </w:r>
      <w:r>
        <w:rPr>
          <w:rFonts w:ascii="Cambria" w:hAnsi="Cambria"/>
          <w:color w:val="151515"/>
          <w:szCs w:val="24"/>
        </w:rPr>
        <w:t xml:space="preserve"> will bounce back to the module.</w:t>
      </w:r>
    </w:p>
    <w:p w14:paraId="5DD163B5" w14:textId="77777777" w:rsidR="00DB2793" w:rsidRDefault="00E9679D" w:rsidP="00887A66">
      <w:pPr>
        <w:shd w:val="clear" w:color="auto" w:fill="FFFFFF"/>
        <w:spacing w:after="0" w:line="240" w:lineRule="auto"/>
        <w:ind w:left="0" w:right="0" w:firstLine="0"/>
        <w:rPr>
          <w:rFonts w:ascii="Montserrat" w:hAnsi="Montserrat"/>
          <w:color w:val="151515"/>
          <w:szCs w:val="24"/>
        </w:rPr>
      </w:pPr>
      <w:r>
        <w:rPr>
          <w:rFonts w:ascii="Cambria" w:hAnsi="Cambria"/>
          <w:color w:val="151515"/>
          <w:szCs w:val="24"/>
        </w:rPr>
        <w:t>Arduino will use the echo pin, present on Ultrasonic sensor to measure sound wave travel time in microseconds.</w:t>
      </w:r>
    </w:p>
    <w:p w14:paraId="44EB11DC" w14:textId="77777777" w:rsidR="00DB2793" w:rsidRDefault="00E9679D" w:rsidP="00887A66">
      <w:pPr>
        <w:shd w:val="clear" w:color="auto" w:fill="FFFFFF"/>
        <w:spacing w:after="0" w:line="240" w:lineRule="auto"/>
        <w:ind w:left="0" w:right="0" w:firstLine="0"/>
        <w:rPr>
          <w:rFonts w:ascii="Montserrat" w:hAnsi="Montserrat"/>
          <w:color w:val="151515"/>
          <w:szCs w:val="24"/>
        </w:rPr>
      </w:pPr>
      <w:bookmarkStart w:id="1" w:name="21"/>
      <w:bookmarkEnd w:id="1"/>
      <w:r>
        <w:rPr>
          <w:rFonts w:ascii="Cambria" w:hAnsi="Cambria"/>
          <w:color w:val="151515"/>
          <w:szCs w:val="24"/>
        </w:rPr>
        <w:t>Considering the travel time and the speed of the sound, you can calculate the distance using the formula shown here.</w:t>
      </w:r>
    </w:p>
    <w:p w14:paraId="09190F79" w14:textId="77777777" w:rsidR="00DB2793" w:rsidRDefault="00DB2793" w:rsidP="00887A66">
      <w:pPr>
        <w:shd w:val="clear" w:color="auto" w:fill="FFFFFF"/>
        <w:spacing w:after="0" w:line="240" w:lineRule="auto"/>
        <w:ind w:left="0" w:right="0" w:firstLine="0"/>
        <w:rPr>
          <w:rFonts w:ascii="Montserrat" w:hAnsi="Montserrat"/>
          <w:color w:val="151515"/>
          <w:szCs w:val="24"/>
        </w:rPr>
      </w:pPr>
    </w:p>
    <w:p w14:paraId="217353AD" w14:textId="77777777" w:rsidR="00DB2793" w:rsidRDefault="00E9679D" w:rsidP="00887A66">
      <w:pPr>
        <w:shd w:val="clear" w:color="auto" w:fill="FFFFFF"/>
        <w:spacing w:after="0" w:line="240" w:lineRule="auto"/>
        <w:ind w:left="0" w:right="0" w:firstLine="0"/>
        <w:rPr>
          <w:rFonts w:ascii="Montserrat" w:hAnsi="Montserrat"/>
          <w:color w:val="151515"/>
          <w:szCs w:val="24"/>
        </w:rPr>
      </w:pPr>
      <w:r>
        <w:rPr>
          <w:rFonts w:ascii="Cambria" w:hAnsi="Cambria"/>
          <w:color w:val="151515"/>
          <w:szCs w:val="24"/>
        </w:rPr>
        <w:t>The fourth block is the Sump Water level sensor. These are two copper wires which are dipped in to the Sump Water Tank. And Analog pin present on the Arduino Nano will be used to sense the presence of water.</w:t>
      </w:r>
    </w:p>
    <w:p w14:paraId="605DC898" w14:textId="77777777" w:rsidR="00DB2793" w:rsidRDefault="00DB2793" w:rsidP="00887A66">
      <w:pPr>
        <w:shd w:val="clear" w:color="auto" w:fill="FFFFFF"/>
        <w:spacing w:after="0" w:line="240" w:lineRule="auto"/>
        <w:ind w:left="0" w:right="0" w:firstLine="0"/>
        <w:rPr>
          <w:rFonts w:ascii="Montserrat" w:hAnsi="Montserrat"/>
          <w:color w:val="151515"/>
          <w:szCs w:val="24"/>
        </w:rPr>
      </w:pPr>
    </w:p>
    <w:p w14:paraId="08E56AA1" w14:textId="77777777" w:rsidR="00DB2793" w:rsidRDefault="00E9679D" w:rsidP="00887A66">
      <w:pPr>
        <w:shd w:val="clear" w:color="auto" w:fill="FFFFFF"/>
        <w:spacing w:after="0" w:line="240" w:lineRule="auto"/>
        <w:ind w:left="0" w:right="0" w:firstLine="0"/>
        <w:rPr>
          <w:rFonts w:ascii="Montserrat" w:hAnsi="Montserrat"/>
          <w:color w:val="151515"/>
          <w:szCs w:val="24"/>
        </w:rPr>
      </w:pPr>
      <w:r>
        <w:rPr>
          <w:rFonts w:ascii="Cambria" w:hAnsi="Cambria"/>
          <w:color w:val="151515"/>
          <w:szCs w:val="24"/>
        </w:rPr>
        <w:t>The fifth block is the push button, this is used to measure the Tank height at the time of installation of this Circuit. This can further used if you wish to replace the water tank with a new one.</w:t>
      </w:r>
    </w:p>
    <w:p w14:paraId="64385C2E" w14:textId="77777777" w:rsidR="00DB2793" w:rsidRDefault="00DB2793" w:rsidP="00887A66">
      <w:pPr>
        <w:shd w:val="clear" w:color="auto" w:fill="FFFFFF"/>
        <w:spacing w:after="0" w:line="240" w:lineRule="auto"/>
        <w:ind w:left="0" w:right="0" w:firstLine="0"/>
        <w:rPr>
          <w:rFonts w:ascii="Montserrat" w:hAnsi="Montserrat"/>
          <w:color w:val="151515"/>
          <w:szCs w:val="24"/>
        </w:rPr>
      </w:pPr>
    </w:p>
    <w:p w14:paraId="61354BAB" w14:textId="77777777" w:rsidR="00DB2793" w:rsidRDefault="00E9679D" w:rsidP="00887A66">
      <w:pPr>
        <w:shd w:val="clear" w:color="auto" w:fill="FFFFFF"/>
        <w:spacing w:after="0" w:line="240" w:lineRule="auto"/>
        <w:ind w:left="0" w:right="0" w:firstLine="0"/>
        <w:rPr>
          <w:rFonts w:ascii="Montserrat" w:hAnsi="Montserrat"/>
          <w:color w:val="151515"/>
          <w:szCs w:val="24"/>
        </w:rPr>
      </w:pPr>
      <w:r>
        <w:rPr>
          <w:rFonts w:ascii="Cambria" w:hAnsi="Cambria"/>
          <w:color w:val="151515"/>
          <w:szCs w:val="24"/>
        </w:rPr>
        <w:t>The sixth block is the Internal Relay plush Water Pump. Arduino will control the Water pump using the Internal relay. The relay present on the circuit can be used to start any kind of 1 HP single phase Water pump without starters.</w:t>
      </w:r>
    </w:p>
    <w:p w14:paraId="54A4BBBB" w14:textId="77777777" w:rsidR="00DB2793" w:rsidRDefault="00DB2793" w:rsidP="00887A66">
      <w:pPr>
        <w:shd w:val="clear" w:color="auto" w:fill="FFFFFF"/>
        <w:spacing w:after="0" w:line="240" w:lineRule="auto"/>
        <w:ind w:left="0" w:right="0" w:firstLine="0"/>
        <w:rPr>
          <w:rFonts w:ascii="Montserrat" w:hAnsi="Montserrat"/>
          <w:color w:val="151515"/>
          <w:szCs w:val="24"/>
        </w:rPr>
      </w:pPr>
    </w:p>
    <w:p w14:paraId="4EC2E241" w14:textId="318C5A9D" w:rsidR="00DB2793" w:rsidRDefault="00E9679D" w:rsidP="00887A66">
      <w:pPr>
        <w:shd w:val="clear" w:color="auto" w:fill="FFFFFF"/>
        <w:spacing w:after="0" w:line="240" w:lineRule="auto"/>
        <w:ind w:left="0" w:right="0" w:firstLine="0"/>
        <w:rPr>
          <w:rFonts w:ascii="Montserrat" w:hAnsi="Montserrat"/>
          <w:color w:val="151515"/>
          <w:szCs w:val="24"/>
        </w:rPr>
      </w:pPr>
      <w:r>
        <w:rPr>
          <w:rFonts w:ascii="Cambria" w:hAnsi="Cambria"/>
          <w:color w:val="151515"/>
          <w:szCs w:val="24"/>
        </w:rPr>
        <w:t xml:space="preserve">The Seventh block is </w:t>
      </w:r>
      <w:r w:rsidR="008011AF">
        <w:rPr>
          <w:rFonts w:ascii="Cambria" w:hAnsi="Cambria"/>
          <w:color w:val="151515"/>
          <w:szCs w:val="24"/>
        </w:rPr>
        <w:t>LED which is used an indication for the water level.</w:t>
      </w:r>
    </w:p>
    <w:p w14:paraId="256EB1FB" w14:textId="77777777" w:rsidR="00DB2793" w:rsidRDefault="00DB2793" w:rsidP="00887A66">
      <w:pPr>
        <w:shd w:val="clear" w:color="auto" w:fill="FFFFFF"/>
        <w:spacing w:after="0" w:line="240" w:lineRule="auto"/>
        <w:ind w:left="0" w:right="0" w:firstLine="0"/>
        <w:rPr>
          <w:rFonts w:ascii="Montserrat" w:hAnsi="Montserrat"/>
          <w:color w:val="151515"/>
          <w:szCs w:val="24"/>
        </w:rPr>
      </w:pPr>
    </w:p>
    <w:p w14:paraId="22AE9FE9" w14:textId="7580BAF5" w:rsidR="00DB2793" w:rsidRDefault="00E9679D" w:rsidP="00887A66">
      <w:pPr>
        <w:shd w:val="clear" w:color="auto" w:fill="FFFFFF"/>
        <w:spacing w:after="0" w:line="240" w:lineRule="auto"/>
        <w:ind w:left="0" w:right="0" w:firstLine="0"/>
        <w:rPr>
          <w:rFonts w:ascii="Montserrat" w:hAnsi="Montserrat"/>
          <w:color w:val="151515"/>
          <w:szCs w:val="24"/>
        </w:rPr>
      </w:pPr>
      <w:r>
        <w:rPr>
          <w:rFonts w:ascii="Cambria" w:hAnsi="Cambria"/>
          <w:color w:val="151515"/>
          <w:szCs w:val="24"/>
        </w:rPr>
        <w:t xml:space="preserve">The Eight block is the </w:t>
      </w:r>
      <w:r w:rsidR="008011AF">
        <w:rPr>
          <w:rFonts w:ascii="Cambria" w:hAnsi="Cambria"/>
          <w:color w:val="151515"/>
          <w:szCs w:val="24"/>
        </w:rPr>
        <w:t>10k ohms potentiometer which is used for adjusting the contrast of LCD display</w:t>
      </w:r>
      <w:r>
        <w:rPr>
          <w:rFonts w:ascii="Cambria" w:hAnsi="Cambria"/>
          <w:color w:val="151515"/>
          <w:szCs w:val="24"/>
        </w:rPr>
        <w:t>.</w:t>
      </w:r>
    </w:p>
    <w:p w14:paraId="20396A30" w14:textId="77777777" w:rsidR="00DB2793" w:rsidRDefault="00DB2793" w:rsidP="00096C05">
      <w:pPr>
        <w:jc w:val="center"/>
        <w:rPr>
          <w:szCs w:val="24"/>
        </w:rPr>
      </w:pPr>
    </w:p>
    <w:p w14:paraId="55AB8449" w14:textId="3F4A5B71" w:rsidR="00DB2793" w:rsidRDefault="00DB2793" w:rsidP="00096C05">
      <w:pPr>
        <w:jc w:val="center"/>
        <w:rPr>
          <w:b/>
          <w:bCs/>
          <w:sz w:val="34"/>
          <w:szCs w:val="34"/>
        </w:rPr>
      </w:pPr>
    </w:p>
    <w:p w14:paraId="2FFEBDFC" w14:textId="77777777" w:rsidR="00DB2793" w:rsidRDefault="00DB2793" w:rsidP="00096C05">
      <w:pPr>
        <w:jc w:val="center"/>
        <w:rPr>
          <w:b/>
          <w:bCs/>
          <w:sz w:val="34"/>
          <w:szCs w:val="34"/>
        </w:rPr>
      </w:pPr>
    </w:p>
    <w:p w14:paraId="5ACB41BD" w14:textId="77777777" w:rsidR="00DB2793" w:rsidRDefault="00DB2793" w:rsidP="00096C05">
      <w:pPr>
        <w:jc w:val="center"/>
        <w:rPr>
          <w:b/>
          <w:bCs/>
          <w:sz w:val="34"/>
          <w:szCs w:val="34"/>
        </w:rPr>
      </w:pPr>
    </w:p>
    <w:p w14:paraId="42A5DDA8" w14:textId="77777777" w:rsidR="00DB2793" w:rsidRDefault="00DB2793" w:rsidP="00096C05">
      <w:pPr>
        <w:jc w:val="center"/>
        <w:rPr>
          <w:b/>
          <w:bCs/>
          <w:sz w:val="34"/>
          <w:szCs w:val="34"/>
        </w:rPr>
      </w:pPr>
    </w:p>
    <w:p w14:paraId="70354261" w14:textId="77777777" w:rsidR="00DB2793" w:rsidRDefault="00DB2793" w:rsidP="00096C05">
      <w:pPr>
        <w:jc w:val="center"/>
        <w:rPr>
          <w:b/>
          <w:bCs/>
          <w:sz w:val="34"/>
          <w:szCs w:val="34"/>
        </w:rPr>
      </w:pPr>
    </w:p>
    <w:p w14:paraId="464086F6" w14:textId="77777777" w:rsidR="00DB2793" w:rsidRDefault="00DB2793" w:rsidP="00096C05">
      <w:pPr>
        <w:jc w:val="center"/>
        <w:rPr>
          <w:b/>
          <w:bCs/>
          <w:sz w:val="34"/>
          <w:szCs w:val="34"/>
        </w:rPr>
      </w:pPr>
    </w:p>
    <w:p w14:paraId="348671CC" w14:textId="77777777" w:rsidR="00DB2793" w:rsidRDefault="00DB2793" w:rsidP="00096C05">
      <w:pPr>
        <w:jc w:val="center"/>
        <w:rPr>
          <w:b/>
          <w:bCs/>
          <w:sz w:val="34"/>
          <w:szCs w:val="34"/>
        </w:rPr>
      </w:pPr>
    </w:p>
    <w:p w14:paraId="24C85E33" w14:textId="5ED8ECC0" w:rsidR="00DB2793" w:rsidRDefault="00DB2793" w:rsidP="00096C05">
      <w:pPr>
        <w:ind w:left="0" w:firstLine="0"/>
        <w:jc w:val="center"/>
        <w:rPr>
          <w:b/>
          <w:bCs/>
          <w:sz w:val="34"/>
          <w:szCs w:val="34"/>
        </w:rPr>
      </w:pPr>
    </w:p>
    <w:p w14:paraId="42FF5CA3" w14:textId="77777777" w:rsidR="00887A66" w:rsidRDefault="00887A66" w:rsidP="00096C05">
      <w:pPr>
        <w:ind w:left="0" w:firstLine="0"/>
        <w:jc w:val="center"/>
        <w:rPr>
          <w:b/>
          <w:bCs/>
          <w:sz w:val="34"/>
          <w:szCs w:val="34"/>
        </w:rPr>
      </w:pPr>
    </w:p>
    <w:p w14:paraId="35D2A21F" w14:textId="47D63E78" w:rsidR="00DB2793" w:rsidRPr="00DF4733" w:rsidRDefault="00DF4733" w:rsidP="00DF4733">
      <w:pPr>
        <w:ind w:left="0" w:firstLine="0"/>
        <w:jc w:val="center"/>
        <w:rPr>
          <w:sz w:val="40"/>
          <w:szCs w:val="40"/>
        </w:rPr>
      </w:pPr>
      <w:r w:rsidRPr="00DF4733">
        <w:rPr>
          <w:b/>
          <w:bCs/>
          <w:sz w:val="40"/>
          <w:szCs w:val="40"/>
        </w:rPr>
        <w:lastRenderedPageBreak/>
        <w:t>Chapter 4: - Components used</w:t>
      </w:r>
    </w:p>
    <w:p w14:paraId="6CA23FB3" w14:textId="5D5DE65A" w:rsidR="00DB2793" w:rsidRDefault="00DB2793" w:rsidP="00096C05">
      <w:pPr>
        <w:ind w:left="0" w:firstLine="0"/>
        <w:jc w:val="center"/>
        <w:rPr>
          <w:b/>
          <w:bCs/>
          <w:sz w:val="34"/>
          <w:szCs w:val="34"/>
        </w:rPr>
      </w:pPr>
    </w:p>
    <w:p w14:paraId="6A41BAE0" w14:textId="140FB027" w:rsidR="00DB2793" w:rsidRDefault="00E9679D" w:rsidP="00DF4733">
      <w:pPr>
        <w:shd w:val="clear" w:color="FFFFFF" w:fill="FFFFFF"/>
        <w:spacing w:after="0" w:line="240" w:lineRule="auto"/>
        <w:ind w:left="0" w:right="0" w:firstLine="0"/>
      </w:pPr>
      <w:r>
        <w:rPr>
          <w:b/>
          <w:color w:val="3A3A3A"/>
          <w:sz w:val="28"/>
          <w:szCs w:val="28"/>
        </w:rPr>
        <w:t>Arduino UNO</w:t>
      </w:r>
    </w:p>
    <w:p w14:paraId="76AB00BC" w14:textId="38E584DC" w:rsidR="00DB2793" w:rsidRDefault="00887A66" w:rsidP="00DF4733">
      <w:pPr>
        <w:shd w:val="clear" w:color="FFFFFF" w:fill="FFFFFF"/>
        <w:spacing w:after="0" w:line="240" w:lineRule="auto"/>
        <w:ind w:left="360" w:right="0" w:firstLine="0"/>
      </w:pPr>
      <w:r>
        <w:rPr>
          <w:noProof/>
        </w:rPr>
        <w:drawing>
          <wp:anchor distT="0" distB="0" distL="114300" distR="114300" simplePos="0" relativeHeight="2" behindDoc="0" locked="0" layoutInCell="1" allowOverlap="1" wp14:anchorId="3EFBDFDE" wp14:editId="5826CAB4">
            <wp:simplePos x="0" y="0"/>
            <wp:positionH relativeFrom="margin">
              <wp:align>left</wp:align>
            </wp:positionH>
            <wp:positionV relativeFrom="page">
              <wp:posOffset>2327275</wp:posOffset>
            </wp:positionV>
            <wp:extent cx="1518285" cy="1518285"/>
            <wp:effectExtent l="0" t="0" r="5715" b="5715"/>
            <wp:wrapSquare wrapText="bothSides"/>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0" cstate="print"/>
                    <a:srcRect/>
                    <a:stretch/>
                  </pic:blipFill>
                  <pic:spPr>
                    <a:xfrm>
                      <a:off x="0" y="0"/>
                      <a:ext cx="1518285" cy="1518285"/>
                    </a:xfrm>
                    <a:prstGeom prst="rect">
                      <a:avLst/>
                    </a:prstGeom>
                  </pic:spPr>
                </pic:pic>
              </a:graphicData>
            </a:graphic>
          </wp:anchor>
        </w:drawing>
      </w:r>
      <w:r w:rsidR="00E9679D">
        <w:rPr>
          <w:sz w:val="22"/>
        </w:rPr>
        <w:t xml:space="preserve">The Arduino Uno is an open-source microcontroller board based on the Microchip ATmega328P microcontroller and developed by Arduino.cc.The board is equipped with sets of digital and analog input/output (I/O) pins that may be interfaced to various expansion boards (shields) and other </w:t>
      </w:r>
      <w:r w:rsidR="00974A04">
        <w:rPr>
          <w:sz w:val="22"/>
        </w:rPr>
        <w:t>circuits. The</w:t>
      </w:r>
      <w:r w:rsidR="00E9679D">
        <w:rPr>
          <w:sz w:val="22"/>
        </w:rPr>
        <w:t xml:space="preserve"> board has 14 Digital pins, 6 Analog pins, and programmable with the Arduino IDE (Integrated Development Environment) via a type B USB cable. It can be powered by the USB cable or by an external 9-volt battery, though it accepts voltages between 7 and 20 volts. It is also similar to the Arduino Nano and Leonardo.The hardware reference design is distributed under a Creative Commons Attribution Share-Alike 2.5 license and is available on the Arduino website. Layout and production files for some versions of the hardware are also available.</w:t>
      </w:r>
    </w:p>
    <w:p w14:paraId="19481294" w14:textId="77777777" w:rsidR="00DB2793" w:rsidRDefault="00DB2793" w:rsidP="00DF4733">
      <w:pPr>
        <w:shd w:val="clear" w:color="FFFFFF" w:fill="FFFFFF"/>
        <w:spacing w:after="0" w:line="240" w:lineRule="auto"/>
        <w:ind w:left="0" w:right="0" w:firstLine="0"/>
      </w:pPr>
    </w:p>
    <w:p w14:paraId="7CFD68FD" w14:textId="77D79934" w:rsidR="00DB2793" w:rsidRDefault="00E9679D" w:rsidP="00DF4733">
      <w:pPr>
        <w:shd w:val="clear" w:color="FFFFFF" w:fill="FFFFFF"/>
        <w:spacing w:after="0" w:line="240" w:lineRule="auto"/>
        <w:ind w:left="0" w:right="0" w:firstLine="0"/>
      </w:pPr>
      <w:r>
        <w:rPr>
          <w:b/>
          <w:color w:val="3A3A3A"/>
          <w:sz w:val="28"/>
          <w:szCs w:val="28"/>
        </w:rPr>
        <w:t>16*2 LCD Display</w:t>
      </w:r>
    </w:p>
    <w:p w14:paraId="20B1BF14" w14:textId="013B8540" w:rsidR="00DB2793" w:rsidRDefault="0094197B" w:rsidP="00DF4733">
      <w:pPr>
        <w:shd w:val="clear" w:color="FFFFFF" w:fill="FFFFFF"/>
        <w:spacing w:after="0" w:line="240" w:lineRule="auto"/>
        <w:ind w:left="0" w:right="0" w:firstLine="0"/>
      </w:pPr>
      <w:r>
        <w:rPr>
          <w:noProof/>
        </w:rPr>
        <w:drawing>
          <wp:anchor distT="0" distB="0" distL="114300" distR="114300" simplePos="0" relativeHeight="3" behindDoc="0" locked="0" layoutInCell="1" allowOverlap="1" wp14:anchorId="1C9C9FDE" wp14:editId="52622C4F">
            <wp:simplePos x="0" y="0"/>
            <wp:positionH relativeFrom="margin">
              <wp:align>left</wp:align>
            </wp:positionH>
            <wp:positionV relativeFrom="margin">
              <wp:posOffset>3648075</wp:posOffset>
            </wp:positionV>
            <wp:extent cx="1800225" cy="1447800"/>
            <wp:effectExtent l="0" t="0" r="9525" b="0"/>
            <wp:wrapSquare wrapText="bothSides"/>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1" cstate="print"/>
                    <a:srcRect/>
                    <a:stretch/>
                  </pic:blipFill>
                  <pic:spPr>
                    <a:xfrm>
                      <a:off x="0" y="0"/>
                      <a:ext cx="1800225" cy="1447800"/>
                    </a:xfrm>
                    <a:prstGeom prst="rect">
                      <a:avLst/>
                    </a:prstGeom>
                  </pic:spPr>
                </pic:pic>
              </a:graphicData>
            </a:graphic>
            <wp14:sizeRelH relativeFrom="margin">
              <wp14:pctWidth>0</wp14:pctWidth>
            </wp14:sizeRelH>
            <wp14:sizeRelV relativeFrom="margin">
              <wp14:pctHeight>0</wp14:pctHeight>
            </wp14:sizeRelV>
          </wp:anchor>
        </w:drawing>
      </w:r>
      <w:r w:rsidR="00E9679D">
        <w:t xml:space="preserve">A liquid-crystal display (LCD) is a flat-panel display or other electronically modulated optical device that uses the light-modulating properties of liquid crystals. Liquid crystals do not emit light directly, instead using a backlight or reflector to produce images in </w:t>
      </w:r>
      <w:r w:rsidR="00974A04">
        <w:t>colour</w:t>
      </w:r>
      <w:r w:rsidR="00E9679D">
        <w:t xml:space="preserve"> or monochrome. LCDs are available to display arbitrary images (as in a general-purpose computer display) or fixed images with low information content, which can be displayed or hidden, such as </w:t>
      </w:r>
      <w:r w:rsidR="00974A04">
        <w:t>present</w:t>
      </w:r>
      <w:r w:rsidR="00E9679D">
        <w:t xml:space="preserve"> words, digits, and seven-segment displays, as in a digital clock. They use the same basic technology, except that arbitrary images are made up of many small pixels, while other displays have larger elements. LCDs can either be normally on (positive) or off (negative), depending on the polarizer arrangement. For example, a character positive LCD with a backlight will have black lettering on a background that is the </w:t>
      </w:r>
      <w:r w:rsidR="00974A04">
        <w:t>colour</w:t>
      </w:r>
      <w:r w:rsidR="00E9679D">
        <w:t xml:space="preserve"> of the backlight, and a character negative LCD will have a black background with the letters being of the same </w:t>
      </w:r>
      <w:r w:rsidR="00974A04">
        <w:t>colour</w:t>
      </w:r>
      <w:r w:rsidR="00E9679D">
        <w:t xml:space="preserve"> as the backlight. Optical filters are added to white on blue LCDs to give them their characteristic appearance.</w:t>
      </w:r>
    </w:p>
    <w:p w14:paraId="5DFC1DD5" w14:textId="3611700C" w:rsidR="00DB2793" w:rsidRDefault="00DB2793" w:rsidP="00DF4733">
      <w:pPr>
        <w:shd w:val="clear" w:color="FFFFFF" w:fill="FFFFFF"/>
        <w:spacing w:after="0" w:line="240" w:lineRule="auto"/>
        <w:ind w:left="0" w:right="0" w:firstLine="0"/>
      </w:pPr>
    </w:p>
    <w:p w14:paraId="2C115DBB" w14:textId="5660394D" w:rsidR="00DB2793" w:rsidRDefault="00E9679D" w:rsidP="00DF4733">
      <w:pPr>
        <w:shd w:val="clear" w:color="FFFFFF" w:fill="FFFFFF"/>
        <w:spacing w:after="0" w:line="240" w:lineRule="auto"/>
        <w:ind w:left="0" w:right="0" w:firstLine="0"/>
      </w:pPr>
      <w:r>
        <w:rPr>
          <w:b/>
          <w:color w:val="3A3A3A"/>
          <w:sz w:val="28"/>
          <w:szCs w:val="28"/>
        </w:rPr>
        <w:t>5V Relay</w:t>
      </w:r>
    </w:p>
    <w:p w14:paraId="3145913F" w14:textId="184ADB1A" w:rsidR="00DB2793" w:rsidRDefault="0094197B" w:rsidP="00DF4733">
      <w:pPr>
        <w:shd w:val="clear" w:color="FFFFFF" w:fill="FFFFFF"/>
        <w:spacing w:after="0" w:line="240" w:lineRule="auto"/>
        <w:ind w:left="0" w:right="0" w:firstLine="0"/>
      </w:pPr>
      <w:r>
        <w:rPr>
          <w:noProof/>
        </w:rPr>
        <w:drawing>
          <wp:anchor distT="0" distB="0" distL="114300" distR="114300" simplePos="0" relativeHeight="4" behindDoc="0" locked="0" layoutInCell="1" allowOverlap="1" wp14:anchorId="09D34B10" wp14:editId="0AC42A79">
            <wp:simplePos x="0" y="0"/>
            <wp:positionH relativeFrom="margin">
              <wp:align>left</wp:align>
            </wp:positionH>
            <wp:positionV relativeFrom="page">
              <wp:posOffset>7715885</wp:posOffset>
            </wp:positionV>
            <wp:extent cx="1917892" cy="1568643"/>
            <wp:effectExtent l="0" t="0" r="6350" b="0"/>
            <wp:wrapSquare wrapText="bothSides"/>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2" cstate="print"/>
                    <a:srcRect/>
                    <a:stretch/>
                  </pic:blipFill>
                  <pic:spPr>
                    <a:xfrm>
                      <a:off x="0" y="0"/>
                      <a:ext cx="1917892" cy="1568643"/>
                    </a:xfrm>
                    <a:prstGeom prst="rect">
                      <a:avLst/>
                    </a:prstGeom>
                  </pic:spPr>
                </pic:pic>
              </a:graphicData>
            </a:graphic>
          </wp:anchor>
        </w:drawing>
      </w:r>
      <w:r w:rsidR="00E9679D">
        <w:t xml:space="preserve">A relay is an electrically operated switch. It consists of a set of input terminals for a single or multiple control signals, and a set of operating contact terminals. The switch may have any number of contacts in multiple contact forms, such as make contacts, break contacts, or </w:t>
      </w:r>
      <w:r w:rsidR="00974A04">
        <w:t>combinations.</w:t>
      </w:r>
    </w:p>
    <w:p w14:paraId="54E1EE35" w14:textId="27233458" w:rsidR="00DB2793" w:rsidRDefault="00DB2793" w:rsidP="00DF4733">
      <w:pPr>
        <w:shd w:val="clear" w:color="FFFFFF" w:fill="FFFFFF"/>
        <w:spacing w:after="0" w:line="240" w:lineRule="auto"/>
        <w:ind w:left="0" w:right="0" w:firstLine="0"/>
      </w:pPr>
    </w:p>
    <w:p w14:paraId="7A7C5CAA" w14:textId="0A2ACA87" w:rsidR="00DB2793" w:rsidRDefault="00DB2793" w:rsidP="00DF4733">
      <w:pPr>
        <w:shd w:val="clear" w:color="FFFFFF" w:fill="FFFFFF"/>
        <w:spacing w:after="0" w:line="240" w:lineRule="auto"/>
        <w:ind w:left="0" w:right="0" w:firstLine="0"/>
      </w:pPr>
    </w:p>
    <w:p w14:paraId="0FFBD7CD" w14:textId="026B777D" w:rsidR="00DB2793" w:rsidRDefault="00E9679D" w:rsidP="00DF4733">
      <w:pPr>
        <w:shd w:val="clear" w:color="FFFFFF" w:fill="FFFFFF"/>
        <w:spacing w:after="0" w:line="240" w:lineRule="auto"/>
        <w:ind w:left="0" w:right="0" w:firstLine="0"/>
      </w:pPr>
      <w:r>
        <w:t xml:space="preserve">Relays are used where it is necessary to control a circuit by an independent low-power signal, or where several circuits must be controlled by one signal. Relays were first used in long-distance telegraph circuits as signal repeaters: they refresh the signal coming in from one </w:t>
      </w:r>
      <w:r>
        <w:lastRenderedPageBreak/>
        <w:t>circuit by transmitting it on another circuit. Relays were used extensively in telephone exchanges and early computers to perform logical operations.</w:t>
      </w:r>
    </w:p>
    <w:p w14:paraId="4B9298A2" w14:textId="08DCC3A9" w:rsidR="00DB2793" w:rsidRDefault="00DB2793" w:rsidP="00DF4733">
      <w:pPr>
        <w:shd w:val="clear" w:color="FFFFFF" w:fill="FFFFFF"/>
        <w:spacing w:after="0" w:line="240" w:lineRule="auto"/>
        <w:ind w:left="0" w:right="0" w:firstLine="0"/>
      </w:pPr>
    </w:p>
    <w:p w14:paraId="51F64B6D" w14:textId="73388921" w:rsidR="00DB2793" w:rsidRDefault="00E9679D" w:rsidP="00DF4733">
      <w:pPr>
        <w:shd w:val="clear" w:color="FFFFFF" w:fill="FFFFFF"/>
        <w:spacing w:after="0" w:line="240" w:lineRule="auto"/>
        <w:ind w:left="0" w:right="0" w:firstLine="0"/>
      </w:pPr>
      <w:r>
        <w:t>The traditional form of a relay uses an electromagnet to close or open the contacts, but other operating principles have been invented, such as in solid-state relays which use semiconductor properties for control without relying on moving parts. Relays with calibrated operating characteristics and sometimes multiple operating coils are used to protect electrical circuits from overload or faults; in modern electric power systems these functions are performed by digital instruments still called protective relays.</w:t>
      </w:r>
    </w:p>
    <w:p w14:paraId="70B886DC" w14:textId="4D465899" w:rsidR="00DB2793" w:rsidRDefault="00DB2793" w:rsidP="00DF4733">
      <w:pPr>
        <w:shd w:val="clear" w:color="FFFFFF" w:fill="FFFFFF"/>
        <w:spacing w:after="0" w:line="240" w:lineRule="auto"/>
        <w:ind w:left="0" w:right="0" w:firstLine="0"/>
      </w:pPr>
    </w:p>
    <w:p w14:paraId="721AA632" w14:textId="59F91D15" w:rsidR="00DB2793" w:rsidRDefault="00E9679D" w:rsidP="00DF4733">
      <w:pPr>
        <w:shd w:val="clear" w:color="FFFFFF" w:fill="FFFFFF"/>
        <w:spacing w:after="0" w:line="240" w:lineRule="auto"/>
        <w:ind w:left="0" w:right="0" w:firstLine="0"/>
      </w:pPr>
      <w:r>
        <w:t>Latching relays require only a single pulse of control power to operate the switch persistently. Another pulse applied to a second set of control terminals, or a pulse with opposite polarity, resets the switch, while repeated pulses of the same kind have no effects. Magnetic latching relays are useful in applications when interrupted power should not affect the circuits that the relay is controlling.</w:t>
      </w:r>
    </w:p>
    <w:p w14:paraId="0366CB2C" w14:textId="4AA435D1" w:rsidR="00DB2793" w:rsidRDefault="00DB2793" w:rsidP="00DF4733">
      <w:pPr>
        <w:shd w:val="clear" w:color="FFFFFF" w:fill="FFFFFF"/>
        <w:spacing w:after="0" w:line="240" w:lineRule="auto"/>
        <w:ind w:left="0" w:right="0" w:firstLine="0"/>
      </w:pPr>
    </w:p>
    <w:p w14:paraId="00D312A9" w14:textId="77777777" w:rsidR="0094197B" w:rsidRDefault="0094197B" w:rsidP="00DF4733">
      <w:pPr>
        <w:shd w:val="clear" w:color="FFFFFF" w:fill="FFFFFF"/>
        <w:spacing w:after="0" w:line="240" w:lineRule="auto"/>
        <w:ind w:left="0" w:right="0" w:firstLine="0"/>
        <w:rPr>
          <w:b/>
          <w:color w:val="3A3A3A"/>
          <w:sz w:val="28"/>
          <w:szCs w:val="28"/>
        </w:rPr>
      </w:pPr>
    </w:p>
    <w:p w14:paraId="6189E480" w14:textId="5AF72726" w:rsidR="00DB2793" w:rsidRDefault="00974A04" w:rsidP="00DF4733">
      <w:pPr>
        <w:shd w:val="clear" w:color="FFFFFF" w:fill="FFFFFF"/>
        <w:spacing w:after="0" w:line="240" w:lineRule="auto"/>
        <w:ind w:left="0" w:right="0" w:firstLine="0"/>
      </w:pPr>
      <w:r>
        <w:rPr>
          <w:b/>
          <w:color w:val="3A3A3A"/>
          <w:sz w:val="28"/>
          <w:szCs w:val="28"/>
        </w:rPr>
        <w:t>10k</w:t>
      </w:r>
      <w:r w:rsidR="00E9679D">
        <w:rPr>
          <w:b/>
          <w:color w:val="3A3A3A"/>
          <w:sz w:val="28"/>
          <w:szCs w:val="28"/>
        </w:rPr>
        <w:t>Ω Resistor</w:t>
      </w:r>
    </w:p>
    <w:p w14:paraId="020FEBB4" w14:textId="682A24F0" w:rsidR="00DB2793" w:rsidRDefault="00DB2793" w:rsidP="00DF4733">
      <w:pPr>
        <w:shd w:val="clear" w:color="FFFFFF" w:fill="FFFFFF"/>
        <w:spacing w:after="0" w:line="240" w:lineRule="auto"/>
        <w:ind w:left="0" w:right="0" w:firstLine="0"/>
      </w:pPr>
    </w:p>
    <w:p w14:paraId="37D20CC4" w14:textId="28EC56EF" w:rsidR="00DB2793" w:rsidRDefault="00E9679D" w:rsidP="0094197B">
      <w:pPr>
        <w:shd w:val="clear" w:color="FFFFFF" w:fill="FFFFFF"/>
        <w:spacing w:after="0" w:line="240" w:lineRule="auto"/>
        <w:ind w:left="0" w:right="0" w:firstLine="0"/>
      </w:pPr>
      <w:r>
        <w:t xml:space="preserve">Resistors are used extensively throughout electrical and electronic circuits. Resistor devices may provide a fixed, variable, or adjustable value of resistance. Adjustable resistors are </w:t>
      </w:r>
      <w:r w:rsidR="00974A04">
        <w:t>referring</w:t>
      </w:r>
      <w:r>
        <w:t xml:space="preserve"> to as rheostats, or potentiometers. Resistor values are expressed in Ohms, the electric resistance unit.</w:t>
      </w:r>
    </w:p>
    <w:p w14:paraId="104093C6" w14:textId="0C004A4C" w:rsidR="00DB2793" w:rsidRDefault="00DB2793" w:rsidP="00DF4733">
      <w:pPr>
        <w:shd w:val="clear" w:color="FFFFFF" w:fill="FFFFFF"/>
        <w:spacing w:after="0" w:line="240" w:lineRule="auto"/>
        <w:ind w:left="0" w:right="0" w:firstLine="0"/>
      </w:pPr>
    </w:p>
    <w:p w14:paraId="1871D1DF" w14:textId="4FEBA381" w:rsidR="00DB2793" w:rsidRDefault="00DB2793" w:rsidP="00DF4733">
      <w:pPr>
        <w:shd w:val="clear" w:color="FFFFFF" w:fill="FFFFFF"/>
        <w:spacing w:after="0" w:line="240" w:lineRule="auto"/>
        <w:ind w:left="0" w:right="0" w:firstLine="0"/>
      </w:pPr>
    </w:p>
    <w:p w14:paraId="618D21AA" w14:textId="3514B2D3" w:rsidR="00DB2793" w:rsidRDefault="00E9679D" w:rsidP="00DF4733">
      <w:pPr>
        <w:shd w:val="clear" w:color="FFFFFF" w:fill="FFFFFF"/>
        <w:spacing w:after="0" w:line="240" w:lineRule="auto"/>
        <w:ind w:left="0" w:right="0" w:firstLine="0"/>
      </w:pPr>
      <w:r>
        <w:rPr>
          <w:b/>
          <w:color w:val="3A3A3A"/>
          <w:sz w:val="28"/>
          <w:szCs w:val="28"/>
        </w:rPr>
        <w:t>Pin Header Connector Strip</w:t>
      </w:r>
    </w:p>
    <w:p w14:paraId="7E5165CC" w14:textId="7D8F0745" w:rsidR="00DB2793" w:rsidRDefault="0094197B" w:rsidP="00DF4733">
      <w:pPr>
        <w:shd w:val="clear" w:color="FFFFFF" w:fill="FFFFFF"/>
        <w:spacing w:after="0" w:line="240" w:lineRule="auto"/>
        <w:ind w:left="0" w:right="0" w:firstLine="0"/>
      </w:pPr>
      <w:r>
        <w:rPr>
          <w:noProof/>
        </w:rPr>
        <w:drawing>
          <wp:anchor distT="0" distB="0" distL="114300" distR="114300" simplePos="0" relativeHeight="7" behindDoc="0" locked="0" layoutInCell="1" allowOverlap="1" wp14:anchorId="3AAC0045" wp14:editId="5917018C">
            <wp:simplePos x="0" y="0"/>
            <wp:positionH relativeFrom="margin">
              <wp:posOffset>28575</wp:posOffset>
            </wp:positionH>
            <wp:positionV relativeFrom="page">
              <wp:posOffset>6780530</wp:posOffset>
            </wp:positionV>
            <wp:extent cx="1219200" cy="828675"/>
            <wp:effectExtent l="0" t="0" r="0" b="9525"/>
            <wp:wrapSquare wrapText="bothSides"/>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3" cstate="print"/>
                    <a:srcRect/>
                    <a:stretch/>
                  </pic:blipFill>
                  <pic:spPr>
                    <a:xfrm>
                      <a:off x="0" y="0"/>
                      <a:ext cx="1219200" cy="828675"/>
                    </a:xfrm>
                    <a:prstGeom prst="rect">
                      <a:avLst/>
                    </a:prstGeom>
                  </pic:spPr>
                </pic:pic>
              </a:graphicData>
            </a:graphic>
            <wp14:sizeRelH relativeFrom="margin">
              <wp14:pctWidth>0</wp14:pctWidth>
            </wp14:sizeRelH>
            <wp14:sizeRelV relativeFrom="margin">
              <wp14:pctHeight>0</wp14:pctHeight>
            </wp14:sizeRelV>
          </wp:anchor>
        </w:drawing>
      </w:r>
    </w:p>
    <w:p w14:paraId="13BB4AA8" w14:textId="245C21F2" w:rsidR="00DB2793" w:rsidRDefault="00E9679D" w:rsidP="00DF4733">
      <w:pPr>
        <w:shd w:val="clear" w:color="FFFFFF" w:fill="FFFFFF"/>
        <w:spacing w:after="0" w:line="240" w:lineRule="auto"/>
        <w:ind w:left="0" w:right="0" w:firstLine="0"/>
      </w:pPr>
      <w:r>
        <w:t>A pin header (often abbreviated as PH, or simply header) is a form of electrical connector. It consists of one or more rows of male pins typically spaced 2.54 millimetres (0.1 in) apart, but common sizes also include 5.08 millimetres (0.2 in), 5.00 millimetres (0.197 in), 3.96 millimetres (0.156 in), 2.00 millimetres (0.079 in), 1.27 millimetres (0.05 in) and 1.00 millimetre (0.04 in). The distance between pins is commonly referred as pitch in the electronic community.</w:t>
      </w:r>
    </w:p>
    <w:p w14:paraId="132BD923" w14:textId="75E142E3" w:rsidR="00DB2793" w:rsidRDefault="00DB2793" w:rsidP="00DF4733">
      <w:pPr>
        <w:shd w:val="clear" w:color="FFFFFF" w:fill="FFFFFF"/>
        <w:spacing w:after="0" w:line="240" w:lineRule="auto"/>
        <w:ind w:left="0" w:right="0" w:firstLine="0"/>
      </w:pPr>
    </w:p>
    <w:p w14:paraId="1435DFD8" w14:textId="36A24174" w:rsidR="00DB2793" w:rsidRDefault="00E9679D" w:rsidP="00DF4733">
      <w:pPr>
        <w:shd w:val="clear" w:color="FFFFFF" w:fill="FFFFFF"/>
        <w:spacing w:after="0" w:line="240" w:lineRule="auto"/>
        <w:ind w:left="0" w:right="0" w:firstLine="0"/>
      </w:pPr>
      <w:r>
        <w:t xml:space="preserve">In the past, a pin header was known as a Berg connector, but the term fell out of </w:t>
      </w:r>
      <w:r w:rsidR="0094197B">
        <w:t>favour</w:t>
      </w:r>
      <w:r>
        <w:t xml:space="preserve"> because pin headers are manufactured by many companies.</w:t>
      </w:r>
    </w:p>
    <w:p w14:paraId="71D929EC" w14:textId="31A8DAD8" w:rsidR="00DB2793" w:rsidRDefault="00DB2793" w:rsidP="00DF4733">
      <w:pPr>
        <w:shd w:val="clear" w:color="FFFFFF" w:fill="FFFFFF"/>
        <w:spacing w:after="0" w:line="240" w:lineRule="auto"/>
        <w:ind w:left="0" w:right="0" w:firstLine="0"/>
      </w:pPr>
    </w:p>
    <w:p w14:paraId="058230A4" w14:textId="750D1DD2" w:rsidR="0094197B" w:rsidRDefault="0094197B" w:rsidP="00DF4733">
      <w:pPr>
        <w:shd w:val="clear" w:color="FFFFFF" w:fill="FFFFFF"/>
        <w:spacing w:after="0" w:line="240" w:lineRule="auto"/>
        <w:ind w:left="0" w:right="0" w:firstLine="0"/>
        <w:rPr>
          <w:b/>
          <w:color w:val="3A3A3A"/>
          <w:sz w:val="28"/>
          <w:szCs w:val="28"/>
        </w:rPr>
      </w:pPr>
    </w:p>
    <w:p w14:paraId="40108E2A" w14:textId="10036ACF" w:rsidR="0094197B" w:rsidRDefault="0094197B" w:rsidP="00DF4733">
      <w:pPr>
        <w:shd w:val="clear" w:color="FFFFFF" w:fill="FFFFFF"/>
        <w:spacing w:after="0" w:line="240" w:lineRule="auto"/>
        <w:ind w:left="0" w:right="0" w:firstLine="0"/>
        <w:rPr>
          <w:b/>
          <w:color w:val="3A3A3A"/>
          <w:sz w:val="28"/>
          <w:szCs w:val="28"/>
        </w:rPr>
      </w:pPr>
    </w:p>
    <w:p w14:paraId="40304191" w14:textId="468E1C2D" w:rsidR="0094197B" w:rsidRDefault="0094197B" w:rsidP="00DF4733">
      <w:pPr>
        <w:shd w:val="clear" w:color="FFFFFF" w:fill="FFFFFF"/>
        <w:spacing w:after="0" w:line="240" w:lineRule="auto"/>
        <w:ind w:left="0" w:right="0" w:firstLine="0"/>
        <w:rPr>
          <w:b/>
          <w:color w:val="3A3A3A"/>
          <w:sz w:val="28"/>
          <w:szCs w:val="28"/>
        </w:rPr>
      </w:pPr>
    </w:p>
    <w:p w14:paraId="0B022A91" w14:textId="0DCFD88F" w:rsidR="0094197B" w:rsidRDefault="0094197B" w:rsidP="00DF4733">
      <w:pPr>
        <w:shd w:val="clear" w:color="FFFFFF" w:fill="FFFFFF"/>
        <w:spacing w:after="0" w:line="240" w:lineRule="auto"/>
        <w:ind w:left="0" w:right="0" w:firstLine="0"/>
        <w:rPr>
          <w:b/>
          <w:color w:val="3A3A3A"/>
          <w:sz w:val="28"/>
          <w:szCs w:val="28"/>
        </w:rPr>
      </w:pPr>
    </w:p>
    <w:p w14:paraId="79B38F3B" w14:textId="77777777" w:rsidR="0094197B" w:rsidRDefault="0094197B" w:rsidP="00DF4733">
      <w:pPr>
        <w:shd w:val="clear" w:color="FFFFFF" w:fill="FFFFFF"/>
        <w:spacing w:after="0" w:line="240" w:lineRule="auto"/>
        <w:ind w:left="0" w:right="0" w:firstLine="0"/>
        <w:rPr>
          <w:b/>
          <w:color w:val="3A3A3A"/>
          <w:sz w:val="28"/>
          <w:szCs w:val="28"/>
        </w:rPr>
      </w:pPr>
    </w:p>
    <w:p w14:paraId="1DBF62F3" w14:textId="2708AF6C" w:rsidR="0094197B" w:rsidRDefault="0094197B" w:rsidP="00DF4733">
      <w:pPr>
        <w:shd w:val="clear" w:color="FFFFFF" w:fill="FFFFFF"/>
        <w:spacing w:after="0" w:line="240" w:lineRule="auto"/>
        <w:ind w:left="0" w:right="0" w:firstLine="0"/>
        <w:rPr>
          <w:b/>
          <w:color w:val="3A3A3A"/>
          <w:sz w:val="28"/>
          <w:szCs w:val="28"/>
        </w:rPr>
      </w:pPr>
    </w:p>
    <w:p w14:paraId="133E8C57" w14:textId="619AB1BB" w:rsidR="0094197B" w:rsidRDefault="0094197B" w:rsidP="00DF4733">
      <w:pPr>
        <w:shd w:val="clear" w:color="FFFFFF" w:fill="FFFFFF"/>
        <w:spacing w:after="0" w:line="240" w:lineRule="auto"/>
        <w:ind w:left="0" w:right="0" w:firstLine="0"/>
        <w:rPr>
          <w:b/>
          <w:color w:val="3A3A3A"/>
          <w:sz w:val="28"/>
          <w:szCs w:val="28"/>
        </w:rPr>
      </w:pPr>
    </w:p>
    <w:p w14:paraId="06A141C2" w14:textId="73645563" w:rsidR="0094197B" w:rsidRDefault="0094197B" w:rsidP="00DF4733">
      <w:pPr>
        <w:shd w:val="clear" w:color="FFFFFF" w:fill="FFFFFF"/>
        <w:spacing w:after="0" w:line="240" w:lineRule="auto"/>
        <w:ind w:left="0" w:right="0" w:firstLine="0"/>
        <w:rPr>
          <w:b/>
          <w:color w:val="3A3A3A"/>
          <w:sz w:val="28"/>
          <w:szCs w:val="28"/>
        </w:rPr>
      </w:pPr>
    </w:p>
    <w:p w14:paraId="6B2CB3B8" w14:textId="2CF78451" w:rsidR="0094197B" w:rsidRDefault="0094197B" w:rsidP="00DF4733">
      <w:pPr>
        <w:shd w:val="clear" w:color="FFFFFF" w:fill="FFFFFF"/>
        <w:spacing w:after="0" w:line="240" w:lineRule="auto"/>
        <w:ind w:left="0" w:right="0" w:firstLine="0"/>
        <w:rPr>
          <w:b/>
          <w:color w:val="3A3A3A"/>
          <w:sz w:val="28"/>
          <w:szCs w:val="28"/>
        </w:rPr>
      </w:pPr>
    </w:p>
    <w:p w14:paraId="2E9BF59D" w14:textId="77777777" w:rsidR="0094197B" w:rsidRDefault="0094197B" w:rsidP="00DF4733">
      <w:pPr>
        <w:shd w:val="clear" w:color="FFFFFF" w:fill="FFFFFF"/>
        <w:spacing w:after="0" w:line="240" w:lineRule="auto"/>
        <w:ind w:left="0" w:right="0" w:firstLine="0"/>
        <w:rPr>
          <w:b/>
          <w:color w:val="3A3A3A"/>
          <w:sz w:val="28"/>
          <w:szCs w:val="28"/>
        </w:rPr>
      </w:pPr>
    </w:p>
    <w:p w14:paraId="332A3560" w14:textId="34B90B4F" w:rsidR="00DB2793" w:rsidRDefault="00E9679D" w:rsidP="00DF4733">
      <w:pPr>
        <w:shd w:val="clear" w:color="FFFFFF" w:fill="FFFFFF"/>
        <w:spacing w:after="0" w:line="240" w:lineRule="auto"/>
        <w:ind w:left="0" w:right="0" w:firstLine="0"/>
      </w:pPr>
      <w:r>
        <w:rPr>
          <w:b/>
          <w:color w:val="3A3A3A"/>
          <w:sz w:val="28"/>
          <w:szCs w:val="28"/>
        </w:rPr>
        <w:lastRenderedPageBreak/>
        <w:t>Jumper wire</w:t>
      </w:r>
    </w:p>
    <w:p w14:paraId="754E7A6A" w14:textId="39F39564" w:rsidR="00DB2793" w:rsidRDefault="0094197B" w:rsidP="00DF4733">
      <w:r>
        <w:rPr>
          <w:noProof/>
        </w:rPr>
        <w:drawing>
          <wp:anchor distT="0" distB="0" distL="114300" distR="114300" simplePos="0" relativeHeight="8" behindDoc="0" locked="0" layoutInCell="1" allowOverlap="1" wp14:anchorId="6F15F97B" wp14:editId="58CF9E6C">
            <wp:simplePos x="0" y="0"/>
            <wp:positionH relativeFrom="margin">
              <wp:posOffset>-152400</wp:posOffset>
            </wp:positionH>
            <wp:positionV relativeFrom="page">
              <wp:posOffset>1514475</wp:posOffset>
            </wp:positionV>
            <wp:extent cx="1847850" cy="1485900"/>
            <wp:effectExtent l="0" t="0" r="0" b="0"/>
            <wp:wrapSquare wrapText="bothSides"/>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4" cstate="print"/>
                    <a:srcRect/>
                    <a:stretch/>
                  </pic:blipFill>
                  <pic:spPr>
                    <a:xfrm>
                      <a:off x="0" y="0"/>
                      <a:ext cx="1847850" cy="1485900"/>
                    </a:xfrm>
                    <a:prstGeom prst="rect">
                      <a:avLst/>
                    </a:prstGeom>
                  </pic:spPr>
                </pic:pic>
              </a:graphicData>
            </a:graphic>
            <wp14:sizeRelH relativeFrom="margin">
              <wp14:pctWidth>0</wp14:pctWidth>
            </wp14:sizeRelH>
            <wp14:sizeRelV relativeFrom="margin">
              <wp14:pctHeight>0</wp14:pctHeight>
            </wp14:sizeRelV>
          </wp:anchor>
        </w:drawing>
      </w:r>
    </w:p>
    <w:p w14:paraId="40242FC4" w14:textId="77777777" w:rsidR="0094197B" w:rsidRDefault="00E9679D" w:rsidP="0094197B">
      <w:r>
        <w:t>A jump wire (also known as jumper wire, or jumper) is an electrical wire, or group of them in a cable, with a connector or pin at each end (or sometimes without them – simply "tinned"), which is normally used to interconnect the components of a breadboard or other prototype or test circuit, internally or with other equipment or components, without soldering.</w:t>
      </w:r>
    </w:p>
    <w:p w14:paraId="13A99EFF" w14:textId="4DEAB4BA" w:rsidR="00DB2793" w:rsidRDefault="00E9679D" w:rsidP="0094197B">
      <w:r>
        <w:t>Individual jump wires are fitted by inserting their "end connectors" into the slots provided in a breadboard, the header connector of a circuit board, or a piece of test equipment.</w:t>
      </w:r>
    </w:p>
    <w:p w14:paraId="6D4561A5" w14:textId="5A18EC12" w:rsidR="00DB2793" w:rsidRDefault="00DB2793" w:rsidP="00DF4733"/>
    <w:p w14:paraId="19BFDBF3" w14:textId="393AE973" w:rsidR="00DB2793" w:rsidRDefault="0094197B" w:rsidP="00DF4733">
      <w:r>
        <w:rPr>
          <w:noProof/>
        </w:rPr>
        <w:drawing>
          <wp:anchor distT="0" distB="0" distL="114300" distR="114300" simplePos="0" relativeHeight="9" behindDoc="0" locked="0" layoutInCell="1" allowOverlap="1" wp14:anchorId="537A0175" wp14:editId="6F450CBE">
            <wp:simplePos x="0" y="0"/>
            <wp:positionH relativeFrom="page">
              <wp:posOffset>762000</wp:posOffset>
            </wp:positionH>
            <wp:positionV relativeFrom="page">
              <wp:posOffset>4533900</wp:posOffset>
            </wp:positionV>
            <wp:extent cx="1819275" cy="1162050"/>
            <wp:effectExtent l="0" t="0" r="9525" b="0"/>
            <wp:wrapSquare wrapText="bothSides"/>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5" cstate="print"/>
                    <a:srcRect/>
                    <a:stretch/>
                  </pic:blipFill>
                  <pic:spPr>
                    <a:xfrm>
                      <a:off x="0" y="0"/>
                      <a:ext cx="1819275" cy="1162050"/>
                    </a:xfrm>
                    <a:prstGeom prst="rect">
                      <a:avLst/>
                    </a:prstGeom>
                  </pic:spPr>
                </pic:pic>
              </a:graphicData>
            </a:graphic>
            <wp14:sizeRelH relativeFrom="margin">
              <wp14:pctWidth>0</wp14:pctWidth>
            </wp14:sizeRelH>
            <wp14:sizeRelV relativeFrom="margin">
              <wp14:pctHeight>0</wp14:pctHeight>
            </wp14:sizeRelV>
          </wp:anchor>
        </w:drawing>
      </w:r>
      <w:r w:rsidR="00E9679D">
        <w:rPr>
          <w:b/>
          <w:szCs w:val="24"/>
        </w:rPr>
        <w:t>Ultrasonic sensor</w:t>
      </w:r>
    </w:p>
    <w:p w14:paraId="7065A70E" w14:textId="5C9AC9C1" w:rsidR="00DB2793" w:rsidRDefault="00E9679D" w:rsidP="00DF4733">
      <w:r>
        <w:rPr>
          <w:sz w:val="22"/>
        </w:rPr>
        <w:t>Ultrasonic transducers or ultrasonic sensors are a type of acoustic sensor divided into three broad categories: transmitters, receivers and transceivers. Transmitters convert electrical signals into ultrasound, receivers convert ultrasound into electrical signals, and transceivers can both transmit and receive ultrasound.</w:t>
      </w:r>
    </w:p>
    <w:p w14:paraId="06C6C39E" w14:textId="112622AE" w:rsidR="00DB2793" w:rsidRDefault="00E9679D" w:rsidP="00DF4733">
      <w:r>
        <w:rPr>
          <w:sz w:val="22"/>
        </w:rPr>
        <w:t xml:space="preserve">In a similar way to radar and sonar, ultrasonic transducers are used in systems which evaluate targets by interpreting the reflected signals. For example, by measuring the time between sending a signal and receiving an echo the distance of an object can be calculated. Passive ultrasonic sensors are basically </w:t>
      </w:r>
      <w:r w:rsidR="00974A04">
        <w:rPr>
          <w:sz w:val="22"/>
        </w:rPr>
        <w:t>microphoning</w:t>
      </w:r>
      <w:r>
        <w:rPr>
          <w:sz w:val="22"/>
        </w:rPr>
        <w:t xml:space="preserve"> that detect ultrasonic noise that is present under certain conditions.</w:t>
      </w:r>
    </w:p>
    <w:p w14:paraId="124B3DDF" w14:textId="04164587" w:rsidR="00DB2793" w:rsidRDefault="00E9679D" w:rsidP="00DF4733">
      <w:pPr>
        <w:rPr>
          <w:sz w:val="34"/>
          <w:szCs w:val="34"/>
        </w:rPr>
      </w:pPr>
      <w:r>
        <w:rPr>
          <w:sz w:val="22"/>
        </w:rPr>
        <w:t>Ultrasonic probes and ultrasonic baths apply ultrasonic energy to agitate particles in a wide range of materials</w:t>
      </w:r>
    </w:p>
    <w:p w14:paraId="42FF5A7F" w14:textId="4B1ADD90" w:rsidR="00974A04" w:rsidRDefault="00974A04" w:rsidP="00DF4733">
      <w:pPr>
        <w:ind w:left="0" w:firstLine="0"/>
        <w:rPr>
          <w:b/>
          <w:bCs/>
          <w:sz w:val="34"/>
          <w:szCs w:val="34"/>
        </w:rPr>
      </w:pPr>
    </w:p>
    <w:p w14:paraId="3BBF2EFC" w14:textId="307A4740" w:rsidR="00DF4733" w:rsidRDefault="00DF4733" w:rsidP="00DF4733">
      <w:pPr>
        <w:ind w:left="0" w:firstLine="0"/>
        <w:rPr>
          <w:b/>
          <w:bCs/>
          <w:sz w:val="34"/>
          <w:szCs w:val="34"/>
        </w:rPr>
      </w:pPr>
    </w:p>
    <w:p w14:paraId="5E0C2396" w14:textId="166974A8" w:rsidR="00DF4733" w:rsidRDefault="00DF4733" w:rsidP="00DF4733">
      <w:pPr>
        <w:ind w:left="0" w:firstLine="0"/>
        <w:rPr>
          <w:b/>
          <w:bCs/>
          <w:sz w:val="34"/>
          <w:szCs w:val="34"/>
        </w:rPr>
      </w:pPr>
    </w:p>
    <w:p w14:paraId="2E7EAEFE" w14:textId="77777777" w:rsidR="0094197B" w:rsidRDefault="0094197B" w:rsidP="00DF4733">
      <w:pPr>
        <w:ind w:left="0" w:firstLine="0"/>
        <w:rPr>
          <w:b/>
          <w:bCs/>
          <w:sz w:val="34"/>
          <w:szCs w:val="34"/>
        </w:rPr>
      </w:pPr>
    </w:p>
    <w:p w14:paraId="5541015E" w14:textId="593F97F2" w:rsidR="00DB2793" w:rsidRPr="00DF4733" w:rsidRDefault="00E9679D" w:rsidP="00974A04">
      <w:pPr>
        <w:ind w:left="0" w:firstLine="0"/>
        <w:jc w:val="center"/>
        <w:rPr>
          <w:b/>
          <w:bCs/>
          <w:sz w:val="40"/>
          <w:szCs w:val="40"/>
        </w:rPr>
      </w:pPr>
      <w:r w:rsidRPr="00DF4733">
        <w:rPr>
          <w:b/>
          <w:bCs/>
          <w:sz w:val="40"/>
          <w:szCs w:val="40"/>
        </w:rPr>
        <w:lastRenderedPageBreak/>
        <w:t xml:space="preserve">Chapter </w:t>
      </w:r>
      <w:r w:rsidR="00974A04" w:rsidRPr="00DF4733">
        <w:rPr>
          <w:b/>
          <w:bCs/>
          <w:sz w:val="40"/>
          <w:szCs w:val="40"/>
        </w:rPr>
        <w:t>5: -</w:t>
      </w:r>
      <w:r w:rsidRPr="00DF4733">
        <w:rPr>
          <w:b/>
          <w:bCs/>
          <w:sz w:val="40"/>
          <w:szCs w:val="40"/>
        </w:rPr>
        <w:t xml:space="preserve"> Programming</w:t>
      </w:r>
    </w:p>
    <w:p w14:paraId="0EF98900" w14:textId="77777777" w:rsidR="00244CED" w:rsidRPr="00244CED" w:rsidRDefault="00244CED" w:rsidP="00244CED">
      <w:pPr>
        <w:ind w:left="0" w:firstLine="0"/>
        <w:jc w:val="left"/>
        <w:rPr>
          <w:b/>
          <w:bCs/>
          <w:sz w:val="34"/>
          <w:szCs w:val="34"/>
        </w:rPr>
      </w:pPr>
    </w:p>
    <w:p w14:paraId="16097E06" w14:textId="77777777" w:rsidR="00244CED" w:rsidRPr="00946C8C" w:rsidRDefault="00244CED" w:rsidP="00946C8C">
      <w:pPr>
        <w:spacing w:line="240" w:lineRule="auto"/>
        <w:ind w:left="0" w:firstLine="0"/>
        <w:jc w:val="left"/>
        <w:rPr>
          <w:szCs w:val="24"/>
        </w:rPr>
      </w:pPr>
      <w:proofErr w:type="spellStart"/>
      <w:r w:rsidRPr="00946C8C">
        <w:rPr>
          <w:szCs w:val="24"/>
        </w:rPr>
        <w:t>const</w:t>
      </w:r>
      <w:proofErr w:type="spellEnd"/>
      <w:r w:rsidRPr="00946C8C">
        <w:rPr>
          <w:szCs w:val="24"/>
        </w:rPr>
        <w:t xml:space="preserve"> int </w:t>
      </w:r>
      <w:proofErr w:type="spellStart"/>
      <w:r w:rsidRPr="00946C8C">
        <w:rPr>
          <w:szCs w:val="24"/>
        </w:rPr>
        <w:t>trig_pin</w:t>
      </w:r>
      <w:proofErr w:type="spellEnd"/>
      <w:r w:rsidRPr="00946C8C">
        <w:rPr>
          <w:szCs w:val="24"/>
        </w:rPr>
        <w:t xml:space="preserve"> = 6;</w:t>
      </w:r>
    </w:p>
    <w:p w14:paraId="0534686D" w14:textId="77777777" w:rsidR="00244CED" w:rsidRPr="00946C8C" w:rsidRDefault="00244CED" w:rsidP="00946C8C">
      <w:pPr>
        <w:spacing w:line="240" w:lineRule="auto"/>
        <w:ind w:left="0" w:firstLine="0"/>
        <w:jc w:val="left"/>
        <w:rPr>
          <w:szCs w:val="24"/>
        </w:rPr>
      </w:pPr>
      <w:proofErr w:type="spellStart"/>
      <w:r w:rsidRPr="00946C8C">
        <w:rPr>
          <w:szCs w:val="24"/>
        </w:rPr>
        <w:t>const</w:t>
      </w:r>
      <w:proofErr w:type="spellEnd"/>
      <w:r w:rsidRPr="00946C8C">
        <w:rPr>
          <w:szCs w:val="24"/>
        </w:rPr>
        <w:t xml:space="preserve"> int </w:t>
      </w:r>
      <w:proofErr w:type="spellStart"/>
      <w:r w:rsidRPr="00946C8C">
        <w:rPr>
          <w:szCs w:val="24"/>
        </w:rPr>
        <w:t>echo_pin</w:t>
      </w:r>
      <w:proofErr w:type="spellEnd"/>
      <w:r w:rsidRPr="00946C8C">
        <w:rPr>
          <w:szCs w:val="24"/>
        </w:rPr>
        <w:t xml:space="preserve"> = 7;</w:t>
      </w:r>
    </w:p>
    <w:p w14:paraId="4696D292" w14:textId="77777777" w:rsidR="00244CED" w:rsidRPr="00946C8C" w:rsidRDefault="00244CED" w:rsidP="00946C8C">
      <w:pPr>
        <w:spacing w:line="240" w:lineRule="auto"/>
        <w:ind w:left="0" w:firstLine="0"/>
        <w:jc w:val="left"/>
        <w:rPr>
          <w:szCs w:val="24"/>
        </w:rPr>
      </w:pPr>
      <w:proofErr w:type="spellStart"/>
      <w:r w:rsidRPr="00946C8C">
        <w:rPr>
          <w:szCs w:val="24"/>
        </w:rPr>
        <w:t>const</w:t>
      </w:r>
      <w:proofErr w:type="spellEnd"/>
      <w:r w:rsidRPr="00946C8C">
        <w:rPr>
          <w:szCs w:val="24"/>
        </w:rPr>
        <w:t xml:space="preserve"> int led = 8;</w:t>
      </w:r>
    </w:p>
    <w:p w14:paraId="231914FD" w14:textId="77777777" w:rsidR="00244CED" w:rsidRPr="00946C8C" w:rsidRDefault="00244CED" w:rsidP="00946C8C">
      <w:pPr>
        <w:spacing w:line="240" w:lineRule="auto"/>
        <w:ind w:left="0" w:firstLine="0"/>
        <w:jc w:val="left"/>
        <w:rPr>
          <w:szCs w:val="24"/>
        </w:rPr>
      </w:pPr>
      <w:r w:rsidRPr="00946C8C">
        <w:rPr>
          <w:szCs w:val="24"/>
        </w:rPr>
        <w:t>double duration;</w:t>
      </w:r>
    </w:p>
    <w:p w14:paraId="1447019C" w14:textId="77777777" w:rsidR="00244CED" w:rsidRPr="00946C8C" w:rsidRDefault="00244CED" w:rsidP="00946C8C">
      <w:pPr>
        <w:spacing w:line="240" w:lineRule="auto"/>
        <w:ind w:left="0" w:firstLine="0"/>
        <w:jc w:val="left"/>
        <w:rPr>
          <w:szCs w:val="24"/>
        </w:rPr>
      </w:pPr>
      <w:r w:rsidRPr="00946C8C">
        <w:rPr>
          <w:szCs w:val="24"/>
        </w:rPr>
        <w:t>int distance;</w:t>
      </w:r>
    </w:p>
    <w:p w14:paraId="03156D08" w14:textId="77777777" w:rsidR="00244CED" w:rsidRPr="00946C8C" w:rsidRDefault="00244CED" w:rsidP="00946C8C">
      <w:pPr>
        <w:spacing w:line="240" w:lineRule="auto"/>
        <w:ind w:left="0" w:firstLine="0"/>
        <w:jc w:val="left"/>
        <w:rPr>
          <w:szCs w:val="24"/>
        </w:rPr>
      </w:pPr>
      <w:r w:rsidRPr="00946C8C">
        <w:rPr>
          <w:szCs w:val="24"/>
        </w:rPr>
        <w:t>long total;</w:t>
      </w:r>
    </w:p>
    <w:p w14:paraId="68047796" w14:textId="77777777" w:rsidR="00244CED" w:rsidRPr="00946C8C" w:rsidRDefault="00244CED" w:rsidP="00946C8C">
      <w:pPr>
        <w:spacing w:line="240" w:lineRule="auto"/>
        <w:ind w:left="0" w:firstLine="0"/>
        <w:jc w:val="left"/>
        <w:rPr>
          <w:szCs w:val="24"/>
        </w:rPr>
      </w:pPr>
      <w:proofErr w:type="spellStart"/>
      <w:r w:rsidRPr="00946C8C">
        <w:rPr>
          <w:szCs w:val="24"/>
        </w:rPr>
        <w:t>const</w:t>
      </w:r>
      <w:proofErr w:type="spellEnd"/>
      <w:r w:rsidRPr="00946C8C">
        <w:rPr>
          <w:szCs w:val="24"/>
        </w:rPr>
        <w:t xml:space="preserve"> int relay = 10;</w:t>
      </w:r>
    </w:p>
    <w:p w14:paraId="0E6CB1BB" w14:textId="77777777" w:rsidR="00244CED" w:rsidRPr="00946C8C" w:rsidRDefault="00244CED" w:rsidP="00946C8C">
      <w:pPr>
        <w:spacing w:line="240" w:lineRule="auto"/>
        <w:ind w:left="0" w:firstLine="0"/>
        <w:jc w:val="left"/>
        <w:rPr>
          <w:szCs w:val="24"/>
        </w:rPr>
      </w:pPr>
    </w:p>
    <w:p w14:paraId="7AEAFD31" w14:textId="77777777" w:rsidR="00244CED" w:rsidRPr="00946C8C" w:rsidRDefault="00244CED" w:rsidP="00946C8C">
      <w:pPr>
        <w:spacing w:line="240" w:lineRule="auto"/>
        <w:ind w:left="0" w:firstLine="0"/>
        <w:jc w:val="left"/>
        <w:rPr>
          <w:szCs w:val="24"/>
        </w:rPr>
      </w:pPr>
      <w:r w:rsidRPr="00946C8C">
        <w:rPr>
          <w:szCs w:val="24"/>
        </w:rPr>
        <w:t>float a;</w:t>
      </w:r>
    </w:p>
    <w:p w14:paraId="24002BBA" w14:textId="77777777" w:rsidR="00244CED" w:rsidRPr="00946C8C" w:rsidRDefault="00244CED" w:rsidP="00946C8C">
      <w:pPr>
        <w:spacing w:line="240" w:lineRule="auto"/>
        <w:ind w:left="0" w:firstLine="0"/>
        <w:jc w:val="left"/>
        <w:rPr>
          <w:szCs w:val="24"/>
        </w:rPr>
      </w:pPr>
      <w:r w:rsidRPr="00946C8C">
        <w:rPr>
          <w:szCs w:val="24"/>
        </w:rPr>
        <w:t>int percent;</w:t>
      </w:r>
    </w:p>
    <w:p w14:paraId="359A39D7" w14:textId="77777777" w:rsidR="00244CED" w:rsidRPr="00946C8C" w:rsidRDefault="00244CED" w:rsidP="00946C8C">
      <w:pPr>
        <w:spacing w:line="240" w:lineRule="auto"/>
        <w:ind w:left="0" w:firstLine="0"/>
        <w:jc w:val="left"/>
        <w:rPr>
          <w:szCs w:val="24"/>
        </w:rPr>
      </w:pPr>
    </w:p>
    <w:p w14:paraId="78A9BA94" w14:textId="77777777" w:rsidR="00244CED" w:rsidRPr="00946C8C" w:rsidRDefault="00244CED" w:rsidP="00946C8C">
      <w:pPr>
        <w:spacing w:line="240" w:lineRule="auto"/>
        <w:ind w:left="0" w:firstLine="0"/>
        <w:jc w:val="left"/>
        <w:rPr>
          <w:szCs w:val="24"/>
        </w:rPr>
      </w:pPr>
      <w:r w:rsidRPr="00946C8C">
        <w:rPr>
          <w:szCs w:val="24"/>
        </w:rPr>
        <w:t>#include &lt;</w:t>
      </w:r>
      <w:proofErr w:type="spellStart"/>
      <w:r w:rsidRPr="00946C8C">
        <w:rPr>
          <w:szCs w:val="24"/>
        </w:rPr>
        <w:t>LiquidCrystal.h</w:t>
      </w:r>
      <w:proofErr w:type="spellEnd"/>
      <w:r w:rsidRPr="00946C8C">
        <w:rPr>
          <w:szCs w:val="24"/>
        </w:rPr>
        <w:t>&gt;</w:t>
      </w:r>
    </w:p>
    <w:p w14:paraId="2267B8ED" w14:textId="77777777" w:rsidR="00244CED" w:rsidRPr="00946C8C" w:rsidRDefault="00244CED" w:rsidP="00946C8C">
      <w:pPr>
        <w:spacing w:line="240" w:lineRule="auto"/>
        <w:ind w:left="0" w:firstLine="0"/>
        <w:jc w:val="left"/>
        <w:rPr>
          <w:szCs w:val="24"/>
        </w:rPr>
      </w:pPr>
    </w:p>
    <w:p w14:paraId="002E2B00" w14:textId="77777777" w:rsidR="00244CED" w:rsidRPr="00946C8C" w:rsidRDefault="00244CED" w:rsidP="00946C8C">
      <w:pPr>
        <w:spacing w:line="240" w:lineRule="auto"/>
        <w:ind w:left="0" w:firstLine="0"/>
        <w:jc w:val="left"/>
        <w:rPr>
          <w:szCs w:val="24"/>
        </w:rPr>
      </w:pPr>
      <w:r w:rsidRPr="00946C8C">
        <w:rPr>
          <w:szCs w:val="24"/>
        </w:rPr>
        <w:t>// initialize the library by associating any needed LCD interface pin</w:t>
      </w:r>
    </w:p>
    <w:p w14:paraId="06345CBF" w14:textId="77777777" w:rsidR="00244CED" w:rsidRPr="00946C8C" w:rsidRDefault="00244CED" w:rsidP="00946C8C">
      <w:pPr>
        <w:spacing w:line="240" w:lineRule="auto"/>
        <w:ind w:left="0" w:firstLine="0"/>
        <w:jc w:val="left"/>
        <w:rPr>
          <w:szCs w:val="24"/>
        </w:rPr>
      </w:pPr>
      <w:r w:rsidRPr="00946C8C">
        <w:rPr>
          <w:szCs w:val="24"/>
        </w:rPr>
        <w:t xml:space="preserve">// with the </w:t>
      </w:r>
      <w:proofErr w:type="spellStart"/>
      <w:r w:rsidRPr="00946C8C">
        <w:rPr>
          <w:szCs w:val="24"/>
        </w:rPr>
        <w:t>arduino</w:t>
      </w:r>
      <w:proofErr w:type="spellEnd"/>
      <w:r w:rsidRPr="00946C8C">
        <w:rPr>
          <w:szCs w:val="24"/>
        </w:rPr>
        <w:t xml:space="preserve"> pin number it is connected to</w:t>
      </w:r>
    </w:p>
    <w:p w14:paraId="21D6B247" w14:textId="77777777" w:rsidR="00244CED" w:rsidRPr="00946C8C" w:rsidRDefault="00244CED" w:rsidP="00946C8C">
      <w:pPr>
        <w:spacing w:line="240" w:lineRule="auto"/>
        <w:ind w:left="0" w:firstLine="0"/>
        <w:jc w:val="left"/>
        <w:rPr>
          <w:szCs w:val="24"/>
        </w:rPr>
      </w:pPr>
      <w:proofErr w:type="spellStart"/>
      <w:r w:rsidRPr="00946C8C">
        <w:rPr>
          <w:szCs w:val="24"/>
        </w:rPr>
        <w:t>const</w:t>
      </w:r>
      <w:proofErr w:type="spellEnd"/>
      <w:r w:rsidRPr="00946C8C">
        <w:rPr>
          <w:szCs w:val="24"/>
        </w:rPr>
        <w:t xml:space="preserve"> int </w:t>
      </w:r>
      <w:proofErr w:type="spellStart"/>
      <w:r w:rsidRPr="00946C8C">
        <w:rPr>
          <w:szCs w:val="24"/>
        </w:rPr>
        <w:t>rs</w:t>
      </w:r>
      <w:proofErr w:type="spellEnd"/>
      <w:r w:rsidRPr="00946C8C">
        <w:rPr>
          <w:szCs w:val="24"/>
        </w:rPr>
        <w:t xml:space="preserve"> = 12, </w:t>
      </w:r>
      <w:proofErr w:type="spellStart"/>
      <w:r w:rsidRPr="00946C8C">
        <w:rPr>
          <w:szCs w:val="24"/>
        </w:rPr>
        <w:t>en</w:t>
      </w:r>
      <w:proofErr w:type="spellEnd"/>
      <w:r w:rsidRPr="00946C8C">
        <w:rPr>
          <w:szCs w:val="24"/>
        </w:rPr>
        <w:t xml:space="preserve"> = 11, d4 = 5, d5 = 4, d6 = 3, d7 = 2;</w:t>
      </w:r>
    </w:p>
    <w:p w14:paraId="44821A0E" w14:textId="77777777" w:rsidR="00244CED" w:rsidRPr="00946C8C" w:rsidRDefault="00244CED" w:rsidP="00946C8C">
      <w:pPr>
        <w:spacing w:line="240" w:lineRule="auto"/>
        <w:ind w:left="0" w:firstLine="0"/>
        <w:jc w:val="left"/>
        <w:rPr>
          <w:szCs w:val="24"/>
        </w:rPr>
      </w:pPr>
      <w:proofErr w:type="spellStart"/>
      <w:r w:rsidRPr="00946C8C">
        <w:rPr>
          <w:szCs w:val="24"/>
        </w:rPr>
        <w:t>LiquidCrystal</w:t>
      </w:r>
      <w:proofErr w:type="spellEnd"/>
      <w:r w:rsidRPr="00946C8C">
        <w:rPr>
          <w:szCs w:val="24"/>
        </w:rPr>
        <w:t xml:space="preserve"> </w:t>
      </w:r>
      <w:proofErr w:type="spellStart"/>
      <w:proofErr w:type="gramStart"/>
      <w:r w:rsidRPr="00946C8C">
        <w:rPr>
          <w:szCs w:val="24"/>
        </w:rPr>
        <w:t>lcd</w:t>
      </w:r>
      <w:proofErr w:type="spellEnd"/>
      <w:r w:rsidRPr="00946C8C">
        <w:rPr>
          <w:szCs w:val="24"/>
        </w:rPr>
        <w:t>(</w:t>
      </w:r>
      <w:proofErr w:type="spellStart"/>
      <w:proofErr w:type="gramEnd"/>
      <w:r w:rsidRPr="00946C8C">
        <w:rPr>
          <w:szCs w:val="24"/>
        </w:rPr>
        <w:t>rs</w:t>
      </w:r>
      <w:proofErr w:type="spellEnd"/>
      <w:r w:rsidRPr="00946C8C">
        <w:rPr>
          <w:szCs w:val="24"/>
        </w:rPr>
        <w:t xml:space="preserve">, </w:t>
      </w:r>
      <w:proofErr w:type="spellStart"/>
      <w:r w:rsidRPr="00946C8C">
        <w:rPr>
          <w:szCs w:val="24"/>
        </w:rPr>
        <w:t>en</w:t>
      </w:r>
      <w:proofErr w:type="spellEnd"/>
      <w:r w:rsidRPr="00946C8C">
        <w:rPr>
          <w:szCs w:val="24"/>
        </w:rPr>
        <w:t>, d4, d5, d6, d7);</w:t>
      </w:r>
    </w:p>
    <w:p w14:paraId="4E2E70F3" w14:textId="77777777" w:rsidR="00244CED" w:rsidRPr="00946C8C" w:rsidRDefault="00244CED" w:rsidP="00946C8C">
      <w:pPr>
        <w:spacing w:line="240" w:lineRule="auto"/>
        <w:ind w:left="0" w:firstLine="0"/>
        <w:jc w:val="left"/>
        <w:rPr>
          <w:szCs w:val="24"/>
        </w:rPr>
      </w:pPr>
      <w:r w:rsidRPr="00946C8C">
        <w:rPr>
          <w:szCs w:val="24"/>
        </w:rPr>
        <w:t xml:space="preserve">byte </w:t>
      </w:r>
      <w:proofErr w:type="gramStart"/>
      <w:r w:rsidRPr="00946C8C">
        <w:rPr>
          <w:szCs w:val="24"/>
        </w:rPr>
        <w:t>line[</w:t>
      </w:r>
      <w:proofErr w:type="gramEnd"/>
      <w:r w:rsidRPr="00946C8C">
        <w:rPr>
          <w:szCs w:val="24"/>
        </w:rPr>
        <w:t>8] = {</w:t>
      </w:r>
    </w:p>
    <w:p w14:paraId="66B004F9" w14:textId="77777777" w:rsidR="00244CED" w:rsidRPr="00946C8C" w:rsidRDefault="00244CED" w:rsidP="00946C8C">
      <w:pPr>
        <w:spacing w:line="240" w:lineRule="auto"/>
        <w:ind w:left="0" w:firstLine="0"/>
        <w:jc w:val="left"/>
        <w:rPr>
          <w:szCs w:val="24"/>
        </w:rPr>
      </w:pPr>
      <w:r w:rsidRPr="00946C8C">
        <w:rPr>
          <w:szCs w:val="24"/>
        </w:rPr>
        <w:t xml:space="preserve">  0b11111,</w:t>
      </w:r>
    </w:p>
    <w:p w14:paraId="09BBB77A" w14:textId="77777777" w:rsidR="00244CED" w:rsidRPr="00946C8C" w:rsidRDefault="00244CED" w:rsidP="00946C8C">
      <w:pPr>
        <w:spacing w:line="240" w:lineRule="auto"/>
        <w:ind w:left="0" w:firstLine="0"/>
        <w:jc w:val="left"/>
        <w:rPr>
          <w:szCs w:val="24"/>
        </w:rPr>
      </w:pPr>
      <w:r w:rsidRPr="00946C8C">
        <w:rPr>
          <w:szCs w:val="24"/>
        </w:rPr>
        <w:t xml:space="preserve">  0b11111,</w:t>
      </w:r>
    </w:p>
    <w:p w14:paraId="017A6FD5" w14:textId="77777777" w:rsidR="00244CED" w:rsidRPr="00946C8C" w:rsidRDefault="00244CED" w:rsidP="00946C8C">
      <w:pPr>
        <w:spacing w:line="240" w:lineRule="auto"/>
        <w:ind w:left="0" w:firstLine="0"/>
        <w:jc w:val="left"/>
        <w:rPr>
          <w:szCs w:val="24"/>
        </w:rPr>
      </w:pPr>
      <w:r w:rsidRPr="00946C8C">
        <w:rPr>
          <w:szCs w:val="24"/>
        </w:rPr>
        <w:t xml:space="preserve">  0b11111,</w:t>
      </w:r>
    </w:p>
    <w:p w14:paraId="5120EDCF" w14:textId="77777777" w:rsidR="00244CED" w:rsidRPr="00946C8C" w:rsidRDefault="00244CED" w:rsidP="00946C8C">
      <w:pPr>
        <w:spacing w:line="240" w:lineRule="auto"/>
        <w:ind w:left="0" w:firstLine="0"/>
        <w:jc w:val="left"/>
        <w:rPr>
          <w:szCs w:val="24"/>
        </w:rPr>
      </w:pPr>
      <w:r w:rsidRPr="00946C8C">
        <w:rPr>
          <w:szCs w:val="24"/>
        </w:rPr>
        <w:t xml:space="preserve">  0b11111,</w:t>
      </w:r>
    </w:p>
    <w:p w14:paraId="774FF736" w14:textId="77777777" w:rsidR="00244CED" w:rsidRPr="00946C8C" w:rsidRDefault="00244CED" w:rsidP="00946C8C">
      <w:pPr>
        <w:spacing w:line="240" w:lineRule="auto"/>
        <w:ind w:left="0" w:firstLine="0"/>
        <w:jc w:val="left"/>
        <w:rPr>
          <w:szCs w:val="24"/>
        </w:rPr>
      </w:pPr>
      <w:r w:rsidRPr="00946C8C">
        <w:rPr>
          <w:szCs w:val="24"/>
        </w:rPr>
        <w:t xml:space="preserve">  0b11111,</w:t>
      </w:r>
    </w:p>
    <w:p w14:paraId="51CBD631" w14:textId="77777777" w:rsidR="00244CED" w:rsidRPr="00946C8C" w:rsidRDefault="00244CED" w:rsidP="00946C8C">
      <w:pPr>
        <w:spacing w:line="240" w:lineRule="auto"/>
        <w:ind w:left="0" w:firstLine="0"/>
        <w:jc w:val="left"/>
        <w:rPr>
          <w:szCs w:val="24"/>
        </w:rPr>
      </w:pPr>
      <w:r w:rsidRPr="00946C8C">
        <w:rPr>
          <w:szCs w:val="24"/>
        </w:rPr>
        <w:t xml:space="preserve">  0b11111,</w:t>
      </w:r>
    </w:p>
    <w:p w14:paraId="13E4EE25" w14:textId="77777777" w:rsidR="00244CED" w:rsidRPr="00946C8C" w:rsidRDefault="00244CED" w:rsidP="00946C8C">
      <w:pPr>
        <w:spacing w:line="240" w:lineRule="auto"/>
        <w:ind w:left="0" w:firstLine="0"/>
        <w:jc w:val="left"/>
        <w:rPr>
          <w:szCs w:val="24"/>
        </w:rPr>
      </w:pPr>
      <w:r w:rsidRPr="00946C8C">
        <w:rPr>
          <w:szCs w:val="24"/>
        </w:rPr>
        <w:t xml:space="preserve">  0b11111,</w:t>
      </w:r>
    </w:p>
    <w:p w14:paraId="7C20360E" w14:textId="77777777" w:rsidR="006C0BD2" w:rsidRDefault="00244CED" w:rsidP="00946C8C">
      <w:pPr>
        <w:spacing w:line="240" w:lineRule="auto"/>
        <w:ind w:left="0" w:firstLine="0"/>
        <w:jc w:val="left"/>
        <w:rPr>
          <w:szCs w:val="24"/>
        </w:rPr>
      </w:pPr>
      <w:r w:rsidRPr="00946C8C">
        <w:rPr>
          <w:szCs w:val="24"/>
        </w:rPr>
        <w:t xml:space="preserve">  0b11111</w:t>
      </w:r>
    </w:p>
    <w:p w14:paraId="5B5C82D3" w14:textId="58F64E21" w:rsidR="00244CED" w:rsidRPr="00946C8C" w:rsidRDefault="00244CED" w:rsidP="00946C8C">
      <w:pPr>
        <w:spacing w:line="240" w:lineRule="auto"/>
        <w:ind w:left="0" w:firstLine="0"/>
        <w:jc w:val="left"/>
        <w:rPr>
          <w:szCs w:val="24"/>
        </w:rPr>
      </w:pPr>
      <w:r w:rsidRPr="00946C8C">
        <w:rPr>
          <w:szCs w:val="24"/>
        </w:rPr>
        <w:lastRenderedPageBreak/>
        <w:t>};</w:t>
      </w:r>
    </w:p>
    <w:p w14:paraId="0713C5C0" w14:textId="77777777" w:rsidR="00244CED" w:rsidRPr="00946C8C" w:rsidRDefault="00244CED" w:rsidP="00946C8C">
      <w:pPr>
        <w:spacing w:line="240" w:lineRule="auto"/>
        <w:ind w:left="0" w:firstLine="0"/>
        <w:jc w:val="left"/>
        <w:rPr>
          <w:szCs w:val="24"/>
        </w:rPr>
      </w:pPr>
      <w:r w:rsidRPr="00946C8C">
        <w:rPr>
          <w:szCs w:val="24"/>
        </w:rPr>
        <w:t xml:space="preserve">byte </w:t>
      </w:r>
      <w:proofErr w:type="gramStart"/>
      <w:r w:rsidRPr="00946C8C">
        <w:rPr>
          <w:szCs w:val="24"/>
        </w:rPr>
        <w:t>smiley[</w:t>
      </w:r>
      <w:proofErr w:type="gramEnd"/>
      <w:r w:rsidRPr="00946C8C">
        <w:rPr>
          <w:szCs w:val="24"/>
        </w:rPr>
        <w:t>8] = {</w:t>
      </w:r>
    </w:p>
    <w:p w14:paraId="1C961C36"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45C505B4"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3278AC2C" w14:textId="77777777" w:rsidR="00244CED" w:rsidRPr="00946C8C" w:rsidRDefault="00244CED" w:rsidP="00946C8C">
      <w:pPr>
        <w:spacing w:line="240" w:lineRule="auto"/>
        <w:ind w:left="0" w:firstLine="0"/>
        <w:jc w:val="left"/>
        <w:rPr>
          <w:szCs w:val="24"/>
        </w:rPr>
      </w:pPr>
      <w:r w:rsidRPr="00946C8C">
        <w:rPr>
          <w:szCs w:val="24"/>
        </w:rPr>
        <w:t xml:space="preserve">  0b01010,</w:t>
      </w:r>
    </w:p>
    <w:p w14:paraId="5A71EF65"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5FF9E69B"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1110BE40" w14:textId="77777777" w:rsidR="00244CED" w:rsidRPr="00946C8C" w:rsidRDefault="00244CED" w:rsidP="00946C8C">
      <w:pPr>
        <w:spacing w:line="240" w:lineRule="auto"/>
        <w:ind w:left="0" w:firstLine="0"/>
        <w:jc w:val="left"/>
        <w:rPr>
          <w:szCs w:val="24"/>
        </w:rPr>
      </w:pPr>
      <w:r w:rsidRPr="00946C8C">
        <w:rPr>
          <w:szCs w:val="24"/>
        </w:rPr>
        <w:t xml:space="preserve">  0b10001,</w:t>
      </w:r>
    </w:p>
    <w:p w14:paraId="4A5F4CFB" w14:textId="77777777" w:rsidR="00244CED" w:rsidRPr="00946C8C" w:rsidRDefault="00244CED" w:rsidP="00946C8C">
      <w:pPr>
        <w:spacing w:line="240" w:lineRule="auto"/>
        <w:ind w:left="0" w:firstLine="0"/>
        <w:jc w:val="left"/>
        <w:rPr>
          <w:szCs w:val="24"/>
        </w:rPr>
      </w:pPr>
      <w:r w:rsidRPr="00946C8C">
        <w:rPr>
          <w:szCs w:val="24"/>
        </w:rPr>
        <w:t xml:space="preserve">  0b01110,</w:t>
      </w:r>
    </w:p>
    <w:p w14:paraId="451907B5"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5D817518" w14:textId="66523E46" w:rsidR="00244CED" w:rsidRDefault="00244CED" w:rsidP="00946C8C">
      <w:pPr>
        <w:spacing w:line="240" w:lineRule="auto"/>
        <w:ind w:left="0" w:firstLine="0"/>
        <w:jc w:val="left"/>
        <w:rPr>
          <w:szCs w:val="24"/>
        </w:rPr>
      </w:pPr>
      <w:r w:rsidRPr="00946C8C">
        <w:rPr>
          <w:szCs w:val="24"/>
        </w:rPr>
        <w:t>};</w:t>
      </w:r>
    </w:p>
    <w:p w14:paraId="4A75FC40" w14:textId="77777777" w:rsidR="00244CED" w:rsidRPr="00946C8C" w:rsidRDefault="00244CED" w:rsidP="00946C8C">
      <w:pPr>
        <w:spacing w:line="240" w:lineRule="auto"/>
        <w:ind w:left="0" w:firstLine="0"/>
        <w:jc w:val="left"/>
        <w:rPr>
          <w:szCs w:val="24"/>
        </w:rPr>
      </w:pPr>
      <w:r w:rsidRPr="00946C8C">
        <w:rPr>
          <w:szCs w:val="24"/>
        </w:rPr>
        <w:t>byte smiley1[8] = {</w:t>
      </w:r>
    </w:p>
    <w:p w14:paraId="2B5AF79F"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5BDA5677"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62340CEA"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01E04640"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13F3C58B"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09EE1322" w14:textId="77777777" w:rsidR="00244CED" w:rsidRPr="00946C8C" w:rsidRDefault="00244CED" w:rsidP="00946C8C">
      <w:pPr>
        <w:spacing w:line="240" w:lineRule="auto"/>
        <w:ind w:left="0" w:firstLine="0"/>
        <w:jc w:val="left"/>
        <w:rPr>
          <w:szCs w:val="24"/>
        </w:rPr>
      </w:pPr>
      <w:r w:rsidRPr="00946C8C">
        <w:rPr>
          <w:szCs w:val="24"/>
        </w:rPr>
        <w:t xml:space="preserve">  0b10001,</w:t>
      </w:r>
    </w:p>
    <w:p w14:paraId="0D60BB39" w14:textId="77777777" w:rsidR="00244CED" w:rsidRPr="00946C8C" w:rsidRDefault="00244CED" w:rsidP="00946C8C">
      <w:pPr>
        <w:spacing w:line="240" w:lineRule="auto"/>
        <w:ind w:left="0" w:firstLine="0"/>
        <w:jc w:val="left"/>
        <w:rPr>
          <w:szCs w:val="24"/>
        </w:rPr>
      </w:pPr>
      <w:r w:rsidRPr="00946C8C">
        <w:rPr>
          <w:szCs w:val="24"/>
        </w:rPr>
        <w:t xml:space="preserve">  0b01110,</w:t>
      </w:r>
    </w:p>
    <w:p w14:paraId="52FB3234"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6AE57073" w14:textId="3CC58FDB" w:rsidR="00244CED" w:rsidRDefault="00244CED" w:rsidP="00946C8C">
      <w:pPr>
        <w:spacing w:line="240" w:lineRule="auto"/>
        <w:ind w:left="0" w:firstLine="0"/>
        <w:jc w:val="left"/>
        <w:rPr>
          <w:szCs w:val="24"/>
        </w:rPr>
      </w:pPr>
      <w:r w:rsidRPr="00946C8C">
        <w:rPr>
          <w:szCs w:val="24"/>
        </w:rPr>
        <w:t>};</w:t>
      </w:r>
    </w:p>
    <w:p w14:paraId="7F17D31A" w14:textId="77777777" w:rsidR="00244CED" w:rsidRPr="00946C8C" w:rsidRDefault="00244CED" w:rsidP="00946C8C">
      <w:pPr>
        <w:spacing w:line="240" w:lineRule="auto"/>
        <w:ind w:left="0" w:firstLine="0"/>
        <w:jc w:val="left"/>
        <w:rPr>
          <w:szCs w:val="24"/>
        </w:rPr>
      </w:pPr>
      <w:r w:rsidRPr="00946C8C">
        <w:rPr>
          <w:szCs w:val="24"/>
        </w:rPr>
        <w:t xml:space="preserve">byte </w:t>
      </w:r>
      <w:proofErr w:type="gramStart"/>
      <w:r w:rsidRPr="00946C8C">
        <w:rPr>
          <w:szCs w:val="24"/>
        </w:rPr>
        <w:t>arrow[</w:t>
      </w:r>
      <w:proofErr w:type="gramEnd"/>
      <w:r w:rsidRPr="00946C8C">
        <w:rPr>
          <w:szCs w:val="24"/>
        </w:rPr>
        <w:t>8] = {</w:t>
      </w:r>
    </w:p>
    <w:p w14:paraId="500A78DE" w14:textId="77777777" w:rsidR="00244CED" w:rsidRPr="00946C8C" w:rsidRDefault="00244CED" w:rsidP="00946C8C">
      <w:pPr>
        <w:spacing w:line="240" w:lineRule="auto"/>
        <w:ind w:left="0" w:firstLine="0"/>
        <w:jc w:val="left"/>
        <w:rPr>
          <w:szCs w:val="24"/>
        </w:rPr>
      </w:pPr>
      <w:r w:rsidRPr="00946C8C">
        <w:rPr>
          <w:szCs w:val="24"/>
        </w:rPr>
        <w:t xml:space="preserve">  0b01000,</w:t>
      </w:r>
    </w:p>
    <w:p w14:paraId="3CCBB032" w14:textId="77777777" w:rsidR="00244CED" w:rsidRPr="00946C8C" w:rsidRDefault="00244CED" w:rsidP="00946C8C">
      <w:pPr>
        <w:spacing w:line="240" w:lineRule="auto"/>
        <w:ind w:left="0" w:firstLine="0"/>
        <w:jc w:val="left"/>
        <w:rPr>
          <w:szCs w:val="24"/>
        </w:rPr>
      </w:pPr>
      <w:r w:rsidRPr="00946C8C">
        <w:rPr>
          <w:szCs w:val="24"/>
        </w:rPr>
        <w:t xml:space="preserve">  0b00100,</w:t>
      </w:r>
    </w:p>
    <w:p w14:paraId="6D3335F1" w14:textId="77777777" w:rsidR="00244CED" w:rsidRPr="00946C8C" w:rsidRDefault="00244CED" w:rsidP="00946C8C">
      <w:pPr>
        <w:spacing w:line="240" w:lineRule="auto"/>
        <w:ind w:left="0" w:firstLine="0"/>
        <w:jc w:val="left"/>
        <w:rPr>
          <w:szCs w:val="24"/>
        </w:rPr>
      </w:pPr>
      <w:r w:rsidRPr="00946C8C">
        <w:rPr>
          <w:szCs w:val="24"/>
        </w:rPr>
        <w:t xml:space="preserve">  0b11110,</w:t>
      </w:r>
    </w:p>
    <w:p w14:paraId="60A95F33" w14:textId="77777777" w:rsidR="00244CED" w:rsidRPr="00946C8C" w:rsidRDefault="00244CED" w:rsidP="00946C8C">
      <w:pPr>
        <w:spacing w:line="240" w:lineRule="auto"/>
        <w:ind w:left="0" w:firstLine="0"/>
        <w:jc w:val="left"/>
        <w:rPr>
          <w:szCs w:val="24"/>
        </w:rPr>
      </w:pPr>
      <w:r w:rsidRPr="00946C8C">
        <w:rPr>
          <w:szCs w:val="24"/>
        </w:rPr>
        <w:t xml:space="preserve">  0b11111,</w:t>
      </w:r>
    </w:p>
    <w:p w14:paraId="5CB62315" w14:textId="77777777" w:rsidR="00244CED" w:rsidRPr="00946C8C" w:rsidRDefault="00244CED" w:rsidP="00946C8C">
      <w:pPr>
        <w:spacing w:line="240" w:lineRule="auto"/>
        <w:ind w:left="0" w:firstLine="0"/>
        <w:jc w:val="left"/>
        <w:rPr>
          <w:szCs w:val="24"/>
        </w:rPr>
      </w:pPr>
      <w:r w:rsidRPr="00946C8C">
        <w:rPr>
          <w:szCs w:val="24"/>
        </w:rPr>
        <w:t xml:space="preserve">  0b11110,</w:t>
      </w:r>
    </w:p>
    <w:p w14:paraId="526CCA9F" w14:textId="77777777" w:rsidR="00244CED" w:rsidRPr="00946C8C" w:rsidRDefault="00244CED" w:rsidP="00946C8C">
      <w:pPr>
        <w:spacing w:line="240" w:lineRule="auto"/>
        <w:ind w:left="0" w:firstLine="0"/>
        <w:jc w:val="left"/>
        <w:rPr>
          <w:szCs w:val="24"/>
        </w:rPr>
      </w:pPr>
      <w:r w:rsidRPr="00946C8C">
        <w:rPr>
          <w:szCs w:val="24"/>
        </w:rPr>
        <w:t xml:space="preserve">  0b00100,</w:t>
      </w:r>
    </w:p>
    <w:p w14:paraId="32A6287A" w14:textId="77777777" w:rsidR="00244CED" w:rsidRPr="00946C8C" w:rsidRDefault="00244CED" w:rsidP="00946C8C">
      <w:pPr>
        <w:spacing w:line="240" w:lineRule="auto"/>
        <w:ind w:left="0" w:firstLine="0"/>
        <w:jc w:val="left"/>
        <w:rPr>
          <w:szCs w:val="24"/>
        </w:rPr>
      </w:pPr>
      <w:r w:rsidRPr="00946C8C">
        <w:rPr>
          <w:szCs w:val="24"/>
        </w:rPr>
        <w:t xml:space="preserve">  0b01000,</w:t>
      </w:r>
    </w:p>
    <w:p w14:paraId="2B6BADAF" w14:textId="77777777" w:rsidR="00244CED" w:rsidRPr="00946C8C" w:rsidRDefault="00244CED" w:rsidP="00946C8C">
      <w:pPr>
        <w:spacing w:line="240" w:lineRule="auto"/>
        <w:ind w:left="0" w:firstLine="0"/>
        <w:jc w:val="left"/>
        <w:rPr>
          <w:szCs w:val="24"/>
        </w:rPr>
      </w:pPr>
      <w:r w:rsidRPr="00946C8C">
        <w:rPr>
          <w:szCs w:val="24"/>
        </w:rPr>
        <w:lastRenderedPageBreak/>
        <w:t xml:space="preserve">  0b00000</w:t>
      </w:r>
    </w:p>
    <w:p w14:paraId="6A81DCED" w14:textId="77777777" w:rsidR="00244CED" w:rsidRPr="00946C8C" w:rsidRDefault="00244CED" w:rsidP="00946C8C">
      <w:pPr>
        <w:spacing w:line="240" w:lineRule="auto"/>
        <w:ind w:left="0" w:firstLine="0"/>
        <w:jc w:val="left"/>
        <w:rPr>
          <w:szCs w:val="24"/>
        </w:rPr>
      </w:pPr>
      <w:r w:rsidRPr="00946C8C">
        <w:rPr>
          <w:szCs w:val="24"/>
        </w:rPr>
        <w:t>};</w:t>
      </w:r>
    </w:p>
    <w:p w14:paraId="13054FEF" w14:textId="77777777" w:rsidR="00244CED" w:rsidRPr="00946C8C" w:rsidRDefault="00244CED" w:rsidP="00946C8C">
      <w:pPr>
        <w:spacing w:line="240" w:lineRule="auto"/>
        <w:ind w:left="0" w:firstLine="0"/>
        <w:jc w:val="left"/>
        <w:rPr>
          <w:szCs w:val="24"/>
        </w:rPr>
      </w:pPr>
      <w:r w:rsidRPr="00946C8C">
        <w:rPr>
          <w:szCs w:val="24"/>
        </w:rPr>
        <w:t>byte arrow1[8] = {</w:t>
      </w:r>
    </w:p>
    <w:p w14:paraId="4DD84383"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7CA2E190"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0FB43D83"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10A88928" w14:textId="77777777" w:rsidR="00244CED" w:rsidRPr="00946C8C" w:rsidRDefault="00244CED" w:rsidP="00946C8C">
      <w:pPr>
        <w:spacing w:line="240" w:lineRule="auto"/>
        <w:ind w:left="0" w:firstLine="0"/>
        <w:jc w:val="left"/>
        <w:rPr>
          <w:szCs w:val="24"/>
        </w:rPr>
      </w:pPr>
      <w:r w:rsidRPr="00946C8C">
        <w:rPr>
          <w:szCs w:val="24"/>
        </w:rPr>
        <w:t xml:space="preserve">  0b10000,</w:t>
      </w:r>
    </w:p>
    <w:p w14:paraId="2CA290B5"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73964D09"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681657F1"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3C389430"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65893EC3" w14:textId="77777777" w:rsidR="00244CED" w:rsidRPr="00946C8C" w:rsidRDefault="00244CED" w:rsidP="00946C8C">
      <w:pPr>
        <w:spacing w:line="240" w:lineRule="auto"/>
        <w:ind w:left="0" w:firstLine="0"/>
        <w:jc w:val="left"/>
        <w:rPr>
          <w:szCs w:val="24"/>
        </w:rPr>
      </w:pPr>
      <w:r w:rsidRPr="00946C8C">
        <w:rPr>
          <w:szCs w:val="24"/>
        </w:rPr>
        <w:t>};</w:t>
      </w:r>
    </w:p>
    <w:p w14:paraId="5D39BC6B" w14:textId="77777777" w:rsidR="00244CED" w:rsidRPr="00946C8C" w:rsidRDefault="00244CED" w:rsidP="00946C8C">
      <w:pPr>
        <w:spacing w:line="240" w:lineRule="auto"/>
        <w:ind w:left="0" w:firstLine="0"/>
        <w:jc w:val="left"/>
        <w:rPr>
          <w:szCs w:val="24"/>
        </w:rPr>
      </w:pPr>
      <w:r w:rsidRPr="00946C8C">
        <w:rPr>
          <w:szCs w:val="24"/>
        </w:rPr>
        <w:t>byte arrow2[8] = {</w:t>
      </w:r>
    </w:p>
    <w:p w14:paraId="0AFE3F33"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56CB3156"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4C3097B8" w14:textId="77777777" w:rsidR="00244CED" w:rsidRPr="00946C8C" w:rsidRDefault="00244CED" w:rsidP="00946C8C">
      <w:pPr>
        <w:spacing w:line="240" w:lineRule="auto"/>
        <w:ind w:left="0" w:firstLine="0"/>
        <w:jc w:val="left"/>
        <w:rPr>
          <w:szCs w:val="24"/>
        </w:rPr>
      </w:pPr>
      <w:r w:rsidRPr="00946C8C">
        <w:rPr>
          <w:szCs w:val="24"/>
        </w:rPr>
        <w:t xml:space="preserve">  0b10000,</w:t>
      </w:r>
    </w:p>
    <w:p w14:paraId="7F3941C3" w14:textId="77777777" w:rsidR="00244CED" w:rsidRPr="00946C8C" w:rsidRDefault="00244CED" w:rsidP="00946C8C">
      <w:pPr>
        <w:spacing w:line="240" w:lineRule="auto"/>
        <w:ind w:left="0" w:firstLine="0"/>
        <w:jc w:val="left"/>
        <w:rPr>
          <w:szCs w:val="24"/>
        </w:rPr>
      </w:pPr>
      <w:r w:rsidRPr="00946C8C">
        <w:rPr>
          <w:szCs w:val="24"/>
        </w:rPr>
        <w:t xml:space="preserve">  0b11000,</w:t>
      </w:r>
    </w:p>
    <w:p w14:paraId="529CC076" w14:textId="77777777" w:rsidR="00244CED" w:rsidRPr="00946C8C" w:rsidRDefault="00244CED" w:rsidP="00946C8C">
      <w:pPr>
        <w:spacing w:line="240" w:lineRule="auto"/>
        <w:ind w:left="0" w:firstLine="0"/>
        <w:jc w:val="left"/>
        <w:rPr>
          <w:szCs w:val="24"/>
        </w:rPr>
      </w:pPr>
      <w:r w:rsidRPr="00946C8C">
        <w:rPr>
          <w:szCs w:val="24"/>
        </w:rPr>
        <w:t xml:space="preserve">  0b10000,</w:t>
      </w:r>
    </w:p>
    <w:p w14:paraId="62905AFD"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56FF79DF"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21F33150"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5FCDC380" w14:textId="77777777" w:rsidR="00244CED" w:rsidRPr="00946C8C" w:rsidRDefault="00244CED" w:rsidP="00946C8C">
      <w:pPr>
        <w:spacing w:line="240" w:lineRule="auto"/>
        <w:ind w:left="0" w:firstLine="0"/>
        <w:jc w:val="left"/>
        <w:rPr>
          <w:szCs w:val="24"/>
        </w:rPr>
      </w:pPr>
      <w:r w:rsidRPr="00946C8C">
        <w:rPr>
          <w:szCs w:val="24"/>
        </w:rPr>
        <w:t>};</w:t>
      </w:r>
    </w:p>
    <w:p w14:paraId="73D1F5BD" w14:textId="77777777" w:rsidR="00244CED" w:rsidRPr="00946C8C" w:rsidRDefault="00244CED" w:rsidP="00946C8C">
      <w:pPr>
        <w:spacing w:line="240" w:lineRule="auto"/>
        <w:ind w:left="0" w:firstLine="0"/>
        <w:jc w:val="left"/>
        <w:rPr>
          <w:szCs w:val="24"/>
        </w:rPr>
      </w:pPr>
      <w:r w:rsidRPr="00946C8C">
        <w:rPr>
          <w:szCs w:val="24"/>
        </w:rPr>
        <w:t>byte arrow3[8] = {</w:t>
      </w:r>
    </w:p>
    <w:p w14:paraId="58CD579C"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58A6D090" w14:textId="77777777" w:rsidR="00244CED" w:rsidRPr="00946C8C" w:rsidRDefault="00244CED" w:rsidP="00946C8C">
      <w:pPr>
        <w:spacing w:line="240" w:lineRule="auto"/>
        <w:ind w:left="0" w:firstLine="0"/>
        <w:jc w:val="left"/>
        <w:rPr>
          <w:szCs w:val="24"/>
        </w:rPr>
      </w:pPr>
      <w:r w:rsidRPr="00946C8C">
        <w:rPr>
          <w:szCs w:val="24"/>
        </w:rPr>
        <w:t xml:space="preserve">  0b10000,</w:t>
      </w:r>
    </w:p>
    <w:p w14:paraId="129C1CCD" w14:textId="77777777" w:rsidR="00244CED" w:rsidRPr="00946C8C" w:rsidRDefault="00244CED" w:rsidP="00946C8C">
      <w:pPr>
        <w:spacing w:line="240" w:lineRule="auto"/>
        <w:ind w:left="0" w:firstLine="0"/>
        <w:jc w:val="left"/>
        <w:rPr>
          <w:szCs w:val="24"/>
        </w:rPr>
      </w:pPr>
      <w:r w:rsidRPr="00946C8C">
        <w:rPr>
          <w:szCs w:val="24"/>
        </w:rPr>
        <w:t xml:space="preserve">  0b11000,</w:t>
      </w:r>
    </w:p>
    <w:p w14:paraId="0A099AF3" w14:textId="77777777" w:rsidR="00244CED" w:rsidRPr="00946C8C" w:rsidRDefault="00244CED" w:rsidP="00946C8C">
      <w:pPr>
        <w:spacing w:line="240" w:lineRule="auto"/>
        <w:ind w:left="0" w:firstLine="0"/>
        <w:jc w:val="left"/>
        <w:rPr>
          <w:szCs w:val="24"/>
        </w:rPr>
      </w:pPr>
      <w:r w:rsidRPr="00946C8C">
        <w:rPr>
          <w:szCs w:val="24"/>
        </w:rPr>
        <w:t xml:space="preserve">  0b11100,</w:t>
      </w:r>
    </w:p>
    <w:p w14:paraId="2D8A11C7" w14:textId="77777777" w:rsidR="00244CED" w:rsidRPr="00946C8C" w:rsidRDefault="00244CED" w:rsidP="00946C8C">
      <w:pPr>
        <w:spacing w:line="240" w:lineRule="auto"/>
        <w:ind w:left="0" w:firstLine="0"/>
        <w:jc w:val="left"/>
        <w:rPr>
          <w:szCs w:val="24"/>
        </w:rPr>
      </w:pPr>
      <w:r w:rsidRPr="00946C8C">
        <w:rPr>
          <w:szCs w:val="24"/>
        </w:rPr>
        <w:t xml:space="preserve">  0b11000,</w:t>
      </w:r>
    </w:p>
    <w:p w14:paraId="24D8CD4C" w14:textId="77777777" w:rsidR="00244CED" w:rsidRPr="00946C8C" w:rsidRDefault="00244CED" w:rsidP="00946C8C">
      <w:pPr>
        <w:spacing w:line="240" w:lineRule="auto"/>
        <w:ind w:left="0" w:firstLine="0"/>
        <w:jc w:val="left"/>
        <w:rPr>
          <w:szCs w:val="24"/>
        </w:rPr>
      </w:pPr>
      <w:r w:rsidRPr="00946C8C">
        <w:rPr>
          <w:szCs w:val="24"/>
        </w:rPr>
        <w:t xml:space="preserve">  0b10000,</w:t>
      </w:r>
    </w:p>
    <w:p w14:paraId="2C489375" w14:textId="77777777" w:rsidR="00244CED" w:rsidRPr="00946C8C" w:rsidRDefault="00244CED" w:rsidP="00946C8C">
      <w:pPr>
        <w:spacing w:line="240" w:lineRule="auto"/>
        <w:ind w:left="0" w:firstLine="0"/>
        <w:jc w:val="left"/>
        <w:rPr>
          <w:szCs w:val="24"/>
        </w:rPr>
      </w:pPr>
      <w:r w:rsidRPr="00946C8C">
        <w:rPr>
          <w:szCs w:val="24"/>
        </w:rPr>
        <w:lastRenderedPageBreak/>
        <w:t xml:space="preserve">  0b00000,</w:t>
      </w:r>
    </w:p>
    <w:p w14:paraId="774DC7D7"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42B5554E" w14:textId="77777777" w:rsidR="00244CED" w:rsidRPr="00946C8C" w:rsidRDefault="00244CED" w:rsidP="00946C8C">
      <w:pPr>
        <w:spacing w:line="240" w:lineRule="auto"/>
        <w:ind w:left="0" w:firstLine="0"/>
        <w:jc w:val="left"/>
        <w:rPr>
          <w:szCs w:val="24"/>
        </w:rPr>
      </w:pPr>
      <w:r w:rsidRPr="00946C8C">
        <w:rPr>
          <w:szCs w:val="24"/>
        </w:rPr>
        <w:t>};</w:t>
      </w:r>
    </w:p>
    <w:p w14:paraId="41966614" w14:textId="77777777" w:rsidR="00244CED" w:rsidRPr="00946C8C" w:rsidRDefault="00244CED" w:rsidP="00946C8C">
      <w:pPr>
        <w:spacing w:line="240" w:lineRule="auto"/>
        <w:ind w:left="0" w:firstLine="0"/>
        <w:jc w:val="left"/>
        <w:rPr>
          <w:szCs w:val="24"/>
        </w:rPr>
      </w:pPr>
      <w:r w:rsidRPr="00946C8C">
        <w:rPr>
          <w:szCs w:val="24"/>
        </w:rPr>
        <w:t>byte arrow4[8] = {</w:t>
      </w:r>
    </w:p>
    <w:p w14:paraId="41D6F7D0" w14:textId="77777777" w:rsidR="00244CED" w:rsidRPr="00946C8C" w:rsidRDefault="00244CED" w:rsidP="00946C8C">
      <w:pPr>
        <w:spacing w:line="240" w:lineRule="auto"/>
        <w:ind w:left="0" w:firstLine="0"/>
        <w:jc w:val="left"/>
        <w:rPr>
          <w:szCs w:val="24"/>
        </w:rPr>
      </w:pPr>
      <w:r w:rsidRPr="00946C8C">
        <w:rPr>
          <w:szCs w:val="24"/>
        </w:rPr>
        <w:t xml:space="preserve">  0b10000,</w:t>
      </w:r>
    </w:p>
    <w:p w14:paraId="6EEDCBA3" w14:textId="77777777" w:rsidR="00244CED" w:rsidRPr="00946C8C" w:rsidRDefault="00244CED" w:rsidP="00946C8C">
      <w:pPr>
        <w:spacing w:line="240" w:lineRule="auto"/>
        <w:ind w:left="0" w:firstLine="0"/>
        <w:jc w:val="left"/>
        <w:rPr>
          <w:szCs w:val="24"/>
        </w:rPr>
      </w:pPr>
      <w:r w:rsidRPr="00946C8C">
        <w:rPr>
          <w:szCs w:val="24"/>
        </w:rPr>
        <w:t xml:space="preserve">  0b01000,</w:t>
      </w:r>
    </w:p>
    <w:p w14:paraId="33AA2DB1" w14:textId="77777777" w:rsidR="00244CED" w:rsidRPr="00946C8C" w:rsidRDefault="00244CED" w:rsidP="00946C8C">
      <w:pPr>
        <w:spacing w:line="240" w:lineRule="auto"/>
        <w:ind w:left="0" w:firstLine="0"/>
        <w:jc w:val="left"/>
        <w:rPr>
          <w:szCs w:val="24"/>
        </w:rPr>
      </w:pPr>
      <w:r w:rsidRPr="00946C8C">
        <w:rPr>
          <w:szCs w:val="24"/>
        </w:rPr>
        <w:t xml:space="preserve">  0b11100,</w:t>
      </w:r>
    </w:p>
    <w:p w14:paraId="22A7B459" w14:textId="77777777" w:rsidR="00244CED" w:rsidRPr="00946C8C" w:rsidRDefault="00244CED" w:rsidP="00946C8C">
      <w:pPr>
        <w:spacing w:line="240" w:lineRule="auto"/>
        <w:ind w:left="0" w:firstLine="0"/>
        <w:jc w:val="left"/>
        <w:rPr>
          <w:szCs w:val="24"/>
        </w:rPr>
      </w:pPr>
      <w:r w:rsidRPr="00946C8C">
        <w:rPr>
          <w:szCs w:val="24"/>
        </w:rPr>
        <w:t xml:space="preserve">  0b11110,</w:t>
      </w:r>
    </w:p>
    <w:p w14:paraId="16BE7408" w14:textId="77777777" w:rsidR="00244CED" w:rsidRPr="00946C8C" w:rsidRDefault="00244CED" w:rsidP="00946C8C">
      <w:pPr>
        <w:spacing w:line="240" w:lineRule="auto"/>
        <w:ind w:left="0" w:firstLine="0"/>
        <w:jc w:val="left"/>
        <w:rPr>
          <w:szCs w:val="24"/>
        </w:rPr>
      </w:pPr>
      <w:r w:rsidRPr="00946C8C">
        <w:rPr>
          <w:szCs w:val="24"/>
        </w:rPr>
        <w:t xml:space="preserve">  0b11100,</w:t>
      </w:r>
    </w:p>
    <w:p w14:paraId="23760524" w14:textId="77777777" w:rsidR="00244CED" w:rsidRPr="00946C8C" w:rsidRDefault="00244CED" w:rsidP="00946C8C">
      <w:pPr>
        <w:spacing w:line="240" w:lineRule="auto"/>
        <w:ind w:left="0" w:firstLine="0"/>
        <w:jc w:val="left"/>
        <w:rPr>
          <w:szCs w:val="24"/>
        </w:rPr>
      </w:pPr>
      <w:r w:rsidRPr="00946C8C">
        <w:rPr>
          <w:szCs w:val="24"/>
        </w:rPr>
        <w:t xml:space="preserve">  0b01000,</w:t>
      </w:r>
    </w:p>
    <w:p w14:paraId="01AFEC55" w14:textId="77777777" w:rsidR="00244CED" w:rsidRPr="00946C8C" w:rsidRDefault="00244CED" w:rsidP="00946C8C">
      <w:pPr>
        <w:spacing w:line="240" w:lineRule="auto"/>
        <w:ind w:left="0" w:firstLine="0"/>
        <w:jc w:val="left"/>
        <w:rPr>
          <w:szCs w:val="24"/>
        </w:rPr>
      </w:pPr>
      <w:r w:rsidRPr="00946C8C">
        <w:rPr>
          <w:szCs w:val="24"/>
        </w:rPr>
        <w:t xml:space="preserve">  0b10000,</w:t>
      </w:r>
    </w:p>
    <w:p w14:paraId="550A1979" w14:textId="77777777" w:rsidR="00244CED" w:rsidRPr="00946C8C" w:rsidRDefault="00244CED" w:rsidP="00946C8C">
      <w:pPr>
        <w:spacing w:line="240" w:lineRule="auto"/>
        <w:ind w:left="0" w:firstLine="0"/>
        <w:jc w:val="left"/>
        <w:rPr>
          <w:szCs w:val="24"/>
        </w:rPr>
      </w:pPr>
      <w:r w:rsidRPr="00946C8C">
        <w:rPr>
          <w:szCs w:val="24"/>
        </w:rPr>
        <w:t xml:space="preserve">  0b00000</w:t>
      </w:r>
    </w:p>
    <w:p w14:paraId="6F2569E0" w14:textId="77777777" w:rsidR="00244CED" w:rsidRPr="00946C8C" w:rsidRDefault="00244CED" w:rsidP="00946C8C">
      <w:pPr>
        <w:spacing w:line="240" w:lineRule="auto"/>
        <w:ind w:left="0" w:firstLine="0"/>
        <w:jc w:val="left"/>
        <w:rPr>
          <w:szCs w:val="24"/>
        </w:rPr>
      </w:pPr>
      <w:r w:rsidRPr="00946C8C">
        <w:rPr>
          <w:szCs w:val="24"/>
        </w:rPr>
        <w:t>};</w:t>
      </w:r>
    </w:p>
    <w:p w14:paraId="095BB695" w14:textId="77777777" w:rsidR="00244CED" w:rsidRPr="00946C8C" w:rsidRDefault="00244CED" w:rsidP="00946C8C">
      <w:pPr>
        <w:spacing w:line="240" w:lineRule="auto"/>
        <w:ind w:left="0" w:firstLine="0"/>
        <w:jc w:val="left"/>
        <w:rPr>
          <w:szCs w:val="24"/>
        </w:rPr>
      </w:pPr>
      <w:r w:rsidRPr="00946C8C">
        <w:rPr>
          <w:szCs w:val="24"/>
        </w:rPr>
        <w:t>#include&lt;</w:t>
      </w:r>
      <w:proofErr w:type="spellStart"/>
      <w:r w:rsidRPr="00946C8C">
        <w:rPr>
          <w:szCs w:val="24"/>
        </w:rPr>
        <w:t>EEPROM.h</w:t>
      </w:r>
      <w:proofErr w:type="spellEnd"/>
      <w:r w:rsidRPr="00946C8C">
        <w:rPr>
          <w:szCs w:val="24"/>
        </w:rPr>
        <w:t>&gt;</w:t>
      </w:r>
    </w:p>
    <w:p w14:paraId="1E781D84" w14:textId="77777777" w:rsidR="00244CED" w:rsidRPr="00946C8C" w:rsidRDefault="00244CED" w:rsidP="00946C8C">
      <w:pPr>
        <w:spacing w:line="240" w:lineRule="auto"/>
        <w:ind w:left="0" w:firstLine="0"/>
        <w:jc w:val="left"/>
        <w:rPr>
          <w:szCs w:val="24"/>
        </w:rPr>
      </w:pPr>
      <w:r w:rsidRPr="00946C8C">
        <w:rPr>
          <w:szCs w:val="24"/>
        </w:rPr>
        <w:t>int present = 0;</w:t>
      </w:r>
    </w:p>
    <w:p w14:paraId="01110AF4" w14:textId="77777777" w:rsidR="00244CED" w:rsidRPr="00946C8C" w:rsidRDefault="00244CED" w:rsidP="00946C8C">
      <w:pPr>
        <w:spacing w:line="240" w:lineRule="auto"/>
        <w:ind w:left="0" w:firstLine="0"/>
        <w:jc w:val="left"/>
        <w:rPr>
          <w:szCs w:val="24"/>
        </w:rPr>
      </w:pPr>
      <w:r w:rsidRPr="00946C8C">
        <w:rPr>
          <w:szCs w:val="24"/>
        </w:rPr>
        <w:t>int past = 0;</w:t>
      </w:r>
    </w:p>
    <w:p w14:paraId="05DDD663" w14:textId="77777777" w:rsidR="00244CED" w:rsidRPr="00946C8C" w:rsidRDefault="00244CED" w:rsidP="00946C8C">
      <w:pPr>
        <w:spacing w:line="240" w:lineRule="auto"/>
        <w:ind w:left="0" w:firstLine="0"/>
        <w:jc w:val="left"/>
        <w:rPr>
          <w:szCs w:val="24"/>
        </w:rPr>
      </w:pPr>
      <w:r w:rsidRPr="00946C8C">
        <w:rPr>
          <w:szCs w:val="24"/>
        </w:rPr>
        <w:t>int counter = 1;</w:t>
      </w:r>
    </w:p>
    <w:p w14:paraId="31E721B6" w14:textId="77777777" w:rsidR="006C0BD2" w:rsidRDefault="006C0BD2" w:rsidP="00946C8C">
      <w:pPr>
        <w:spacing w:line="240" w:lineRule="auto"/>
        <w:ind w:left="0" w:firstLine="0"/>
        <w:jc w:val="left"/>
        <w:rPr>
          <w:szCs w:val="24"/>
        </w:rPr>
      </w:pPr>
    </w:p>
    <w:p w14:paraId="2F236DC0" w14:textId="03DF8B14" w:rsidR="00244CED" w:rsidRPr="00946C8C" w:rsidRDefault="00244CED" w:rsidP="00946C8C">
      <w:pPr>
        <w:spacing w:line="240" w:lineRule="auto"/>
        <w:ind w:left="0" w:firstLine="0"/>
        <w:jc w:val="left"/>
        <w:rPr>
          <w:szCs w:val="24"/>
        </w:rPr>
      </w:pPr>
      <w:r w:rsidRPr="00946C8C">
        <w:rPr>
          <w:szCs w:val="24"/>
        </w:rPr>
        <w:t xml:space="preserve">void </w:t>
      </w:r>
      <w:proofErr w:type="gramStart"/>
      <w:r w:rsidRPr="00946C8C">
        <w:rPr>
          <w:szCs w:val="24"/>
        </w:rPr>
        <w:t>setup(</w:t>
      </w:r>
      <w:proofErr w:type="gramEnd"/>
      <w:r w:rsidRPr="00946C8C">
        <w:rPr>
          <w:szCs w:val="24"/>
        </w:rPr>
        <w:t>) {</w:t>
      </w:r>
    </w:p>
    <w:p w14:paraId="20A942AF"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pinMode</w:t>
      </w:r>
      <w:proofErr w:type="spellEnd"/>
      <w:r w:rsidRPr="00946C8C">
        <w:rPr>
          <w:szCs w:val="24"/>
        </w:rPr>
        <w:t>(</w:t>
      </w:r>
      <w:proofErr w:type="spellStart"/>
      <w:proofErr w:type="gramEnd"/>
      <w:r w:rsidRPr="00946C8C">
        <w:rPr>
          <w:szCs w:val="24"/>
        </w:rPr>
        <w:t>trig_pin</w:t>
      </w:r>
      <w:proofErr w:type="spellEnd"/>
      <w:r w:rsidRPr="00946C8C">
        <w:rPr>
          <w:szCs w:val="24"/>
        </w:rPr>
        <w:t>, OUTPUT);</w:t>
      </w:r>
    </w:p>
    <w:p w14:paraId="1870076C"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pinMode</w:t>
      </w:r>
      <w:proofErr w:type="spellEnd"/>
      <w:r w:rsidRPr="00946C8C">
        <w:rPr>
          <w:szCs w:val="24"/>
        </w:rPr>
        <w:t>(</w:t>
      </w:r>
      <w:proofErr w:type="spellStart"/>
      <w:proofErr w:type="gramEnd"/>
      <w:r w:rsidRPr="00946C8C">
        <w:rPr>
          <w:szCs w:val="24"/>
        </w:rPr>
        <w:t>echo_pin</w:t>
      </w:r>
      <w:proofErr w:type="spellEnd"/>
      <w:r w:rsidRPr="00946C8C">
        <w:rPr>
          <w:szCs w:val="24"/>
        </w:rPr>
        <w:t>, INPUT);</w:t>
      </w:r>
    </w:p>
    <w:p w14:paraId="1CD97787"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pinMode</w:t>
      </w:r>
      <w:proofErr w:type="spellEnd"/>
      <w:r w:rsidRPr="00946C8C">
        <w:rPr>
          <w:szCs w:val="24"/>
        </w:rPr>
        <w:t>(</w:t>
      </w:r>
      <w:proofErr w:type="gramEnd"/>
      <w:r w:rsidRPr="00946C8C">
        <w:rPr>
          <w:szCs w:val="24"/>
        </w:rPr>
        <w:t>led, OUTPUT);</w:t>
      </w:r>
    </w:p>
    <w:p w14:paraId="5DCB3FD9"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pinMode</w:t>
      </w:r>
      <w:proofErr w:type="spellEnd"/>
      <w:r w:rsidRPr="00946C8C">
        <w:rPr>
          <w:szCs w:val="24"/>
        </w:rPr>
        <w:t>(</w:t>
      </w:r>
      <w:proofErr w:type="gramEnd"/>
      <w:r w:rsidRPr="00946C8C">
        <w:rPr>
          <w:szCs w:val="24"/>
        </w:rPr>
        <w:t>relay, OUTPUT);</w:t>
      </w:r>
    </w:p>
    <w:p w14:paraId="595D3E73"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digitalWrite</w:t>
      </w:r>
      <w:proofErr w:type="spellEnd"/>
      <w:r w:rsidRPr="00946C8C">
        <w:rPr>
          <w:szCs w:val="24"/>
        </w:rPr>
        <w:t>(</w:t>
      </w:r>
      <w:proofErr w:type="gramEnd"/>
      <w:r w:rsidRPr="00946C8C">
        <w:rPr>
          <w:szCs w:val="24"/>
        </w:rPr>
        <w:t>relay, HIGH);</w:t>
      </w:r>
    </w:p>
    <w:p w14:paraId="69319AB7"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pinMode</w:t>
      </w:r>
      <w:proofErr w:type="spellEnd"/>
      <w:r w:rsidRPr="00946C8C">
        <w:rPr>
          <w:szCs w:val="24"/>
        </w:rPr>
        <w:t>(</w:t>
      </w:r>
      <w:proofErr w:type="gramEnd"/>
      <w:r w:rsidRPr="00946C8C">
        <w:rPr>
          <w:szCs w:val="24"/>
        </w:rPr>
        <w:t>13, INPUT);</w:t>
      </w:r>
    </w:p>
    <w:p w14:paraId="2F094FA0" w14:textId="77777777" w:rsidR="00244CED" w:rsidRPr="00946C8C" w:rsidRDefault="00244CED" w:rsidP="00946C8C">
      <w:pPr>
        <w:spacing w:line="240" w:lineRule="auto"/>
        <w:ind w:left="0" w:firstLine="0"/>
        <w:jc w:val="left"/>
        <w:rPr>
          <w:szCs w:val="24"/>
        </w:rPr>
      </w:pPr>
    </w:p>
    <w:p w14:paraId="13406B3E"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lcd.begin</w:t>
      </w:r>
      <w:proofErr w:type="spellEnd"/>
      <w:proofErr w:type="gramEnd"/>
      <w:r w:rsidRPr="00946C8C">
        <w:rPr>
          <w:szCs w:val="24"/>
        </w:rPr>
        <w:t>(16, 2);</w:t>
      </w:r>
    </w:p>
    <w:p w14:paraId="295EF341"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Serial.begin</w:t>
      </w:r>
      <w:proofErr w:type="spellEnd"/>
      <w:r w:rsidRPr="00946C8C">
        <w:rPr>
          <w:szCs w:val="24"/>
        </w:rPr>
        <w:t>(9600);</w:t>
      </w:r>
    </w:p>
    <w:p w14:paraId="3AA6D443"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Serial.setTimeout</w:t>
      </w:r>
      <w:proofErr w:type="spellEnd"/>
      <w:r w:rsidRPr="00946C8C">
        <w:rPr>
          <w:szCs w:val="24"/>
        </w:rPr>
        <w:t>(10);</w:t>
      </w:r>
    </w:p>
    <w:p w14:paraId="2D29EB67" w14:textId="77777777" w:rsidR="00244CED" w:rsidRPr="00946C8C" w:rsidRDefault="00244CED" w:rsidP="00946C8C">
      <w:pPr>
        <w:spacing w:line="240" w:lineRule="auto"/>
        <w:ind w:left="0" w:firstLine="0"/>
        <w:jc w:val="left"/>
        <w:rPr>
          <w:szCs w:val="24"/>
        </w:rPr>
      </w:pPr>
      <w:r w:rsidRPr="00946C8C">
        <w:rPr>
          <w:szCs w:val="24"/>
        </w:rPr>
        <w:lastRenderedPageBreak/>
        <w:t xml:space="preserve">  </w:t>
      </w:r>
      <w:proofErr w:type="spellStart"/>
      <w:proofErr w:type="gramStart"/>
      <w:r w:rsidRPr="00946C8C">
        <w:rPr>
          <w:szCs w:val="24"/>
        </w:rPr>
        <w:t>lcd.createChar</w:t>
      </w:r>
      <w:proofErr w:type="spellEnd"/>
      <w:proofErr w:type="gramEnd"/>
      <w:r w:rsidRPr="00946C8C">
        <w:rPr>
          <w:szCs w:val="24"/>
        </w:rPr>
        <w:t>(0, line);</w:t>
      </w:r>
    </w:p>
    <w:p w14:paraId="3C3898D3"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lcd.createChar</w:t>
      </w:r>
      <w:proofErr w:type="spellEnd"/>
      <w:proofErr w:type="gramEnd"/>
      <w:r w:rsidRPr="00946C8C">
        <w:rPr>
          <w:szCs w:val="24"/>
        </w:rPr>
        <w:t>(1, smiley);</w:t>
      </w:r>
    </w:p>
    <w:p w14:paraId="624B984A"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lcd.createChar</w:t>
      </w:r>
      <w:proofErr w:type="spellEnd"/>
      <w:proofErr w:type="gramEnd"/>
      <w:r w:rsidRPr="00946C8C">
        <w:rPr>
          <w:szCs w:val="24"/>
        </w:rPr>
        <w:t>(2, smiley1);</w:t>
      </w:r>
    </w:p>
    <w:p w14:paraId="091E2D39"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lcd.createChar</w:t>
      </w:r>
      <w:proofErr w:type="spellEnd"/>
      <w:proofErr w:type="gramEnd"/>
      <w:r w:rsidRPr="00946C8C">
        <w:rPr>
          <w:szCs w:val="24"/>
        </w:rPr>
        <w:t>(3, arrow);</w:t>
      </w:r>
    </w:p>
    <w:p w14:paraId="65B98B1E"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lcd.createChar</w:t>
      </w:r>
      <w:proofErr w:type="spellEnd"/>
      <w:proofErr w:type="gramEnd"/>
      <w:r w:rsidRPr="00946C8C">
        <w:rPr>
          <w:szCs w:val="24"/>
        </w:rPr>
        <w:t>(4, arrow1);</w:t>
      </w:r>
    </w:p>
    <w:p w14:paraId="1A1AEC9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lcd.createChar</w:t>
      </w:r>
      <w:proofErr w:type="spellEnd"/>
      <w:proofErr w:type="gramEnd"/>
      <w:r w:rsidRPr="00946C8C">
        <w:rPr>
          <w:szCs w:val="24"/>
        </w:rPr>
        <w:t>(5, arrow2);</w:t>
      </w:r>
    </w:p>
    <w:p w14:paraId="15F25B6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lcd.createChar</w:t>
      </w:r>
      <w:proofErr w:type="spellEnd"/>
      <w:proofErr w:type="gramEnd"/>
      <w:r w:rsidRPr="00946C8C">
        <w:rPr>
          <w:szCs w:val="24"/>
        </w:rPr>
        <w:t>(6, arrow3);</w:t>
      </w:r>
    </w:p>
    <w:p w14:paraId="0DA876E0"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lcd.createChar</w:t>
      </w:r>
      <w:proofErr w:type="spellEnd"/>
      <w:proofErr w:type="gramEnd"/>
      <w:r w:rsidRPr="00946C8C">
        <w:rPr>
          <w:szCs w:val="24"/>
        </w:rPr>
        <w:t>(7, arrow4);</w:t>
      </w:r>
    </w:p>
    <w:p w14:paraId="12E532AA"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(0, 0);</w:t>
      </w:r>
    </w:p>
    <w:p w14:paraId="7DD55B93" w14:textId="77777777" w:rsidR="00244CED" w:rsidRPr="00946C8C" w:rsidRDefault="00244CED" w:rsidP="00946C8C">
      <w:pPr>
        <w:spacing w:line="240" w:lineRule="auto"/>
        <w:ind w:left="0" w:firstLine="0"/>
        <w:jc w:val="left"/>
        <w:rPr>
          <w:szCs w:val="24"/>
        </w:rPr>
      </w:pPr>
    </w:p>
    <w:p w14:paraId="7D2722F7"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lcd.print</w:t>
      </w:r>
      <w:proofErr w:type="spellEnd"/>
      <w:r w:rsidRPr="00946C8C">
        <w:rPr>
          <w:szCs w:val="24"/>
        </w:rPr>
        <w:t>("hello!!");</w:t>
      </w:r>
    </w:p>
    <w:p w14:paraId="617554A4"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(5, 0);</w:t>
      </w:r>
    </w:p>
    <w:p w14:paraId="6D3CFB9B"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(byte(1));</w:t>
      </w:r>
    </w:p>
    <w:p w14:paraId="578D55F4"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delay(</w:t>
      </w:r>
      <w:proofErr w:type="gramEnd"/>
      <w:r w:rsidRPr="00946C8C">
        <w:rPr>
          <w:szCs w:val="24"/>
        </w:rPr>
        <w:t>1000);</w:t>
      </w:r>
    </w:p>
    <w:p w14:paraId="64275A2A"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(5, 0);</w:t>
      </w:r>
    </w:p>
    <w:p w14:paraId="54BAE60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(byte(2));</w:t>
      </w:r>
    </w:p>
    <w:p w14:paraId="2116B205"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delay(</w:t>
      </w:r>
      <w:proofErr w:type="gramEnd"/>
      <w:r w:rsidRPr="00946C8C">
        <w:rPr>
          <w:szCs w:val="24"/>
        </w:rPr>
        <w:t>1000);</w:t>
      </w:r>
    </w:p>
    <w:p w14:paraId="7EB834BE"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(5, 0);</w:t>
      </w:r>
    </w:p>
    <w:p w14:paraId="7BCC4F70"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(byte(1));</w:t>
      </w:r>
    </w:p>
    <w:p w14:paraId="6810639C"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delay(</w:t>
      </w:r>
      <w:proofErr w:type="gramEnd"/>
      <w:r w:rsidRPr="00946C8C">
        <w:rPr>
          <w:szCs w:val="24"/>
        </w:rPr>
        <w:t>1000);</w:t>
      </w:r>
    </w:p>
    <w:p w14:paraId="4DC640C4" w14:textId="364FD3A5" w:rsidR="00244CED" w:rsidRPr="00946C8C" w:rsidRDefault="00244CED" w:rsidP="00946C8C">
      <w:pPr>
        <w:spacing w:line="240" w:lineRule="auto"/>
        <w:ind w:left="0" w:firstLine="0"/>
        <w:jc w:val="left"/>
        <w:rPr>
          <w:szCs w:val="24"/>
        </w:rPr>
      </w:pPr>
      <w:r w:rsidRPr="00946C8C">
        <w:rPr>
          <w:szCs w:val="24"/>
        </w:rPr>
        <w:t xml:space="preserve"> // put your setup code here, to run once:</w:t>
      </w:r>
    </w:p>
    <w:p w14:paraId="6AC3982D" w14:textId="77777777" w:rsidR="00244CED" w:rsidRPr="00946C8C" w:rsidRDefault="00244CED" w:rsidP="00946C8C">
      <w:pPr>
        <w:spacing w:line="240" w:lineRule="auto"/>
        <w:ind w:left="0" w:firstLine="0"/>
        <w:jc w:val="left"/>
        <w:rPr>
          <w:szCs w:val="24"/>
        </w:rPr>
      </w:pPr>
      <w:r w:rsidRPr="00946C8C">
        <w:rPr>
          <w:szCs w:val="24"/>
        </w:rPr>
        <w:t>}</w:t>
      </w:r>
    </w:p>
    <w:p w14:paraId="7FB44EC4" w14:textId="77777777" w:rsidR="00244CED" w:rsidRPr="00946C8C" w:rsidRDefault="00244CED" w:rsidP="00946C8C">
      <w:pPr>
        <w:spacing w:line="240" w:lineRule="auto"/>
        <w:ind w:left="0" w:firstLine="0"/>
        <w:jc w:val="left"/>
        <w:rPr>
          <w:szCs w:val="24"/>
        </w:rPr>
      </w:pPr>
      <w:r w:rsidRPr="00946C8C">
        <w:rPr>
          <w:szCs w:val="24"/>
        </w:rPr>
        <w:t xml:space="preserve">void </w:t>
      </w:r>
      <w:proofErr w:type="gramStart"/>
      <w:r w:rsidRPr="00946C8C">
        <w:rPr>
          <w:szCs w:val="24"/>
        </w:rPr>
        <w:t>loop(</w:t>
      </w:r>
      <w:proofErr w:type="gramEnd"/>
      <w:r w:rsidRPr="00946C8C">
        <w:rPr>
          <w:szCs w:val="24"/>
        </w:rPr>
        <w:t>) {</w:t>
      </w:r>
    </w:p>
    <w:p w14:paraId="433EADEA" w14:textId="77777777" w:rsidR="00244CED" w:rsidRPr="00946C8C" w:rsidRDefault="00244CED" w:rsidP="00946C8C">
      <w:pPr>
        <w:spacing w:line="240" w:lineRule="auto"/>
        <w:ind w:left="0" w:firstLine="0"/>
        <w:jc w:val="left"/>
        <w:rPr>
          <w:szCs w:val="24"/>
        </w:rPr>
      </w:pPr>
      <w:r w:rsidRPr="00946C8C">
        <w:rPr>
          <w:szCs w:val="24"/>
        </w:rPr>
        <w:t xml:space="preserve">  void </w:t>
      </w:r>
      <w:proofErr w:type="gramStart"/>
      <w:r w:rsidRPr="00946C8C">
        <w:rPr>
          <w:szCs w:val="24"/>
        </w:rPr>
        <w:t>show(</w:t>
      </w:r>
      <w:proofErr w:type="gramEnd"/>
      <w:r w:rsidRPr="00946C8C">
        <w:rPr>
          <w:szCs w:val="24"/>
        </w:rPr>
        <w:t>);</w:t>
      </w:r>
    </w:p>
    <w:p w14:paraId="56A2B576" w14:textId="77777777" w:rsidR="00244CED" w:rsidRPr="00946C8C" w:rsidRDefault="00244CED" w:rsidP="00946C8C">
      <w:pPr>
        <w:spacing w:line="240" w:lineRule="auto"/>
        <w:ind w:left="0" w:firstLine="0"/>
        <w:jc w:val="left"/>
        <w:rPr>
          <w:szCs w:val="24"/>
        </w:rPr>
      </w:pPr>
      <w:r w:rsidRPr="00946C8C">
        <w:rPr>
          <w:szCs w:val="24"/>
        </w:rPr>
        <w:t xml:space="preserve">  void show1();</w:t>
      </w:r>
    </w:p>
    <w:p w14:paraId="3B184656" w14:textId="77777777" w:rsidR="00244CED" w:rsidRPr="00946C8C" w:rsidRDefault="00244CED" w:rsidP="00946C8C">
      <w:pPr>
        <w:spacing w:line="240" w:lineRule="auto"/>
        <w:ind w:left="0" w:firstLine="0"/>
        <w:jc w:val="left"/>
        <w:rPr>
          <w:szCs w:val="24"/>
        </w:rPr>
      </w:pPr>
      <w:r w:rsidRPr="00946C8C">
        <w:rPr>
          <w:szCs w:val="24"/>
        </w:rPr>
        <w:t xml:space="preserve">  void show2();</w:t>
      </w:r>
    </w:p>
    <w:p w14:paraId="2D4F1C3F"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lcd.clear</w:t>
      </w:r>
      <w:proofErr w:type="spellEnd"/>
      <w:proofErr w:type="gramEnd"/>
      <w:r w:rsidRPr="00946C8C">
        <w:rPr>
          <w:szCs w:val="24"/>
        </w:rPr>
        <w:t>();</w:t>
      </w:r>
    </w:p>
    <w:p w14:paraId="4EFB6FE8" w14:textId="77777777" w:rsidR="00244CED" w:rsidRPr="00946C8C" w:rsidRDefault="00244CED" w:rsidP="00946C8C">
      <w:pPr>
        <w:spacing w:line="240" w:lineRule="auto"/>
        <w:ind w:left="0" w:firstLine="0"/>
        <w:jc w:val="left"/>
        <w:rPr>
          <w:szCs w:val="24"/>
        </w:rPr>
      </w:pPr>
      <w:r w:rsidRPr="00946C8C">
        <w:rPr>
          <w:szCs w:val="24"/>
        </w:rPr>
        <w:t xml:space="preserve">  int </w:t>
      </w:r>
      <w:proofErr w:type="spellStart"/>
      <w:r w:rsidRPr="00946C8C">
        <w:rPr>
          <w:szCs w:val="24"/>
        </w:rPr>
        <w:t>sensorValue</w:t>
      </w:r>
      <w:proofErr w:type="spellEnd"/>
      <w:r w:rsidRPr="00946C8C">
        <w:rPr>
          <w:szCs w:val="24"/>
        </w:rPr>
        <w:t xml:space="preserve"> = </w:t>
      </w:r>
      <w:proofErr w:type="spellStart"/>
      <w:r w:rsidRPr="00946C8C">
        <w:rPr>
          <w:szCs w:val="24"/>
        </w:rPr>
        <w:t>analogRead</w:t>
      </w:r>
      <w:proofErr w:type="spellEnd"/>
      <w:r w:rsidRPr="00946C8C">
        <w:rPr>
          <w:szCs w:val="24"/>
        </w:rPr>
        <w:t>(A</w:t>
      </w:r>
      <w:proofErr w:type="gramStart"/>
      <w:r w:rsidRPr="00946C8C">
        <w:rPr>
          <w:szCs w:val="24"/>
        </w:rPr>
        <w:t>0);/</w:t>
      </w:r>
      <w:proofErr w:type="gramEnd"/>
      <w:r w:rsidRPr="00946C8C">
        <w:rPr>
          <w:szCs w:val="24"/>
        </w:rPr>
        <w:t>/set the depth of your tank by using the potentiometer</w:t>
      </w:r>
    </w:p>
    <w:p w14:paraId="1F00FB03" w14:textId="77777777" w:rsidR="00244CED" w:rsidRPr="00946C8C" w:rsidRDefault="00244CED" w:rsidP="00946C8C">
      <w:pPr>
        <w:spacing w:line="240" w:lineRule="auto"/>
        <w:ind w:left="0" w:firstLine="0"/>
        <w:jc w:val="left"/>
        <w:rPr>
          <w:szCs w:val="24"/>
        </w:rPr>
      </w:pPr>
      <w:r w:rsidRPr="00946C8C">
        <w:rPr>
          <w:szCs w:val="24"/>
        </w:rPr>
        <w:t xml:space="preserve">  int </w:t>
      </w:r>
      <w:proofErr w:type="spellStart"/>
      <w:r w:rsidRPr="00946C8C">
        <w:rPr>
          <w:szCs w:val="24"/>
        </w:rPr>
        <w:t>val</w:t>
      </w:r>
      <w:proofErr w:type="spellEnd"/>
      <w:r w:rsidRPr="00946C8C">
        <w:rPr>
          <w:szCs w:val="24"/>
        </w:rPr>
        <w:t xml:space="preserve"> = </w:t>
      </w:r>
      <w:proofErr w:type="gramStart"/>
      <w:r w:rsidRPr="00946C8C">
        <w:rPr>
          <w:szCs w:val="24"/>
        </w:rPr>
        <w:t>map(</w:t>
      </w:r>
      <w:proofErr w:type="spellStart"/>
      <w:proofErr w:type="gramEnd"/>
      <w:r w:rsidRPr="00946C8C">
        <w:rPr>
          <w:szCs w:val="24"/>
        </w:rPr>
        <w:t>sensorValue</w:t>
      </w:r>
      <w:proofErr w:type="spellEnd"/>
      <w:r w:rsidRPr="00946C8C">
        <w:rPr>
          <w:szCs w:val="24"/>
        </w:rPr>
        <w:t>, 0, 1023, 0, 500);//convert 0 to 1023 into 0 to 500 cm</w:t>
      </w:r>
    </w:p>
    <w:p w14:paraId="03AA72DE" w14:textId="77777777" w:rsidR="00244CED" w:rsidRPr="00946C8C" w:rsidRDefault="00244CED" w:rsidP="00946C8C">
      <w:pPr>
        <w:spacing w:line="240" w:lineRule="auto"/>
        <w:ind w:left="0" w:firstLine="0"/>
        <w:jc w:val="left"/>
        <w:rPr>
          <w:szCs w:val="24"/>
        </w:rPr>
      </w:pPr>
      <w:r w:rsidRPr="00946C8C">
        <w:rPr>
          <w:szCs w:val="24"/>
        </w:rPr>
        <w:lastRenderedPageBreak/>
        <w:t xml:space="preserve"> total = </w:t>
      </w:r>
      <w:proofErr w:type="spellStart"/>
      <w:r w:rsidRPr="00946C8C">
        <w:rPr>
          <w:szCs w:val="24"/>
        </w:rPr>
        <w:t>val</w:t>
      </w:r>
      <w:proofErr w:type="spellEnd"/>
      <w:r w:rsidRPr="00946C8C">
        <w:rPr>
          <w:szCs w:val="24"/>
        </w:rPr>
        <w:t>;</w:t>
      </w:r>
    </w:p>
    <w:p w14:paraId="3D055AC8"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digitalWrite</w:t>
      </w:r>
      <w:proofErr w:type="spellEnd"/>
      <w:r w:rsidRPr="00946C8C">
        <w:rPr>
          <w:szCs w:val="24"/>
        </w:rPr>
        <w:t>(</w:t>
      </w:r>
      <w:proofErr w:type="spellStart"/>
      <w:proofErr w:type="gramEnd"/>
      <w:r w:rsidRPr="00946C8C">
        <w:rPr>
          <w:szCs w:val="24"/>
        </w:rPr>
        <w:t>trig_pin</w:t>
      </w:r>
      <w:proofErr w:type="spellEnd"/>
      <w:r w:rsidRPr="00946C8C">
        <w:rPr>
          <w:szCs w:val="24"/>
        </w:rPr>
        <w:t>, LOW);</w:t>
      </w:r>
    </w:p>
    <w:p w14:paraId="117883F9"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delayMicroseconds</w:t>
      </w:r>
      <w:proofErr w:type="spellEnd"/>
      <w:r w:rsidRPr="00946C8C">
        <w:rPr>
          <w:szCs w:val="24"/>
        </w:rPr>
        <w:t>(</w:t>
      </w:r>
      <w:proofErr w:type="gramEnd"/>
      <w:r w:rsidRPr="00946C8C">
        <w:rPr>
          <w:szCs w:val="24"/>
        </w:rPr>
        <w:t>2);</w:t>
      </w:r>
    </w:p>
    <w:p w14:paraId="576BAEB6"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digitalWrite</w:t>
      </w:r>
      <w:proofErr w:type="spellEnd"/>
      <w:r w:rsidRPr="00946C8C">
        <w:rPr>
          <w:szCs w:val="24"/>
        </w:rPr>
        <w:t>(</w:t>
      </w:r>
      <w:proofErr w:type="spellStart"/>
      <w:proofErr w:type="gramEnd"/>
      <w:r w:rsidRPr="00946C8C">
        <w:rPr>
          <w:szCs w:val="24"/>
        </w:rPr>
        <w:t>trig_pin</w:t>
      </w:r>
      <w:proofErr w:type="spellEnd"/>
      <w:r w:rsidRPr="00946C8C">
        <w:rPr>
          <w:szCs w:val="24"/>
        </w:rPr>
        <w:t>, HIGH);</w:t>
      </w:r>
    </w:p>
    <w:p w14:paraId="591A725A"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delayMicroseconds</w:t>
      </w:r>
      <w:proofErr w:type="spellEnd"/>
      <w:r w:rsidRPr="00946C8C">
        <w:rPr>
          <w:szCs w:val="24"/>
        </w:rPr>
        <w:t>(</w:t>
      </w:r>
      <w:proofErr w:type="gramEnd"/>
      <w:r w:rsidRPr="00946C8C">
        <w:rPr>
          <w:szCs w:val="24"/>
        </w:rPr>
        <w:t>10);</w:t>
      </w:r>
    </w:p>
    <w:p w14:paraId="66A1D8A9"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digitalWrite</w:t>
      </w:r>
      <w:proofErr w:type="spellEnd"/>
      <w:r w:rsidRPr="00946C8C">
        <w:rPr>
          <w:szCs w:val="24"/>
        </w:rPr>
        <w:t>(</w:t>
      </w:r>
      <w:proofErr w:type="spellStart"/>
      <w:proofErr w:type="gramEnd"/>
      <w:r w:rsidRPr="00946C8C">
        <w:rPr>
          <w:szCs w:val="24"/>
        </w:rPr>
        <w:t>trig_pin</w:t>
      </w:r>
      <w:proofErr w:type="spellEnd"/>
      <w:r w:rsidRPr="00946C8C">
        <w:rPr>
          <w:szCs w:val="24"/>
        </w:rPr>
        <w:t>, LOW);</w:t>
      </w:r>
    </w:p>
    <w:p w14:paraId="6A01AFCC" w14:textId="77777777" w:rsidR="00244CED" w:rsidRPr="00946C8C" w:rsidRDefault="00244CED" w:rsidP="00946C8C">
      <w:pPr>
        <w:spacing w:line="240" w:lineRule="auto"/>
        <w:ind w:left="0" w:firstLine="0"/>
        <w:jc w:val="left"/>
        <w:rPr>
          <w:szCs w:val="24"/>
        </w:rPr>
      </w:pPr>
      <w:r w:rsidRPr="00946C8C">
        <w:rPr>
          <w:szCs w:val="24"/>
        </w:rPr>
        <w:t xml:space="preserve">  duration = </w:t>
      </w:r>
      <w:proofErr w:type="spellStart"/>
      <w:proofErr w:type="gramStart"/>
      <w:r w:rsidRPr="00946C8C">
        <w:rPr>
          <w:szCs w:val="24"/>
        </w:rPr>
        <w:t>pulseIn</w:t>
      </w:r>
      <w:proofErr w:type="spellEnd"/>
      <w:r w:rsidRPr="00946C8C">
        <w:rPr>
          <w:szCs w:val="24"/>
        </w:rPr>
        <w:t>(</w:t>
      </w:r>
      <w:proofErr w:type="spellStart"/>
      <w:proofErr w:type="gramEnd"/>
      <w:r w:rsidRPr="00946C8C">
        <w:rPr>
          <w:szCs w:val="24"/>
        </w:rPr>
        <w:t>echo_pin</w:t>
      </w:r>
      <w:proofErr w:type="spellEnd"/>
      <w:r w:rsidRPr="00946C8C">
        <w:rPr>
          <w:szCs w:val="24"/>
        </w:rPr>
        <w:t>, HIGH);</w:t>
      </w:r>
    </w:p>
    <w:p w14:paraId="5DC20E3B" w14:textId="77777777" w:rsidR="00244CED" w:rsidRPr="00946C8C" w:rsidRDefault="00244CED" w:rsidP="00946C8C">
      <w:pPr>
        <w:spacing w:line="240" w:lineRule="auto"/>
        <w:ind w:left="0" w:firstLine="0"/>
        <w:jc w:val="left"/>
        <w:rPr>
          <w:szCs w:val="24"/>
        </w:rPr>
      </w:pPr>
      <w:r w:rsidRPr="00946C8C">
        <w:rPr>
          <w:szCs w:val="24"/>
        </w:rPr>
        <w:t xml:space="preserve">  distance = 0.034 * duration / 2;</w:t>
      </w:r>
    </w:p>
    <w:p w14:paraId="78A8E790" w14:textId="77777777" w:rsidR="00244CED" w:rsidRPr="00946C8C" w:rsidRDefault="00244CED" w:rsidP="00946C8C">
      <w:pPr>
        <w:spacing w:line="240" w:lineRule="auto"/>
        <w:ind w:left="0" w:firstLine="0"/>
        <w:jc w:val="left"/>
        <w:rPr>
          <w:szCs w:val="24"/>
        </w:rPr>
      </w:pPr>
      <w:r w:rsidRPr="00946C8C">
        <w:rPr>
          <w:szCs w:val="24"/>
        </w:rPr>
        <w:t xml:space="preserve">  a = total - distance;</w:t>
      </w:r>
    </w:p>
    <w:p w14:paraId="02C8825E" w14:textId="77777777" w:rsidR="00244CED" w:rsidRPr="00946C8C" w:rsidRDefault="00244CED" w:rsidP="00946C8C">
      <w:pPr>
        <w:spacing w:line="240" w:lineRule="auto"/>
        <w:ind w:left="0" w:firstLine="0"/>
        <w:jc w:val="left"/>
        <w:rPr>
          <w:szCs w:val="24"/>
        </w:rPr>
      </w:pPr>
      <w:r w:rsidRPr="00946C8C">
        <w:rPr>
          <w:szCs w:val="24"/>
        </w:rPr>
        <w:t xml:space="preserve">  percent = ((a / total) * 100) + 8;//8% to avoid over flow and prevent sensor from water</w:t>
      </w:r>
    </w:p>
    <w:p w14:paraId="613DF7C9" w14:textId="77777777" w:rsidR="00244CED" w:rsidRPr="00946C8C" w:rsidRDefault="00244CED" w:rsidP="00946C8C">
      <w:pPr>
        <w:spacing w:line="240" w:lineRule="auto"/>
        <w:ind w:left="0" w:firstLine="0"/>
        <w:jc w:val="left"/>
        <w:rPr>
          <w:szCs w:val="24"/>
        </w:rPr>
      </w:pPr>
      <w:r w:rsidRPr="00946C8C">
        <w:rPr>
          <w:szCs w:val="24"/>
        </w:rPr>
        <w:t xml:space="preserve">  if (percent &gt; 100)</w:t>
      </w:r>
    </w:p>
    <w:p w14:paraId="2157B73C" w14:textId="77777777" w:rsidR="00244CED" w:rsidRPr="00946C8C" w:rsidRDefault="00244CED" w:rsidP="00946C8C">
      <w:pPr>
        <w:spacing w:line="240" w:lineRule="auto"/>
        <w:ind w:left="0" w:firstLine="0"/>
        <w:jc w:val="left"/>
        <w:rPr>
          <w:szCs w:val="24"/>
        </w:rPr>
      </w:pPr>
      <w:r w:rsidRPr="00946C8C">
        <w:rPr>
          <w:szCs w:val="24"/>
        </w:rPr>
        <w:t xml:space="preserve">  {</w:t>
      </w:r>
    </w:p>
    <w:p w14:paraId="3D1D41C7" w14:textId="77777777" w:rsidR="00244CED" w:rsidRPr="00946C8C" w:rsidRDefault="00244CED" w:rsidP="00946C8C">
      <w:pPr>
        <w:spacing w:line="240" w:lineRule="auto"/>
        <w:ind w:left="0" w:firstLine="0"/>
        <w:jc w:val="left"/>
        <w:rPr>
          <w:szCs w:val="24"/>
        </w:rPr>
      </w:pPr>
      <w:r w:rsidRPr="00946C8C">
        <w:rPr>
          <w:szCs w:val="24"/>
        </w:rPr>
        <w:t xml:space="preserve">    percent = 100;</w:t>
      </w:r>
    </w:p>
    <w:p w14:paraId="267145FD" w14:textId="77777777" w:rsidR="00244CED" w:rsidRPr="00946C8C" w:rsidRDefault="00244CED" w:rsidP="00946C8C">
      <w:pPr>
        <w:spacing w:line="240" w:lineRule="auto"/>
        <w:ind w:left="0" w:firstLine="0"/>
        <w:jc w:val="left"/>
        <w:rPr>
          <w:szCs w:val="24"/>
        </w:rPr>
      </w:pPr>
      <w:r w:rsidRPr="00946C8C">
        <w:rPr>
          <w:szCs w:val="24"/>
        </w:rPr>
        <w:t xml:space="preserve">  }</w:t>
      </w:r>
    </w:p>
    <w:p w14:paraId="6296B474" w14:textId="77777777" w:rsidR="00244CED" w:rsidRPr="00946C8C" w:rsidRDefault="00244CED" w:rsidP="00946C8C">
      <w:pPr>
        <w:spacing w:line="240" w:lineRule="auto"/>
        <w:ind w:left="0" w:firstLine="0"/>
        <w:jc w:val="left"/>
        <w:rPr>
          <w:szCs w:val="24"/>
        </w:rPr>
      </w:pPr>
      <w:r w:rsidRPr="00946C8C">
        <w:rPr>
          <w:szCs w:val="24"/>
        </w:rPr>
        <w:t xml:space="preserve">  if (percent &lt; 0)</w:t>
      </w:r>
    </w:p>
    <w:p w14:paraId="4A95B329" w14:textId="77777777" w:rsidR="00244CED" w:rsidRPr="00946C8C" w:rsidRDefault="00244CED" w:rsidP="00946C8C">
      <w:pPr>
        <w:spacing w:line="240" w:lineRule="auto"/>
        <w:ind w:left="0" w:firstLine="0"/>
        <w:jc w:val="left"/>
        <w:rPr>
          <w:szCs w:val="24"/>
        </w:rPr>
      </w:pPr>
      <w:r w:rsidRPr="00946C8C">
        <w:rPr>
          <w:szCs w:val="24"/>
        </w:rPr>
        <w:t xml:space="preserve">  {</w:t>
      </w:r>
    </w:p>
    <w:p w14:paraId="6C0710BF" w14:textId="77777777" w:rsidR="00244CED" w:rsidRPr="00946C8C" w:rsidRDefault="00244CED" w:rsidP="00946C8C">
      <w:pPr>
        <w:spacing w:line="240" w:lineRule="auto"/>
        <w:ind w:left="0" w:firstLine="0"/>
        <w:jc w:val="left"/>
        <w:rPr>
          <w:szCs w:val="24"/>
        </w:rPr>
      </w:pPr>
      <w:r w:rsidRPr="00946C8C">
        <w:rPr>
          <w:szCs w:val="24"/>
        </w:rPr>
        <w:t xml:space="preserve">    percent = 0;</w:t>
      </w:r>
    </w:p>
    <w:p w14:paraId="661A5BF5" w14:textId="77777777" w:rsidR="00244CED" w:rsidRPr="00946C8C" w:rsidRDefault="00244CED" w:rsidP="00946C8C">
      <w:pPr>
        <w:spacing w:line="240" w:lineRule="auto"/>
        <w:ind w:left="0" w:firstLine="0"/>
        <w:jc w:val="left"/>
        <w:rPr>
          <w:szCs w:val="24"/>
        </w:rPr>
      </w:pPr>
      <w:r w:rsidRPr="00946C8C">
        <w:rPr>
          <w:szCs w:val="24"/>
        </w:rPr>
        <w:t xml:space="preserve">  }</w:t>
      </w:r>
    </w:p>
    <w:p w14:paraId="3FDF0F80" w14:textId="0A0FADFC" w:rsidR="00244CED" w:rsidRPr="00946C8C" w:rsidRDefault="00244CED" w:rsidP="00946C8C">
      <w:pPr>
        <w:spacing w:line="240" w:lineRule="auto"/>
        <w:ind w:left="0" w:firstLine="0"/>
        <w:jc w:val="left"/>
        <w:rPr>
          <w:szCs w:val="24"/>
        </w:rPr>
      </w:pPr>
      <w:r w:rsidRPr="00946C8C">
        <w:rPr>
          <w:szCs w:val="24"/>
        </w:rPr>
        <w:t xml:space="preserve"> present = </w:t>
      </w:r>
      <w:proofErr w:type="spellStart"/>
      <w:proofErr w:type="gramStart"/>
      <w:r w:rsidRPr="00946C8C">
        <w:rPr>
          <w:szCs w:val="24"/>
        </w:rPr>
        <w:t>digitalRead</w:t>
      </w:r>
      <w:proofErr w:type="spellEnd"/>
      <w:r w:rsidRPr="00946C8C">
        <w:rPr>
          <w:szCs w:val="24"/>
        </w:rPr>
        <w:t>(</w:t>
      </w:r>
      <w:proofErr w:type="gramEnd"/>
      <w:r w:rsidRPr="00946C8C">
        <w:rPr>
          <w:szCs w:val="24"/>
        </w:rPr>
        <w:t>13);</w:t>
      </w:r>
    </w:p>
    <w:p w14:paraId="6B6285AD" w14:textId="77777777" w:rsidR="00244CED" w:rsidRPr="00946C8C" w:rsidRDefault="00244CED" w:rsidP="00946C8C">
      <w:pPr>
        <w:spacing w:line="240" w:lineRule="auto"/>
        <w:ind w:left="0" w:firstLine="0"/>
        <w:jc w:val="left"/>
        <w:rPr>
          <w:szCs w:val="24"/>
        </w:rPr>
      </w:pPr>
    </w:p>
    <w:p w14:paraId="3DAF386E" w14:textId="77777777" w:rsidR="00244CED" w:rsidRPr="00946C8C" w:rsidRDefault="00244CED" w:rsidP="00946C8C">
      <w:pPr>
        <w:spacing w:line="240" w:lineRule="auto"/>
        <w:ind w:left="0" w:firstLine="0"/>
        <w:jc w:val="left"/>
        <w:rPr>
          <w:szCs w:val="24"/>
        </w:rPr>
      </w:pPr>
      <w:r w:rsidRPr="00946C8C">
        <w:rPr>
          <w:szCs w:val="24"/>
        </w:rPr>
        <w:t xml:space="preserve">  if (present == HIGH &amp;&amp; </w:t>
      </w:r>
      <w:proofErr w:type="gramStart"/>
      <w:r w:rsidRPr="00946C8C">
        <w:rPr>
          <w:szCs w:val="24"/>
        </w:rPr>
        <w:t>present !</w:t>
      </w:r>
      <w:proofErr w:type="gramEnd"/>
      <w:r w:rsidRPr="00946C8C">
        <w:rPr>
          <w:szCs w:val="24"/>
        </w:rPr>
        <w:t>= past)</w:t>
      </w:r>
    </w:p>
    <w:p w14:paraId="0614B419" w14:textId="77777777" w:rsidR="00244CED" w:rsidRPr="00946C8C" w:rsidRDefault="00244CED" w:rsidP="00946C8C">
      <w:pPr>
        <w:spacing w:line="240" w:lineRule="auto"/>
        <w:ind w:left="0" w:firstLine="0"/>
        <w:jc w:val="left"/>
        <w:rPr>
          <w:szCs w:val="24"/>
        </w:rPr>
      </w:pPr>
      <w:r w:rsidRPr="00946C8C">
        <w:rPr>
          <w:szCs w:val="24"/>
        </w:rPr>
        <w:t xml:space="preserve">  {</w:t>
      </w:r>
    </w:p>
    <w:p w14:paraId="634DD847" w14:textId="77777777" w:rsidR="00244CED" w:rsidRPr="00946C8C" w:rsidRDefault="00244CED" w:rsidP="00946C8C">
      <w:pPr>
        <w:spacing w:line="240" w:lineRule="auto"/>
        <w:ind w:left="0" w:firstLine="0"/>
        <w:jc w:val="left"/>
        <w:rPr>
          <w:szCs w:val="24"/>
        </w:rPr>
      </w:pPr>
      <w:r w:rsidRPr="00946C8C">
        <w:rPr>
          <w:szCs w:val="24"/>
        </w:rPr>
        <w:t xml:space="preserve">    counter++;</w:t>
      </w:r>
    </w:p>
    <w:p w14:paraId="0D5E19A4" w14:textId="02613DDB" w:rsidR="00244CED" w:rsidRPr="00946C8C" w:rsidRDefault="00861AE6" w:rsidP="00946C8C">
      <w:pPr>
        <w:spacing w:line="240" w:lineRule="auto"/>
        <w:ind w:left="0" w:firstLine="0"/>
        <w:jc w:val="left"/>
        <w:rPr>
          <w:szCs w:val="24"/>
        </w:rPr>
      </w:pPr>
      <w:r>
        <w:rPr>
          <w:szCs w:val="24"/>
        </w:rPr>
        <w:t xml:space="preserve">  </w:t>
      </w:r>
      <w:r w:rsidR="00244CED" w:rsidRPr="00946C8C">
        <w:rPr>
          <w:szCs w:val="24"/>
        </w:rPr>
        <w:t>}</w:t>
      </w:r>
    </w:p>
    <w:p w14:paraId="6E0A590E" w14:textId="77777777" w:rsidR="00244CED" w:rsidRPr="00946C8C" w:rsidRDefault="00244CED" w:rsidP="00946C8C">
      <w:pPr>
        <w:spacing w:line="240" w:lineRule="auto"/>
        <w:ind w:left="0" w:firstLine="0"/>
        <w:jc w:val="left"/>
        <w:rPr>
          <w:szCs w:val="24"/>
        </w:rPr>
      </w:pPr>
      <w:r w:rsidRPr="00946C8C">
        <w:rPr>
          <w:szCs w:val="24"/>
        </w:rPr>
        <w:t xml:space="preserve">  past = present;</w:t>
      </w:r>
    </w:p>
    <w:p w14:paraId="1E075BEF" w14:textId="77777777" w:rsidR="00244CED" w:rsidRPr="00946C8C" w:rsidRDefault="00244CED" w:rsidP="00946C8C">
      <w:pPr>
        <w:spacing w:line="240" w:lineRule="auto"/>
        <w:ind w:left="0" w:firstLine="0"/>
        <w:jc w:val="left"/>
        <w:rPr>
          <w:szCs w:val="24"/>
        </w:rPr>
      </w:pPr>
      <w:r w:rsidRPr="00946C8C">
        <w:rPr>
          <w:szCs w:val="24"/>
        </w:rPr>
        <w:t xml:space="preserve">  if (counter % 2 == 0) //if button pressed it enters in to measurement mode to measure the depth of the tank</w:t>
      </w:r>
    </w:p>
    <w:p w14:paraId="1B5E9E64"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 xml:space="preserve">{ </w:t>
      </w:r>
      <w:proofErr w:type="spellStart"/>
      <w:r w:rsidRPr="00946C8C">
        <w:rPr>
          <w:szCs w:val="24"/>
        </w:rPr>
        <w:t>lcd</w:t>
      </w:r>
      <w:proofErr w:type="gramEnd"/>
      <w:r w:rsidRPr="00946C8C">
        <w:rPr>
          <w:szCs w:val="24"/>
        </w:rPr>
        <w:t>.clear</w:t>
      </w:r>
      <w:proofErr w:type="spellEnd"/>
      <w:r w:rsidRPr="00946C8C">
        <w:rPr>
          <w:szCs w:val="24"/>
        </w:rPr>
        <w:t>();</w:t>
      </w:r>
    </w:p>
    <w:p w14:paraId="17EF2F8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("measurement mode");</w:t>
      </w:r>
    </w:p>
    <w:p w14:paraId="4DFE4526"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Serial.println</w:t>
      </w:r>
      <w:proofErr w:type="spellEnd"/>
      <w:r w:rsidRPr="00946C8C">
        <w:rPr>
          <w:szCs w:val="24"/>
        </w:rPr>
        <w:t>("\n measurement mode");</w:t>
      </w:r>
    </w:p>
    <w:p w14:paraId="2EAFA21D" w14:textId="77777777" w:rsidR="00244CED" w:rsidRPr="00946C8C" w:rsidRDefault="00244CED" w:rsidP="00946C8C">
      <w:pPr>
        <w:spacing w:line="240" w:lineRule="auto"/>
        <w:ind w:left="0" w:firstLine="0"/>
        <w:jc w:val="left"/>
        <w:rPr>
          <w:szCs w:val="24"/>
        </w:rPr>
      </w:pPr>
      <w:r w:rsidRPr="00946C8C">
        <w:rPr>
          <w:szCs w:val="24"/>
        </w:rPr>
        <w:lastRenderedPageBreak/>
        <w:t xml:space="preserve">    </w:t>
      </w:r>
      <w:proofErr w:type="spellStart"/>
      <w:proofErr w:type="gramStart"/>
      <w:r w:rsidRPr="00946C8C">
        <w:rPr>
          <w:szCs w:val="24"/>
        </w:rPr>
        <w:t>lcd.setCursor</w:t>
      </w:r>
      <w:proofErr w:type="spellEnd"/>
      <w:proofErr w:type="gramEnd"/>
      <w:r w:rsidRPr="00946C8C">
        <w:rPr>
          <w:szCs w:val="24"/>
        </w:rPr>
        <w:t>(0, 1);</w:t>
      </w:r>
    </w:p>
    <w:p w14:paraId="22EB0E2D"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lcd.print</w:t>
      </w:r>
      <w:proofErr w:type="spellEnd"/>
      <w:r w:rsidRPr="00946C8C">
        <w:rPr>
          <w:szCs w:val="24"/>
        </w:rPr>
        <w:t>("Distance:");</w:t>
      </w:r>
    </w:p>
    <w:p w14:paraId="2E8B8D7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Serial.println</w:t>
      </w:r>
      <w:proofErr w:type="spellEnd"/>
      <w:r w:rsidRPr="00946C8C">
        <w:rPr>
          <w:szCs w:val="24"/>
        </w:rPr>
        <w:t>("distance:");</w:t>
      </w:r>
    </w:p>
    <w:p w14:paraId="3ABE11A0" w14:textId="77777777" w:rsidR="00244CED" w:rsidRPr="00946C8C" w:rsidRDefault="00244CED" w:rsidP="00946C8C">
      <w:pPr>
        <w:spacing w:line="240" w:lineRule="auto"/>
        <w:ind w:left="0" w:firstLine="0"/>
        <w:jc w:val="left"/>
        <w:rPr>
          <w:szCs w:val="24"/>
        </w:rPr>
      </w:pPr>
    </w:p>
    <w:p w14:paraId="28B6FE58"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lcd.print</w:t>
      </w:r>
      <w:proofErr w:type="spellEnd"/>
      <w:r w:rsidRPr="00946C8C">
        <w:rPr>
          <w:szCs w:val="24"/>
        </w:rPr>
        <w:t>(distance);</w:t>
      </w:r>
    </w:p>
    <w:p w14:paraId="0F4839EF"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lcd.print</w:t>
      </w:r>
      <w:proofErr w:type="spellEnd"/>
      <w:r w:rsidRPr="00946C8C">
        <w:rPr>
          <w:szCs w:val="24"/>
        </w:rPr>
        <w:t>("cm");</w:t>
      </w:r>
    </w:p>
    <w:p w14:paraId="60E32FA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Serial.print</w:t>
      </w:r>
      <w:proofErr w:type="spellEnd"/>
      <w:r w:rsidRPr="00946C8C">
        <w:rPr>
          <w:szCs w:val="24"/>
        </w:rPr>
        <w:t>(distance);</w:t>
      </w:r>
    </w:p>
    <w:p w14:paraId="06A74155"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Serial.print</w:t>
      </w:r>
      <w:proofErr w:type="spellEnd"/>
      <w:r w:rsidRPr="00946C8C">
        <w:rPr>
          <w:szCs w:val="24"/>
        </w:rPr>
        <w:t>("cm");</w:t>
      </w:r>
    </w:p>
    <w:p w14:paraId="5982076F"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delay(</w:t>
      </w:r>
      <w:proofErr w:type="gramEnd"/>
      <w:r w:rsidRPr="00946C8C">
        <w:rPr>
          <w:szCs w:val="24"/>
        </w:rPr>
        <w:t>200);</w:t>
      </w:r>
    </w:p>
    <w:p w14:paraId="6C6417F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lcd.clear</w:t>
      </w:r>
      <w:proofErr w:type="spellEnd"/>
      <w:proofErr w:type="gramEnd"/>
      <w:r w:rsidRPr="00946C8C">
        <w:rPr>
          <w:szCs w:val="24"/>
        </w:rPr>
        <w:t>();</w:t>
      </w:r>
    </w:p>
    <w:p w14:paraId="719AD682" w14:textId="128A49D8" w:rsidR="00244CED" w:rsidRPr="00946C8C" w:rsidRDefault="00861AE6" w:rsidP="00946C8C">
      <w:pPr>
        <w:spacing w:line="240" w:lineRule="auto"/>
        <w:ind w:left="0" w:firstLine="0"/>
        <w:jc w:val="left"/>
        <w:rPr>
          <w:szCs w:val="24"/>
        </w:rPr>
      </w:pPr>
      <w:r>
        <w:rPr>
          <w:szCs w:val="24"/>
        </w:rPr>
        <w:t xml:space="preserve">  </w:t>
      </w:r>
      <w:r w:rsidR="00244CED" w:rsidRPr="00946C8C">
        <w:rPr>
          <w:szCs w:val="24"/>
        </w:rPr>
        <w:t xml:space="preserve"> }</w:t>
      </w:r>
    </w:p>
    <w:p w14:paraId="5C241C95" w14:textId="77777777" w:rsidR="00244CED" w:rsidRPr="00946C8C" w:rsidRDefault="00244CED" w:rsidP="00946C8C">
      <w:pPr>
        <w:spacing w:line="240" w:lineRule="auto"/>
        <w:ind w:left="0" w:firstLine="0"/>
        <w:jc w:val="left"/>
        <w:rPr>
          <w:szCs w:val="24"/>
        </w:rPr>
      </w:pPr>
      <w:r w:rsidRPr="00946C8C">
        <w:rPr>
          <w:szCs w:val="24"/>
        </w:rPr>
        <w:t xml:space="preserve">  else</w:t>
      </w:r>
    </w:p>
    <w:p w14:paraId="70695492" w14:textId="77777777" w:rsidR="00244CED" w:rsidRPr="00946C8C" w:rsidRDefault="00244CED" w:rsidP="00946C8C">
      <w:pPr>
        <w:spacing w:line="240" w:lineRule="auto"/>
        <w:ind w:left="0" w:firstLine="0"/>
        <w:jc w:val="left"/>
        <w:rPr>
          <w:szCs w:val="24"/>
        </w:rPr>
      </w:pPr>
      <w:r w:rsidRPr="00946C8C">
        <w:rPr>
          <w:szCs w:val="24"/>
        </w:rPr>
        <w:t xml:space="preserve">  {</w:t>
      </w:r>
    </w:p>
    <w:p w14:paraId="13DE5A15" w14:textId="77777777" w:rsidR="00244CED" w:rsidRPr="00946C8C" w:rsidRDefault="00244CED" w:rsidP="00946C8C">
      <w:pPr>
        <w:spacing w:line="240" w:lineRule="auto"/>
        <w:ind w:left="0" w:firstLine="0"/>
        <w:jc w:val="left"/>
        <w:rPr>
          <w:szCs w:val="24"/>
        </w:rPr>
      </w:pPr>
      <w:r w:rsidRPr="00946C8C">
        <w:rPr>
          <w:szCs w:val="24"/>
        </w:rPr>
        <w:t xml:space="preserve">    if (percent &lt; 20)</w:t>
      </w:r>
    </w:p>
    <w:p w14:paraId="5432809D" w14:textId="5E3F8C3A" w:rsidR="00244CED" w:rsidRPr="00946C8C" w:rsidRDefault="00244CED" w:rsidP="00946C8C">
      <w:pPr>
        <w:spacing w:line="240" w:lineRule="auto"/>
        <w:ind w:left="0" w:firstLine="0"/>
        <w:jc w:val="left"/>
        <w:rPr>
          <w:szCs w:val="24"/>
        </w:rPr>
      </w:pPr>
      <w:r w:rsidRPr="00946C8C">
        <w:rPr>
          <w:szCs w:val="24"/>
        </w:rPr>
        <w:t xml:space="preserve">   {</w:t>
      </w:r>
    </w:p>
    <w:p w14:paraId="307CEE96"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digitalWrite</w:t>
      </w:r>
      <w:proofErr w:type="spellEnd"/>
      <w:r w:rsidRPr="00946C8C">
        <w:rPr>
          <w:szCs w:val="24"/>
        </w:rPr>
        <w:t>(</w:t>
      </w:r>
      <w:proofErr w:type="gramEnd"/>
      <w:r w:rsidRPr="00946C8C">
        <w:rPr>
          <w:szCs w:val="24"/>
        </w:rPr>
        <w:t>relay, LOW);</w:t>
      </w:r>
    </w:p>
    <w:p w14:paraId="43D9CB61" w14:textId="46F38614" w:rsidR="00244CED" w:rsidRPr="00946C8C" w:rsidRDefault="00244CED" w:rsidP="00946C8C">
      <w:pPr>
        <w:spacing w:line="240" w:lineRule="auto"/>
        <w:ind w:left="0" w:firstLine="0"/>
        <w:jc w:val="left"/>
        <w:rPr>
          <w:szCs w:val="24"/>
        </w:rPr>
      </w:pPr>
      <w:r w:rsidRPr="00946C8C">
        <w:rPr>
          <w:szCs w:val="24"/>
        </w:rPr>
        <w:t xml:space="preserve">   }</w:t>
      </w:r>
    </w:p>
    <w:p w14:paraId="155C2EBE" w14:textId="77777777" w:rsidR="00244CED" w:rsidRPr="00946C8C" w:rsidRDefault="00244CED" w:rsidP="00946C8C">
      <w:pPr>
        <w:spacing w:line="240" w:lineRule="auto"/>
        <w:ind w:left="0" w:firstLine="0"/>
        <w:jc w:val="left"/>
        <w:rPr>
          <w:szCs w:val="24"/>
        </w:rPr>
      </w:pPr>
      <w:r w:rsidRPr="00946C8C">
        <w:rPr>
          <w:szCs w:val="24"/>
        </w:rPr>
        <w:t xml:space="preserve">    if (percent &gt;= 95 &amp;&amp; </w:t>
      </w:r>
      <w:proofErr w:type="gramStart"/>
      <w:r w:rsidRPr="00946C8C">
        <w:rPr>
          <w:szCs w:val="24"/>
        </w:rPr>
        <w:t>present !</w:t>
      </w:r>
      <w:proofErr w:type="gramEnd"/>
      <w:r w:rsidRPr="00946C8C">
        <w:rPr>
          <w:szCs w:val="24"/>
        </w:rPr>
        <w:t>= HIGH)</w:t>
      </w:r>
    </w:p>
    <w:p w14:paraId="0C79F516" w14:textId="076B9485" w:rsidR="00244CED" w:rsidRPr="00946C8C" w:rsidRDefault="00244CED" w:rsidP="00946C8C">
      <w:pPr>
        <w:spacing w:line="240" w:lineRule="auto"/>
        <w:ind w:left="0" w:firstLine="0"/>
        <w:jc w:val="left"/>
        <w:rPr>
          <w:szCs w:val="24"/>
        </w:rPr>
      </w:pPr>
      <w:r w:rsidRPr="00946C8C">
        <w:rPr>
          <w:szCs w:val="24"/>
        </w:rPr>
        <w:t xml:space="preserve">   {</w:t>
      </w:r>
    </w:p>
    <w:p w14:paraId="3DBBFA19"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digitalWrite</w:t>
      </w:r>
      <w:proofErr w:type="spellEnd"/>
      <w:r w:rsidRPr="00946C8C">
        <w:rPr>
          <w:szCs w:val="24"/>
        </w:rPr>
        <w:t>(</w:t>
      </w:r>
      <w:proofErr w:type="gramEnd"/>
      <w:r w:rsidRPr="00946C8C">
        <w:rPr>
          <w:szCs w:val="24"/>
        </w:rPr>
        <w:t>led, HIGH);</w:t>
      </w:r>
    </w:p>
    <w:p w14:paraId="6F767841"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digitalWrite</w:t>
      </w:r>
      <w:proofErr w:type="spellEnd"/>
      <w:r w:rsidRPr="00946C8C">
        <w:rPr>
          <w:szCs w:val="24"/>
        </w:rPr>
        <w:t>(</w:t>
      </w:r>
      <w:proofErr w:type="gramEnd"/>
      <w:r w:rsidRPr="00946C8C">
        <w:rPr>
          <w:szCs w:val="24"/>
        </w:rPr>
        <w:t>relay, HIGH);</w:t>
      </w:r>
    </w:p>
    <w:p w14:paraId="2EF05A63"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Serial.println</w:t>
      </w:r>
      <w:proofErr w:type="spellEnd"/>
      <w:r w:rsidRPr="00946C8C">
        <w:rPr>
          <w:szCs w:val="24"/>
        </w:rPr>
        <w:t>("alert");</w:t>
      </w:r>
    </w:p>
    <w:p w14:paraId="55C85CB5"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show(</w:t>
      </w:r>
      <w:proofErr w:type="gramEnd"/>
      <w:r w:rsidRPr="00946C8C">
        <w:rPr>
          <w:szCs w:val="24"/>
        </w:rPr>
        <w:t>);</w:t>
      </w:r>
    </w:p>
    <w:p w14:paraId="0299764E" w14:textId="77777777" w:rsidR="00244CED" w:rsidRPr="00946C8C" w:rsidRDefault="00244CED" w:rsidP="00946C8C">
      <w:pPr>
        <w:spacing w:line="240" w:lineRule="auto"/>
        <w:ind w:left="0" w:firstLine="0"/>
        <w:jc w:val="left"/>
        <w:rPr>
          <w:szCs w:val="24"/>
        </w:rPr>
      </w:pPr>
      <w:r w:rsidRPr="00946C8C">
        <w:rPr>
          <w:szCs w:val="24"/>
        </w:rPr>
        <w:t xml:space="preserve">      show2();</w:t>
      </w:r>
    </w:p>
    <w:p w14:paraId="545C4D0D"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delay(</w:t>
      </w:r>
      <w:proofErr w:type="gramEnd"/>
      <w:r w:rsidRPr="00946C8C">
        <w:rPr>
          <w:szCs w:val="24"/>
        </w:rPr>
        <w:t>500);</w:t>
      </w:r>
    </w:p>
    <w:p w14:paraId="7404C6D6"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lcd.clear</w:t>
      </w:r>
      <w:proofErr w:type="spellEnd"/>
      <w:proofErr w:type="gramEnd"/>
      <w:r w:rsidRPr="00946C8C">
        <w:rPr>
          <w:szCs w:val="24"/>
        </w:rPr>
        <w:t>();</w:t>
      </w:r>
    </w:p>
    <w:p w14:paraId="764CEBC9" w14:textId="77777777" w:rsidR="00244CED" w:rsidRPr="00946C8C" w:rsidRDefault="00244CED" w:rsidP="00946C8C">
      <w:pPr>
        <w:spacing w:line="240" w:lineRule="auto"/>
        <w:ind w:left="0" w:firstLine="0"/>
        <w:jc w:val="left"/>
        <w:rPr>
          <w:szCs w:val="24"/>
        </w:rPr>
      </w:pPr>
      <w:r w:rsidRPr="00946C8C">
        <w:rPr>
          <w:szCs w:val="24"/>
        </w:rPr>
        <w:t xml:space="preserve">      show1();</w:t>
      </w:r>
    </w:p>
    <w:p w14:paraId="7FFE7B85"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delay(</w:t>
      </w:r>
      <w:proofErr w:type="gramEnd"/>
      <w:r w:rsidRPr="00946C8C">
        <w:rPr>
          <w:szCs w:val="24"/>
        </w:rPr>
        <w:t>500);</w:t>
      </w:r>
    </w:p>
    <w:p w14:paraId="0435D111" w14:textId="77777777" w:rsidR="00861AE6" w:rsidRDefault="00244CED" w:rsidP="00946C8C">
      <w:pPr>
        <w:spacing w:line="240" w:lineRule="auto"/>
        <w:ind w:left="0" w:firstLine="0"/>
        <w:jc w:val="left"/>
        <w:rPr>
          <w:szCs w:val="24"/>
        </w:rPr>
      </w:pPr>
      <w:r w:rsidRPr="00946C8C">
        <w:rPr>
          <w:szCs w:val="24"/>
        </w:rPr>
        <w:t xml:space="preserve">    }</w:t>
      </w:r>
    </w:p>
    <w:p w14:paraId="7F78B882" w14:textId="1F8B5900" w:rsidR="00244CED" w:rsidRPr="00946C8C" w:rsidRDefault="00861AE6" w:rsidP="00946C8C">
      <w:pPr>
        <w:spacing w:line="240" w:lineRule="auto"/>
        <w:ind w:left="0" w:firstLine="0"/>
        <w:jc w:val="left"/>
        <w:rPr>
          <w:szCs w:val="24"/>
        </w:rPr>
      </w:pPr>
      <w:r>
        <w:rPr>
          <w:szCs w:val="24"/>
        </w:rPr>
        <w:lastRenderedPageBreak/>
        <w:t xml:space="preserve">   </w:t>
      </w:r>
      <w:r w:rsidR="00244CED" w:rsidRPr="00946C8C">
        <w:rPr>
          <w:szCs w:val="24"/>
        </w:rPr>
        <w:t>else</w:t>
      </w:r>
    </w:p>
    <w:p w14:paraId="554B3D2D"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 xml:space="preserve">{ </w:t>
      </w:r>
      <w:proofErr w:type="spellStart"/>
      <w:r w:rsidRPr="00946C8C">
        <w:rPr>
          <w:szCs w:val="24"/>
        </w:rPr>
        <w:t>digitalWrite</w:t>
      </w:r>
      <w:proofErr w:type="spellEnd"/>
      <w:proofErr w:type="gramEnd"/>
      <w:r w:rsidRPr="00946C8C">
        <w:rPr>
          <w:szCs w:val="24"/>
        </w:rPr>
        <w:t>(led, LOW);</w:t>
      </w:r>
    </w:p>
    <w:p w14:paraId="5FF82A74" w14:textId="2A9A7F5A" w:rsidR="00244CED" w:rsidRPr="00946C8C" w:rsidRDefault="00861AE6" w:rsidP="00946C8C">
      <w:pPr>
        <w:spacing w:line="240" w:lineRule="auto"/>
        <w:ind w:left="0" w:firstLine="0"/>
        <w:jc w:val="left"/>
        <w:rPr>
          <w:szCs w:val="24"/>
        </w:rPr>
      </w:pPr>
      <w:r>
        <w:rPr>
          <w:szCs w:val="24"/>
        </w:rPr>
        <w:t xml:space="preserve">   </w:t>
      </w:r>
      <w:r w:rsidR="00244CED" w:rsidRPr="00946C8C">
        <w:rPr>
          <w:szCs w:val="24"/>
        </w:rPr>
        <w:t xml:space="preserve"> }</w:t>
      </w:r>
    </w:p>
    <w:p w14:paraId="4E81944F" w14:textId="77777777" w:rsidR="00244CED" w:rsidRPr="00946C8C" w:rsidRDefault="00244CED" w:rsidP="00946C8C">
      <w:pPr>
        <w:spacing w:line="240" w:lineRule="auto"/>
        <w:ind w:left="0" w:firstLine="0"/>
        <w:jc w:val="left"/>
        <w:rPr>
          <w:szCs w:val="24"/>
        </w:rPr>
      </w:pPr>
      <w:r w:rsidRPr="00946C8C">
        <w:rPr>
          <w:szCs w:val="24"/>
        </w:rPr>
        <w:t xml:space="preserve">    if (percent &lt; 99 &amp;&amp; </w:t>
      </w:r>
      <w:proofErr w:type="spellStart"/>
      <w:proofErr w:type="gramStart"/>
      <w:r w:rsidRPr="00946C8C">
        <w:rPr>
          <w:szCs w:val="24"/>
        </w:rPr>
        <w:t>digitalRead</w:t>
      </w:r>
      <w:proofErr w:type="spellEnd"/>
      <w:r w:rsidRPr="00946C8C">
        <w:rPr>
          <w:szCs w:val="24"/>
        </w:rPr>
        <w:t>(</w:t>
      </w:r>
      <w:proofErr w:type="gramEnd"/>
      <w:r w:rsidRPr="00946C8C">
        <w:rPr>
          <w:szCs w:val="24"/>
        </w:rPr>
        <w:t>13) != HIGH)</w:t>
      </w:r>
    </w:p>
    <w:p w14:paraId="5C237151"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 show</w:t>
      </w:r>
      <w:proofErr w:type="gramEnd"/>
      <w:r w:rsidRPr="00946C8C">
        <w:rPr>
          <w:szCs w:val="24"/>
        </w:rPr>
        <w:t>();</w:t>
      </w:r>
    </w:p>
    <w:p w14:paraId="56BF095D" w14:textId="77777777" w:rsidR="00244CED" w:rsidRPr="00946C8C" w:rsidRDefault="00244CED" w:rsidP="00946C8C">
      <w:pPr>
        <w:spacing w:line="240" w:lineRule="auto"/>
        <w:ind w:left="0" w:firstLine="0"/>
        <w:jc w:val="left"/>
        <w:rPr>
          <w:szCs w:val="24"/>
        </w:rPr>
      </w:pPr>
      <w:r w:rsidRPr="00946C8C">
        <w:rPr>
          <w:szCs w:val="24"/>
        </w:rPr>
        <w:t xml:space="preserve">      show2();</w:t>
      </w:r>
    </w:p>
    <w:p w14:paraId="79D725EC"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delay(</w:t>
      </w:r>
      <w:proofErr w:type="gramEnd"/>
      <w:r w:rsidRPr="00946C8C">
        <w:rPr>
          <w:szCs w:val="24"/>
        </w:rPr>
        <w:t>200);</w:t>
      </w:r>
    </w:p>
    <w:p w14:paraId="4DD6D993" w14:textId="77777777" w:rsidR="00244CED" w:rsidRPr="00946C8C" w:rsidRDefault="00244CED" w:rsidP="00946C8C">
      <w:pPr>
        <w:spacing w:line="240" w:lineRule="auto"/>
        <w:ind w:left="0" w:firstLine="0"/>
        <w:jc w:val="left"/>
        <w:rPr>
          <w:szCs w:val="24"/>
        </w:rPr>
      </w:pPr>
      <w:r w:rsidRPr="00946C8C">
        <w:rPr>
          <w:szCs w:val="24"/>
        </w:rPr>
        <w:t xml:space="preserve">      // put your main code here, to run repeatedly:</w:t>
      </w:r>
    </w:p>
    <w:p w14:paraId="3F75ACF9" w14:textId="464986D2" w:rsidR="00244CED" w:rsidRPr="00946C8C" w:rsidRDefault="00244CED" w:rsidP="00946C8C">
      <w:pPr>
        <w:spacing w:line="240" w:lineRule="auto"/>
        <w:ind w:left="0" w:firstLine="0"/>
        <w:jc w:val="left"/>
        <w:rPr>
          <w:szCs w:val="24"/>
        </w:rPr>
      </w:pPr>
      <w:r w:rsidRPr="00946C8C">
        <w:rPr>
          <w:szCs w:val="24"/>
        </w:rPr>
        <w:t>}</w:t>
      </w:r>
    </w:p>
    <w:p w14:paraId="2079973D" w14:textId="77777777" w:rsidR="00244CED" w:rsidRPr="00946C8C" w:rsidRDefault="00244CED" w:rsidP="00946C8C">
      <w:pPr>
        <w:spacing w:line="240" w:lineRule="auto"/>
        <w:ind w:left="0" w:firstLine="0"/>
        <w:jc w:val="left"/>
        <w:rPr>
          <w:szCs w:val="24"/>
        </w:rPr>
      </w:pPr>
      <w:r w:rsidRPr="00946C8C">
        <w:rPr>
          <w:szCs w:val="24"/>
        </w:rPr>
        <w:t xml:space="preserve">    counter = 1;</w:t>
      </w:r>
    </w:p>
    <w:p w14:paraId="73ABBD46" w14:textId="77777777" w:rsidR="00244CED" w:rsidRPr="00946C8C" w:rsidRDefault="00244CED" w:rsidP="00946C8C">
      <w:pPr>
        <w:spacing w:line="240" w:lineRule="auto"/>
        <w:ind w:left="0" w:firstLine="0"/>
        <w:jc w:val="left"/>
        <w:rPr>
          <w:szCs w:val="24"/>
        </w:rPr>
      </w:pPr>
      <w:r w:rsidRPr="00946C8C">
        <w:rPr>
          <w:szCs w:val="24"/>
        </w:rPr>
        <w:t xml:space="preserve">  }</w:t>
      </w:r>
    </w:p>
    <w:p w14:paraId="1E891686" w14:textId="77777777" w:rsidR="00244CED" w:rsidRPr="00946C8C" w:rsidRDefault="00244CED" w:rsidP="00946C8C">
      <w:pPr>
        <w:spacing w:line="240" w:lineRule="auto"/>
        <w:ind w:left="0" w:firstLine="0"/>
        <w:jc w:val="left"/>
        <w:rPr>
          <w:szCs w:val="24"/>
        </w:rPr>
      </w:pPr>
      <w:r w:rsidRPr="00946C8C">
        <w:rPr>
          <w:szCs w:val="24"/>
        </w:rPr>
        <w:t>}</w:t>
      </w:r>
    </w:p>
    <w:p w14:paraId="0C31E255" w14:textId="77777777" w:rsidR="00244CED" w:rsidRPr="00946C8C" w:rsidRDefault="00244CED" w:rsidP="00946C8C">
      <w:pPr>
        <w:spacing w:line="240" w:lineRule="auto"/>
        <w:ind w:left="0" w:firstLine="0"/>
        <w:jc w:val="left"/>
        <w:rPr>
          <w:szCs w:val="24"/>
        </w:rPr>
      </w:pPr>
    </w:p>
    <w:p w14:paraId="70C48D93" w14:textId="77777777" w:rsidR="00244CED" w:rsidRPr="00946C8C" w:rsidRDefault="00244CED" w:rsidP="00946C8C">
      <w:pPr>
        <w:spacing w:line="240" w:lineRule="auto"/>
        <w:ind w:left="0" w:firstLine="0"/>
        <w:jc w:val="left"/>
        <w:rPr>
          <w:szCs w:val="24"/>
        </w:rPr>
      </w:pPr>
      <w:r w:rsidRPr="00946C8C">
        <w:rPr>
          <w:szCs w:val="24"/>
        </w:rPr>
        <w:t xml:space="preserve">void </w:t>
      </w:r>
      <w:proofErr w:type="gramStart"/>
      <w:r w:rsidRPr="00946C8C">
        <w:rPr>
          <w:szCs w:val="24"/>
        </w:rPr>
        <w:t>show(</w:t>
      </w:r>
      <w:proofErr w:type="gramEnd"/>
      <w:r w:rsidRPr="00946C8C">
        <w:rPr>
          <w:szCs w:val="24"/>
        </w:rPr>
        <w:t>)</w:t>
      </w:r>
    </w:p>
    <w:p w14:paraId="3F78312B" w14:textId="77777777" w:rsidR="00244CED" w:rsidRPr="00946C8C" w:rsidRDefault="00244CED" w:rsidP="00946C8C">
      <w:pPr>
        <w:spacing w:line="240" w:lineRule="auto"/>
        <w:ind w:left="0" w:firstLine="0"/>
        <w:jc w:val="left"/>
        <w:rPr>
          <w:szCs w:val="24"/>
        </w:rPr>
      </w:pPr>
      <w:r w:rsidRPr="00946C8C">
        <w:rPr>
          <w:szCs w:val="24"/>
        </w:rPr>
        <w:t>{</w:t>
      </w:r>
    </w:p>
    <w:p w14:paraId="010326B3"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(5, 1);</w:t>
      </w:r>
    </w:p>
    <w:p w14:paraId="70F05FF7"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lcd.print</w:t>
      </w:r>
      <w:proofErr w:type="spellEnd"/>
      <w:r w:rsidRPr="00946C8C">
        <w:rPr>
          <w:szCs w:val="24"/>
        </w:rPr>
        <w:t>("Depth:");</w:t>
      </w:r>
    </w:p>
    <w:p w14:paraId="509E76C0"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lcd.print</w:t>
      </w:r>
      <w:proofErr w:type="spellEnd"/>
      <w:r w:rsidRPr="00946C8C">
        <w:rPr>
          <w:szCs w:val="24"/>
        </w:rPr>
        <w:t>(total);</w:t>
      </w:r>
    </w:p>
    <w:p w14:paraId="6A3E780B"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lcd.print</w:t>
      </w:r>
      <w:proofErr w:type="spellEnd"/>
      <w:r w:rsidRPr="00946C8C">
        <w:rPr>
          <w:szCs w:val="24"/>
        </w:rPr>
        <w:t>("cm");</w:t>
      </w:r>
    </w:p>
    <w:p w14:paraId="79902518"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(0, 1);</w:t>
      </w:r>
    </w:p>
    <w:p w14:paraId="29EC0786"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lcd.print</w:t>
      </w:r>
      <w:proofErr w:type="spellEnd"/>
      <w:r w:rsidRPr="00946C8C">
        <w:rPr>
          <w:szCs w:val="24"/>
        </w:rPr>
        <w:t>(percent);</w:t>
      </w:r>
    </w:p>
    <w:p w14:paraId="5EE9789E"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w:t>
      </w:r>
      <w:proofErr w:type="gramStart"/>
      <w:r w:rsidRPr="00946C8C">
        <w:rPr>
          <w:szCs w:val="24"/>
        </w:rPr>
        <w:t>print</w:t>
      </w:r>
      <w:proofErr w:type="spellEnd"/>
      <w:r w:rsidRPr="00946C8C">
        <w:rPr>
          <w:szCs w:val="24"/>
        </w:rPr>
        <w:t>(</w:t>
      </w:r>
      <w:proofErr w:type="gramEnd"/>
      <w:r w:rsidRPr="00946C8C">
        <w:rPr>
          <w:szCs w:val="24"/>
        </w:rPr>
        <w:t>"%");</w:t>
      </w:r>
    </w:p>
    <w:p w14:paraId="3DC5368A" w14:textId="77777777" w:rsidR="00244CED" w:rsidRPr="00946C8C" w:rsidRDefault="00244CED" w:rsidP="00946C8C">
      <w:pPr>
        <w:spacing w:line="240" w:lineRule="auto"/>
        <w:ind w:left="0" w:firstLine="0"/>
        <w:jc w:val="left"/>
        <w:rPr>
          <w:szCs w:val="24"/>
        </w:rPr>
      </w:pPr>
    </w:p>
    <w:p w14:paraId="54B7C0C3" w14:textId="7F282D5B" w:rsidR="00244CED" w:rsidRPr="00946C8C" w:rsidRDefault="00EA7AF1" w:rsidP="00946C8C">
      <w:pPr>
        <w:spacing w:line="240" w:lineRule="auto"/>
        <w:ind w:left="0" w:firstLine="0"/>
        <w:jc w:val="left"/>
        <w:rPr>
          <w:szCs w:val="24"/>
        </w:rPr>
      </w:pPr>
      <w:r>
        <w:rPr>
          <w:szCs w:val="24"/>
        </w:rPr>
        <w:t xml:space="preserve"> </w:t>
      </w:r>
      <w:r w:rsidR="00244CED" w:rsidRPr="00946C8C">
        <w:rPr>
          <w:szCs w:val="24"/>
        </w:rPr>
        <w:t xml:space="preserve"> </w:t>
      </w:r>
      <w:proofErr w:type="spellStart"/>
      <w:proofErr w:type="gramStart"/>
      <w:r w:rsidR="00244CED" w:rsidRPr="00946C8C">
        <w:rPr>
          <w:szCs w:val="24"/>
        </w:rPr>
        <w:t>lcd.setCursor</w:t>
      </w:r>
      <w:proofErr w:type="spellEnd"/>
      <w:proofErr w:type="gramEnd"/>
      <w:r w:rsidR="00244CED" w:rsidRPr="00946C8C">
        <w:rPr>
          <w:szCs w:val="24"/>
        </w:rPr>
        <w:t>(0, 0);</w:t>
      </w:r>
    </w:p>
    <w:p w14:paraId="286AEEDB"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lcd.print</w:t>
      </w:r>
      <w:proofErr w:type="spellEnd"/>
      <w:r w:rsidRPr="00946C8C">
        <w:rPr>
          <w:szCs w:val="24"/>
        </w:rPr>
        <w:t>("level");</w:t>
      </w:r>
    </w:p>
    <w:p w14:paraId="2959FE4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(5, 0);</w:t>
      </w:r>
    </w:p>
    <w:p w14:paraId="7C7BF461"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(byte(4));</w:t>
      </w:r>
    </w:p>
    <w:p w14:paraId="23C78981" w14:textId="77777777" w:rsidR="00EA7AF1" w:rsidRDefault="00EA7AF1" w:rsidP="00946C8C">
      <w:pPr>
        <w:spacing w:line="240" w:lineRule="auto"/>
        <w:ind w:left="0" w:firstLine="0"/>
        <w:jc w:val="left"/>
        <w:rPr>
          <w:szCs w:val="24"/>
        </w:rPr>
      </w:pPr>
    </w:p>
    <w:p w14:paraId="534AA37E" w14:textId="38F2F008" w:rsidR="00244CED" w:rsidRPr="00946C8C" w:rsidRDefault="00EA7AF1" w:rsidP="00946C8C">
      <w:pPr>
        <w:spacing w:line="240" w:lineRule="auto"/>
        <w:ind w:left="0" w:firstLine="0"/>
        <w:jc w:val="left"/>
        <w:rPr>
          <w:szCs w:val="24"/>
        </w:rPr>
      </w:pPr>
      <w:r>
        <w:rPr>
          <w:szCs w:val="24"/>
        </w:rPr>
        <w:t xml:space="preserve"> </w:t>
      </w:r>
      <w:proofErr w:type="spellStart"/>
      <w:proofErr w:type="gramStart"/>
      <w:r w:rsidR="00244CED" w:rsidRPr="00946C8C">
        <w:rPr>
          <w:szCs w:val="24"/>
        </w:rPr>
        <w:t>lcd.setCursor</w:t>
      </w:r>
      <w:proofErr w:type="spellEnd"/>
      <w:proofErr w:type="gramEnd"/>
      <w:r w:rsidR="00244CED" w:rsidRPr="00946C8C">
        <w:rPr>
          <w:szCs w:val="24"/>
        </w:rPr>
        <w:t>(5, 0);</w:t>
      </w:r>
    </w:p>
    <w:p w14:paraId="716F0CE9" w14:textId="77777777" w:rsidR="00244CED" w:rsidRPr="00946C8C" w:rsidRDefault="00244CED" w:rsidP="00946C8C">
      <w:pPr>
        <w:spacing w:line="240" w:lineRule="auto"/>
        <w:ind w:left="0" w:firstLine="0"/>
        <w:jc w:val="left"/>
        <w:rPr>
          <w:szCs w:val="24"/>
        </w:rPr>
      </w:pPr>
      <w:r w:rsidRPr="00946C8C">
        <w:rPr>
          <w:szCs w:val="24"/>
        </w:rPr>
        <w:lastRenderedPageBreak/>
        <w:t xml:space="preserve">  </w:t>
      </w:r>
      <w:proofErr w:type="spellStart"/>
      <w:proofErr w:type="gramStart"/>
      <w:r w:rsidRPr="00946C8C">
        <w:rPr>
          <w:szCs w:val="24"/>
        </w:rPr>
        <w:t>lcd.write</w:t>
      </w:r>
      <w:proofErr w:type="spellEnd"/>
      <w:proofErr w:type="gramEnd"/>
      <w:r w:rsidRPr="00946C8C">
        <w:rPr>
          <w:szCs w:val="24"/>
        </w:rPr>
        <w:t>(byte(5));</w:t>
      </w:r>
    </w:p>
    <w:p w14:paraId="4C4F3550" w14:textId="77777777" w:rsidR="00244CED" w:rsidRPr="00946C8C" w:rsidRDefault="00244CED" w:rsidP="00946C8C">
      <w:pPr>
        <w:spacing w:line="240" w:lineRule="auto"/>
        <w:ind w:left="0" w:firstLine="0"/>
        <w:jc w:val="left"/>
        <w:rPr>
          <w:szCs w:val="24"/>
        </w:rPr>
      </w:pPr>
    </w:p>
    <w:p w14:paraId="15BD22D8"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(5, 0);</w:t>
      </w:r>
    </w:p>
    <w:p w14:paraId="13EE77B6"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(byte(6));</w:t>
      </w:r>
    </w:p>
    <w:p w14:paraId="3E734048" w14:textId="77777777" w:rsidR="00244CED" w:rsidRPr="00946C8C" w:rsidRDefault="00244CED" w:rsidP="00946C8C">
      <w:pPr>
        <w:spacing w:line="240" w:lineRule="auto"/>
        <w:ind w:left="0" w:firstLine="0"/>
        <w:jc w:val="left"/>
        <w:rPr>
          <w:szCs w:val="24"/>
        </w:rPr>
      </w:pPr>
    </w:p>
    <w:p w14:paraId="6675E8B7"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(5, 0);</w:t>
      </w:r>
    </w:p>
    <w:p w14:paraId="546D9729"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(byte(7));</w:t>
      </w:r>
    </w:p>
    <w:p w14:paraId="0B4CE234" w14:textId="77777777" w:rsidR="00244CED" w:rsidRPr="00946C8C" w:rsidRDefault="00244CED" w:rsidP="00946C8C">
      <w:pPr>
        <w:spacing w:line="240" w:lineRule="auto"/>
        <w:ind w:left="0" w:firstLine="0"/>
        <w:jc w:val="left"/>
        <w:rPr>
          <w:szCs w:val="24"/>
        </w:rPr>
      </w:pPr>
    </w:p>
    <w:p w14:paraId="1F8EA45B"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(5, 0);</w:t>
      </w:r>
    </w:p>
    <w:p w14:paraId="3E440B21"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(byte(3));</w:t>
      </w:r>
    </w:p>
    <w:p w14:paraId="536BC32F" w14:textId="77777777" w:rsidR="00244CED" w:rsidRPr="00946C8C" w:rsidRDefault="00244CED" w:rsidP="00946C8C">
      <w:pPr>
        <w:spacing w:line="240" w:lineRule="auto"/>
        <w:ind w:left="0" w:firstLine="0"/>
        <w:jc w:val="left"/>
        <w:rPr>
          <w:szCs w:val="24"/>
        </w:rPr>
      </w:pPr>
    </w:p>
    <w:p w14:paraId="682BC5E0"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(6, 0);</w:t>
      </w:r>
    </w:p>
    <w:p w14:paraId="7253207A"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(byte(4));</w:t>
      </w:r>
    </w:p>
    <w:p w14:paraId="7A11DD0E" w14:textId="77777777" w:rsidR="00244CED" w:rsidRPr="00946C8C" w:rsidRDefault="00244CED" w:rsidP="00946C8C">
      <w:pPr>
        <w:spacing w:line="240" w:lineRule="auto"/>
        <w:ind w:left="0" w:firstLine="0"/>
        <w:jc w:val="left"/>
        <w:rPr>
          <w:szCs w:val="24"/>
        </w:rPr>
      </w:pPr>
    </w:p>
    <w:p w14:paraId="1A5A624A"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(6, 0);</w:t>
      </w:r>
    </w:p>
    <w:p w14:paraId="187982A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(byte(5));</w:t>
      </w:r>
    </w:p>
    <w:p w14:paraId="08953ADA" w14:textId="77777777" w:rsidR="00244CED" w:rsidRPr="00946C8C" w:rsidRDefault="00244CED" w:rsidP="00946C8C">
      <w:pPr>
        <w:spacing w:line="240" w:lineRule="auto"/>
        <w:ind w:left="0" w:firstLine="0"/>
        <w:jc w:val="left"/>
        <w:rPr>
          <w:szCs w:val="24"/>
        </w:rPr>
      </w:pPr>
    </w:p>
    <w:p w14:paraId="5FFF60EF"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(6, 0);</w:t>
      </w:r>
    </w:p>
    <w:p w14:paraId="6336A350"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(byte(6));</w:t>
      </w:r>
    </w:p>
    <w:p w14:paraId="422422E2" w14:textId="77777777" w:rsidR="00244CED" w:rsidRPr="00946C8C" w:rsidRDefault="00244CED" w:rsidP="00946C8C">
      <w:pPr>
        <w:spacing w:line="240" w:lineRule="auto"/>
        <w:ind w:left="0" w:firstLine="0"/>
        <w:jc w:val="left"/>
        <w:rPr>
          <w:szCs w:val="24"/>
        </w:rPr>
      </w:pPr>
    </w:p>
    <w:p w14:paraId="7F5B0460"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(6, 0);</w:t>
      </w:r>
    </w:p>
    <w:p w14:paraId="61C3D3A1"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(byte(7));</w:t>
      </w:r>
    </w:p>
    <w:p w14:paraId="309AB1F6" w14:textId="77777777" w:rsidR="00244CED" w:rsidRPr="00946C8C" w:rsidRDefault="00244CED" w:rsidP="00946C8C">
      <w:pPr>
        <w:spacing w:line="240" w:lineRule="auto"/>
        <w:ind w:left="0" w:firstLine="0"/>
        <w:jc w:val="left"/>
        <w:rPr>
          <w:szCs w:val="24"/>
        </w:rPr>
      </w:pPr>
    </w:p>
    <w:p w14:paraId="39AA087A"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(6, 0);</w:t>
      </w:r>
    </w:p>
    <w:p w14:paraId="4B140F8E"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(byte(3));</w:t>
      </w:r>
    </w:p>
    <w:p w14:paraId="5BA58F41" w14:textId="77777777" w:rsidR="00244CED" w:rsidRPr="00946C8C" w:rsidRDefault="00244CED" w:rsidP="00946C8C">
      <w:pPr>
        <w:spacing w:line="240" w:lineRule="auto"/>
        <w:ind w:left="0" w:firstLine="0"/>
        <w:jc w:val="left"/>
        <w:rPr>
          <w:szCs w:val="24"/>
        </w:rPr>
      </w:pPr>
    </w:p>
    <w:p w14:paraId="79759431" w14:textId="77777777" w:rsidR="00244CED" w:rsidRPr="00946C8C" w:rsidRDefault="00244CED" w:rsidP="00946C8C">
      <w:pPr>
        <w:spacing w:line="240" w:lineRule="auto"/>
        <w:ind w:left="0" w:firstLine="0"/>
        <w:jc w:val="left"/>
        <w:rPr>
          <w:szCs w:val="24"/>
        </w:rPr>
      </w:pPr>
      <w:r w:rsidRPr="00946C8C">
        <w:rPr>
          <w:szCs w:val="24"/>
        </w:rPr>
        <w:t>}</w:t>
      </w:r>
    </w:p>
    <w:p w14:paraId="2EC30500" w14:textId="77777777" w:rsidR="00244CED" w:rsidRPr="00946C8C" w:rsidRDefault="00244CED" w:rsidP="00946C8C">
      <w:pPr>
        <w:spacing w:line="240" w:lineRule="auto"/>
        <w:ind w:left="0" w:firstLine="0"/>
        <w:jc w:val="left"/>
        <w:rPr>
          <w:szCs w:val="24"/>
        </w:rPr>
      </w:pPr>
      <w:r w:rsidRPr="00946C8C">
        <w:rPr>
          <w:szCs w:val="24"/>
        </w:rPr>
        <w:t>void show2()</w:t>
      </w:r>
    </w:p>
    <w:p w14:paraId="0AA3ABBE" w14:textId="77777777" w:rsidR="00244CED" w:rsidRPr="00946C8C" w:rsidRDefault="00244CED" w:rsidP="00946C8C">
      <w:pPr>
        <w:spacing w:line="240" w:lineRule="auto"/>
        <w:ind w:left="0" w:firstLine="0"/>
        <w:jc w:val="left"/>
        <w:rPr>
          <w:szCs w:val="24"/>
        </w:rPr>
      </w:pPr>
      <w:r w:rsidRPr="00946C8C">
        <w:rPr>
          <w:szCs w:val="24"/>
        </w:rPr>
        <w:t>{</w:t>
      </w:r>
    </w:p>
    <w:p w14:paraId="44004A3A" w14:textId="77777777" w:rsidR="00244CED" w:rsidRPr="00946C8C" w:rsidRDefault="00244CED" w:rsidP="00946C8C">
      <w:pPr>
        <w:spacing w:line="240" w:lineRule="auto"/>
        <w:ind w:left="0" w:firstLine="0"/>
        <w:jc w:val="left"/>
        <w:rPr>
          <w:szCs w:val="24"/>
        </w:rPr>
      </w:pPr>
      <w:r w:rsidRPr="00946C8C">
        <w:rPr>
          <w:szCs w:val="24"/>
        </w:rPr>
        <w:lastRenderedPageBreak/>
        <w:t xml:space="preserve">  if (percent &gt; 10)</w:t>
      </w:r>
    </w:p>
    <w:p w14:paraId="5A2C615E" w14:textId="77777777" w:rsidR="00244CED" w:rsidRPr="00946C8C" w:rsidRDefault="00244CED" w:rsidP="00946C8C">
      <w:pPr>
        <w:spacing w:line="240" w:lineRule="auto"/>
        <w:ind w:left="0" w:firstLine="0"/>
        <w:jc w:val="left"/>
        <w:rPr>
          <w:szCs w:val="24"/>
        </w:rPr>
      </w:pPr>
      <w:r w:rsidRPr="00946C8C">
        <w:rPr>
          <w:szCs w:val="24"/>
        </w:rPr>
        <w:t xml:space="preserve">  {</w:t>
      </w:r>
    </w:p>
    <w:p w14:paraId="73A04C3B"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(7, 0);</w:t>
      </w:r>
    </w:p>
    <w:p w14:paraId="679961A7"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(byte(0));</w:t>
      </w:r>
    </w:p>
    <w:p w14:paraId="02442501" w14:textId="77777777" w:rsidR="00244CED" w:rsidRPr="00946C8C" w:rsidRDefault="00244CED" w:rsidP="00946C8C">
      <w:pPr>
        <w:spacing w:line="240" w:lineRule="auto"/>
        <w:ind w:left="0" w:firstLine="0"/>
        <w:jc w:val="left"/>
        <w:rPr>
          <w:szCs w:val="24"/>
        </w:rPr>
      </w:pPr>
    </w:p>
    <w:p w14:paraId="0B4C48F8" w14:textId="77777777" w:rsidR="00244CED" w:rsidRPr="00946C8C" w:rsidRDefault="00244CED" w:rsidP="00946C8C">
      <w:pPr>
        <w:spacing w:line="240" w:lineRule="auto"/>
        <w:ind w:left="0" w:firstLine="0"/>
        <w:jc w:val="left"/>
        <w:rPr>
          <w:szCs w:val="24"/>
        </w:rPr>
      </w:pPr>
      <w:r w:rsidRPr="00946C8C">
        <w:rPr>
          <w:szCs w:val="24"/>
        </w:rPr>
        <w:t xml:space="preserve">  }</w:t>
      </w:r>
    </w:p>
    <w:p w14:paraId="08980F04" w14:textId="77777777" w:rsidR="00244CED" w:rsidRPr="00946C8C" w:rsidRDefault="00244CED" w:rsidP="00946C8C">
      <w:pPr>
        <w:spacing w:line="240" w:lineRule="auto"/>
        <w:ind w:left="0" w:firstLine="0"/>
        <w:jc w:val="left"/>
        <w:rPr>
          <w:szCs w:val="24"/>
        </w:rPr>
      </w:pPr>
      <w:r w:rsidRPr="00946C8C">
        <w:rPr>
          <w:szCs w:val="24"/>
        </w:rPr>
        <w:t xml:space="preserve">  if (percent &gt; 20)</w:t>
      </w:r>
    </w:p>
    <w:p w14:paraId="4C84CA69" w14:textId="77777777" w:rsidR="00244CED" w:rsidRPr="00946C8C" w:rsidRDefault="00244CED" w:rsidP="00946C8C">
      <w:pPr>
        <w:spacing w:line="240" w:lineRule="auto"/>
        <w:ind w:left="0" w:firstLine="0"/>
        <w:jc w:val="left"/>
        <w:rPr>
          <w:szCs w:val="24"/>
        </w:rPr>
      </w:pPr>
      <w:r w:rsidRPr="00946C8C">
        <w:rPr>
          <w:szCs w:val="24"/>
        </w:rPr>
        <w:t xml:space="preserve">  {</w:t>
      </w:r>
    </w:p>
    <w:p w14:paraId="1D55F10C"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(8, 0);</w:t>
      </w:r>
    </w:p>
    <w:p w14:paraId="050D1036"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(byte(0));</w:t>
      </w:r>
    </w:p>
    <w:p w14:paraId="61339998" w14:textId="77777777" w:rsidR="00244CED" w:rsidRPr="00946C8C" w:rsidRDefault="00244CED" w:rsidP="00946C8C">
      <w:pPr>
        <w:spacing w:line="240" w:lineRule="auto"/>
        <w:ind w:left="0" w:firstLine="0"/>
        <w:jc w:val="left"/>
        <w:rPr>
          <w:szCs w:val="24"/>
        </w:rPr>
      </w:pPr>
    </w:p>
    <w:p w14:paraId="13983BFB" w14:textId="77777777" w:rsidR="00244CED" w:rsidRPr="00946C8C" w:rsidRDefault="00244CED" w:rsidP="00946C8C">
      <w:pPr>
        <w:spacing w:line="240" w:lineRule="auto"/>
        <w:ind w:left="0" w:firstLine="0"/>
        <w:jc w:val="left"/>
        <w:rPr>
          <w:szCs w:val="24"/>
        </w:rPr>
      </w:pPr>
      <w:r w:rsidRPr="00946C8C">
        <w:rPr>
          <w:szCs w:val="24"/>
        </w:rPr>
        <w:t xml:space="preserve">  }</w:t>
      </w:r>
    </w:p>
    <w:p w14:paraId="5241C4E7" w14:textId="77777777" w:rsidR="00244CED" w:rsidRPr="00946C8C" w:rsidRDefault="00244CED" w:rsidP="00946C8C">
      <w:pPr>
        <w:spacing w:line="240" w:lineRule="auto"/>
        <w:ind w:left="0" w:firstLine="0"/>
        <w:jc w:val="left"/>
        <w:rPr>
          <w:szCs w:val="24"/>
        </w:rPr>
      </w:pPr>
      <w:r w:rsidRPr="00946C8C">
        <w:rPr>
          <w:szCs w:val="24"/>
        </w:rPr>
        <w:t xml:space="preserve">  if (percent &gt; 30)</w:t>
      </w:r>
    </w:p>
    <w:p w14:paraId="402BBF04" w14:textId="77777777" w:rsidR="00244CED" w:rsidRPr="00946C8C" w:rsidRDefault="00244CED" w:rsidP="00946C8C">
      <w:pPr>
        <w:spacing w:line="240" w:lineRule="auto"/>
        <w:ind w:left="0" w:firstLine="0"/>
        <w:jc w:val="left"/>
        <w:rPr>
          <w:szCs w:val="24"/>
        </w:rPr>
      </w:pPr>
      <w:r w:rsidRPr="00946C8C">
        <w:rPr>
          <w:szCs w:val="24"/>
        </w:rPr>
        <w:t xml:space="preserve">  {</w:t>
      </w:r>
    </w:p>
    <w:p w14:paraId="694BC1E9"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(9, 0);</w:t>
      </w:r>
    </w:p>
    <w:p w14:paraId="1A5AF019"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(byte(0));</w:t>
      </w:r>
    </w:p>
    <w:p w14:paraId="2DB9AA80" w14:textId="77777777" w:rsidR="00244CED" w:rsidRPr="00946C8C" w:rsidRDefault="00244CED" w:rsidP="00946C8C">
      <w:pPr>
        <w:spacing w:line="240" w:lineRule="auto"/>
        <w:ind w:left="0" w:firstLine="0"/>
        <w:jc w:val="left"/>
        <w:rPr>
          <w:szCs w:val="24"/>
        </w:rPr>
      </w:pPr>
    </w:p>
    <w:p w14:paraId="46CECBEA" w14:textId="77777777" w:rsidR="00244CED" w:rsidRPr="00946C8C" w:rsidRDefault="00244CED" w:rsidP="00946C8C">
      <w:pPr>
        <w:spacing w:line="240" w:lineRule="auto"/>
        <w:ind w:left="0" w:firstLine="0"/>
        <w:jc w:val="left"/>
        <w:rPr>
          <w:szCs w:val="24"/>
        </w:rPr>
      </w:pPr>
      <w:r w:rsidRPr="00946C8C">
        <w:rPr>
          <w:szCs w:val="24"/>
        </w:rPr>
        <w:t xml:space="preserve">  }</w:t>
      </w:r>
    </w:p>
    <w:p w14:paraId="06719A91" w14:textId="77777777" w:rsidR="00244CED" w:rsidRPr="00946C8C" w:rsidRDefault="00244CED" w:rsidP="00946C8C">
      <w:pPr>
        <w:spacing w:line="240" w:lineRule="auto"/>
        <w:ind w:left="0" w:firstLine="0"/>
        <w:jc w:val="left"/>
        <w:rPr>
          <w:szCs w:val="24"/>
        </w:rPr>
      </w:pPr>
      <w:r w:rsidRPr="00946C8C">
        <w:rPr>
          <w:szCs w:val="24"/>
        </w:rPr>
        <w:t xml:space="preserve">  if (percent &gt; 40)</w:t>
      </w:r>
    </w:p>
    <w:p w14:paraId="4F4355E3" w14:textId="77777777" w:rsidR="00244CED" w:rsidRPr="00946C8C" w:rsidRDefault="00244CED" w:rsidP="00946C8C">
      <w:pPr>
        <w:spacing w:line="240" w:lineRule="auto"/>
        <w:ind w:left="0" w:firstLine="0"/>
        <w:jc w:val="left"/>
        <w:rPr>
          <w:szCs w:val="24"/>
        </w:rPr>
      </w:pPr>
      <w:r w:rsidRPr="00946C8C">
        <w:rPr>
          <w:szCs w:val="24"/>
        </w:rPr>
        <w:t xml:space="preserve">  {</w:t>
      </w:r>
    </w:p>
    <w:p w14:paraId="6542BB8E"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(10, 0);</w:t>
      </w:r>
    </w:p>
    <w:p w14:paraId="4C222B79"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(byte(0));</w:t>
      </w:r>
    </w:p>
    <w:p w14:paraId="55EAA895" w14:textId="77777777" w:rsidR="00244CED" w:rsidRPr="00946C8C" w:rsidRDefault="00244CED" w:rsidP="00946C8C">
      <w:pPr>
        <w:spacing w:line="240" w:lineRule="auto"/>
        <w:ind w:left="0" w:firstLine="0"/>
        <w:jc w:val="left"/>
        <w:rPr>
          <w:szCs w:val="24"/>
        </w:rPr>
      </w:pPr>
    </w:p>
    <w:p w14:paraId="26523DFD" w14:textId="77777777" w:rsidR="00244CED" w:rsidRPr="00946C8C" w:rsidRDefault="00244CED" w:rsidP="00946C8C">
      <w:pPr>
        <w:spacing w:line="240" w:lineRule="auto"/>
        <w:ind w:left="0" w:firstLine="0"/>
        <w:jc w:val="left"/>
        <w:rPr>
          <w:szCs w:val="24"/>
        </w:rPr>
      </w:pPr>
      <w:r w:rsidRPr="00946C8C">
        <w:rPr>
          <w:szCs w:val="24"/>
        </w:rPr>
        <w:t xml:space="preserve">  }</w:t>
      </w:r>
    </w:p>
    <w:p w14:paraId="3C20CEEE" w14:textId="77777777" w:rsidR="00244CED" w:rsidRPr="00946C8C" w:rsidRDefault="00244CED" w:rsidP="00946C8C">
      <w:pPr>
        <w:spacing w:line="240" w:lineRule="auto"/>
        <w:ind w:left="0" w:firstLine="0"/>
        <w:jc w:val="left"/>
        <w:rPr>
          <w:szCs w:val="24"/>
        </w:rPr>
      </w:pPr>
      <w:r w:rsidRPr="00946C8C">
        <w:rPr>
          <w:szCs w:val="24"/>
        </w:rPr>
        <w:t xml:space="preserve">  if (percent &gt; 50)</w:t>
      </w:r>
    </w:p>
    <w:p w14:paraId="51AF46E5" w14:textId="77777777" w:rsidR="00244CED" w:rsidRPr="00946C8C" w:rsidRDefault="00244CED" w:rsidP="00946C8C">
      <w:pPr>
        <w:spacing w:line="240" w:lineRule="auto"/>
        <w:ind w:left="0" w:firstLine="0"/>
        <w:jc w:val="left"/>
        <w:rPr>
          <w:szCs w:val="24"/>
        </w:rPr>
      </w:pPr>
      <w:r w:rsidRPr="00946C8C">
        <w:rPr>
          <w:szCs w:val="24"/>
        </w:rPr>
        <w:t xml:space="preserve">  {</w:t>
      </w:r>
    </w:p>
    <w:p w14:paraId="4C3F8F24"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(11, 0);</w:t>
      </w:r>
    </w:p>
    <w:p w14:paraId="3D632AA6"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(byte(0));</w:t>
      </w:r>
    </w:p>
    <w:p w14:paraId="20680297" w14:textId="77777777" w:rsidR="00244CED" w:rsidRPr="00946C8C" w:rsidRDefault="00244CED" w:rsidP="00946C8C">
      <w:pPr>
        <w:spacing w:line="240" w:lineRule="auto"/>
        <w:ind w:left="0" w:firstLine="0"/>
        <w:jc w:val="left"/>
        <w:rPr>
          <w:szCs w:val="24"/>
        </w:rPr>
      </w:pPr>
    </w:p>
    <w:p w14:paraId="51381DFE" w14:textId="77777777" w:rsidR="00244CED" w:rsidRPr="00946C8C" w:rsidRDefault="00244CED" w:rsidP="00946C8C">
      <w:pPr>
        <w:spacing w:line="240" w:lineRule="auto"/>
        <w:ind w:left="0" w:firstLine="0"/>
        <w:jc w:val="left"/>
        <w:rPr>
          <w:szCs w:val="24"/>
        </w:rPr>
      </w:pPr>
      <w:r w:rsidRPr="00946C8C">
        <w:rPr>
          <w:szCs w:val="24"/>
        </w:rPr>
        <w:lastRenderedPageBreak/>
        <w:t xml:space="preserve">  }</w:t>
      </w:r>
    </w:p>
    <w:p w14:paraId="70E36985" w14:textId="77777777" w:rsidR="00244CED" w:rsidRPr="00946C8C" w:rsidRDefault="00244CED" w:rsidP="00946C8C">
      <w:pPr>
        <w:spacing w:line="240" w:lineRule="auto"/>
        <w:ind w:left="0" w:firstLine="0"/>
        <w:jc w:val="left"/>
        <w:rPr>
          <w:szCs w:val="24"/>
        </w:rPr>
      </w:pPr>
      <w:r w:rsidRPr="00946C8C">
        <w:rPr>
          <w:szCs w:val="24"/>
        </w:rPr>
        <w:t xml:space="preserve">  if (percent &gt; 60)</w:t>
      </w:r>
    </w:p>
    <w:p w14:paraId="5F5401C2" w14:textId="77777777" w:rsidR="00244CED" w:rsidRPr="00946C8C" w:rsidRDefault="00244CED" w:rsidP="00946C8C">
      <w:pPr>
        <w:spacing w:line="240" w:lineRule="auto"/>
        <w:ind w:left="0" w:firstLine="0"/>
        <w:jc w:val="left"/>
        <w:rPr>
          <w:szCs w:val="24"/>
        </w:rPr>
      </w:pPr>
      <w:r w:rsidRPr="00946C8C">
        <w:rPr>
          <w:szCs w:val="24"/>
        </w:rPr>
        <w:t xml:space="preserve">  {</w:t>
      </w:r>
    </w:p>
    <w:p w14:paraId="34D465CA"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(12, 0);</w:t>
      </w:r>
    </w:p>
    <w:p w14:paraId="5351C8F4"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(byte(0));</w:t>
      </w:r>
    </w:p>
    <w:p w14:paraId="039718ED" w14:textId="77777777" w:rsidR="00244CED" w:rsidRPr="00946C8C" w:rsidRDefault="00244CED" w:rsidP="00946C8C">
      <w:pPr>
        <w:spacing w:line="240" w:lineRule="auto"/>
        <w:ind w:left="0" w:firstLine="0"/>
        <w:jc w:val="left"/>
        <w:rPr>
          <w:szCs w:val="24"/>
        </w:rPr>
      </w:pPr>
    </w:p>
    <w:p w14:paraId="56A3FF3B" w14:textId="77777777" w:rsidR="00244CED" w:rsidRPr="00946C8C" w:rsidRDefault="00244CED" w:rsidP="00946C8C">
      <w:pPr>
        <w:spacing w:line="240" w:lineRule="auto"/>
        <w:ind w:left="0" w:firstLine="0"/>
        <w:jc w:val="left"/>
        <w:rPr>
          <w:szCs w:val="24"/>
        </w:rPr>
      </w:pPr>
      <w:r w:rsidRPr="00946C8C">
        <w:rPr>
          <w:szCs w:val="24"/>
        </w:rPr>
        <w:t xml:space="preserve">  }</w:t>
      </w:r>
    </w:p>
    <w:p w14:paraId="6C83710B" w14:textId="77777777" w:rsidR="00244CED" w:rsidRPr="00946C8C" w:rsidRDefault="00244CED" w:rsidP="00946C8C">
      <w:pPr>
        <w:spacing w:line="240" w:lineRule="auto"/>
        <w:ind w:left="0" w:firstLine="0"/>
        <w:jc w:val="left"/>
        <w:rPr>
          <w:szCs w:val="24"/>
        </w:rPr>
      </w:pPr>
      <w:r w:rsidRPr="00946C8C">
        <w:rPr>
          <w:szCs w:val="24"/>
        </w:rPr>
        <w:t xml:space="preserve">  if (percent &gt; 70)</w:t>
      </w:r>
    </w:p>
    <w:p w14:paraId="0994A172" w14:textId="77777777" w:rsidR="00244CED" w:rsidRPr="00946C8C" w:rsidRDefault="00244CED" w:rsidP="00946C8C">
      <w:pPr>
        <w:spacing w:line="240" w:lineRule="auto"/>
        <w:ind w:left="0" w:firstLine="0"/>
        <w:jc w:val="left"/>
        <w:rPr>
          <w:szCs w:val="24"/>
        </w:rPr>
      </w:pPr>
      <w:r w:rsidRPr="00946C8C">
        <w:rPr>
          <w:szCs w:val="24"/>
        </w:rPr>
        <w:t xml:space="preserve">  {</w:t>
      </w:r>
    </w:p>
    <w:p w14:paraId="26023C00"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(13, 0);</w:t>
      </w:r>
    </w:p>
    <w:p w14:paraId="3EC49E9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(byte(0));</w:t>
      </w:r>
    </w:p>
    <w:p w14:paraId="18042753" w14:textId="77777777" w:rsidR="00244CED" w:rsidRPr="00946C8C" w:rsidRDefault="00244CED" w:rsidP="00946C8C">
      <w:pPr>
        <w:spacing w:line="240" w:lineRule="auto"/>
        <w:ind w:left="0" w:firstLine="0"/>
        <w:jc w:val="left"/>
        <w:rPr>
          <w:szCs w:val="24"/>
        </w:rPr>
      </w:pPr>
    </w:p>
    <w:p w14:paraId="72655E49" w14:textId="77777777" w:rsidR="00244CED" w:rsidRPr="00946C8C" w:rsidRDefault="00244CED" w:rsidP="00946C8C">
      <w:pPr>
        <w:spacing w:line="240" w:lineRule="auto"/>
        <w:ind w:left="0" w:firstLine="0"/>
        <w:jc w:val="left"/>
        <w:rPr>
          <w:szCs w:val="24"/>
        </w:rPr>
      </w:pPr>
      <w:r w:rsidRPr="00946C8C">
        <w:rPr>
          <w:szCs w:val="24"/>
        </w:rPr>
        <w:t xml:space="preserve">  }</w:t>
      </w:r>
    </w:p>
    <w:p w14:paraId="35DF0D22" w14:textId="77777777" w:rsidR="00244CED" w:rsidRPr="00946C8C" w:rsidRDefault="00244CED" w:rsidP="00946C8C">
      <w:pPr>
        <w:spacing w:line="240" w:lineRule="auto"/>
        <w:ind w:left="0" w:firstLine="0"/>
        <w:jc w:val="left"/>
        <w:rPr>
          <w:szCs w:val="24"/>
        </w:rPr>
      </w:pPr>
      <w:r w:rsidRPr="00946C8C">
        <w:rPr>
          <w:szCs w:val="24"/>
        </w:rPr>
        <w:t xml:space="preserve">  if (percent &gt; 80)</w:t>
      </w:r>
    </w:p>
    <w:p w14:paraId="49079982" w14:textId="77777777" w:rsidR="00244CED" w:rsidRPr="00946C8C" w:rsidRDefault="00244CED" w:rsidP="00946C8C">
      <w:pPr>
        <w:spacing w:line="240" w:lineRule="auto"/>
        <w:ind w:left="0" w:firstLine="0"/>
        <w:jc w:val="left"/>
        <w:rPr>
          <w:szCs w:val="24"/>
        </w:rPr>
      </w:pPr>
      <w:r w:rsidRPr="00946C8C">
        <w:rPr>
          <w:szCs w:val="24"/>
        </w:rPr>
        <w:t xml:space="preserve">  {</w:t>
      </w:r>
    </w:p>
    <w:p w14:paraId="4398E6FE"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(14, 0);</w:t>
      </w:r>
    </w:p>
    <w:p w14:paraId="5BE28526"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(byte(0));</w:t>
      </w:r>
    </w:p>
    <w:p w14:paraId="1C1AEBB5" w14:textId="77777777" w:rsidR="00244CED" w:rsidRPr="00946C8C" w:rsidRDefault="00244CED" w:rsidP="00946C8C">
      <w:pPr>
        <w:spacing w:line="240" w:lineRule="auto"/>
        <w:ind w:left="0" w:firstLine="0"/>
        <w:jc w:val="left"/>
        <w:rPr>
          <w:szCs w:val="24"/>
        </w:rPr>
      </w:pPr>
    </w:p>
    <w:p w14:paraId="4FD13D9E" w14:textId="77777777" w:rsidR="00244CED" w:rsidRPr="00946C8C" w:rsidRDefault="00244CED" w:rsidP="00946C8C">
      <w:pPr>
        <w:spacing w:line="240" w:lineRule="auto"/>
        <w:ind w:left="0" w:firstLine="0"/>
        <w:jc w:val="left"/>
        <w:rPr>
          <w:szCs w:val="24"/>
        </w:rPr>
      </w:pPr>
      <w:r w:rsidRPr="00946C8C">
        <w:rPr>
          <w:szCs w:val="24"/>
        </w:rPr>
        <w:t xml:space="preserve">  }</w:t>
      </w:r>
    </w:p>
    <w:p w14:paraId="2935BF73" w14:textId="77777777" w:rsidR="00244CED" w:rsidRPr="00946C8C" w:rsidRDefault="00244CED" w:rsidP="00946C8C">
      <w:pPr>
        <w:spacing w:line="240" w:lineRule="auto"/>
        <w:ind w:left="0" w:firstLine="0"/>
        <w:jc w:val="left"/>
        <w:rPr>
          <w:szCs w:val="24"/>
        </w:rPr>
      </w:pPr>
      <w:r w:rsidRPr="00946C8C">
        <w:rPr>
          <w:szCs w:val="24"/>
        </w:rPr>
        <w:t xml:space="preserve">  if (percent &gt; 90)</w:t>
      </w:r>
    </w:p>
    <w:p w14:paraId="0DFE6B95" w14:textId="77777777" w:rsidR="00244CED" w:rsidRPr="00946C8C" w:rsidRDefault="00244CED" w:rsidP="00946C8C">
      <w:pPr>
        <w:spacing w:line="240" w:lineRule="auto"/>
        <w:ind w:left="0" w:firstLine="0"/>
        <w:jc w:val="left"/>
        <w:rPr>
          <w:szCs w:val="24"/>
        </w:rPr>
      </w:pPr>
      <w:r w:rsidRPr="00946C8C">
        <w:rPr>
          <w:szCs w:val="24"/>
        </w:rPr>
        <w:t xml:space="preserve">  {</w:t>
      </w:r>
    </w:p>
    <w:p w14:paraId="7471ED92"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lcd.setCursor</w:t>
      </w:r>
      <w:proofErr w:type="spellEnd"/>
      <w:proofErr w:type="gramEnd"/>
      <w:r w:rsidRPr="00946C8C">
        <w:rPr>
          <w:szCs w:val="24"/>
        </w:rPr>
        <w:t>(15, 0);</w:t>
      </w:r>
    </w:p>
    <w:p w14:paraId="51B3EDF4"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lcd.write</w:t>
      </w:r>
      <w:proofErr w:type="spellEnd"/>
      <w:proofErr w:type="gramEnd"/>
      <w:r w:rsidRPr="00946C8C">
        <w:rPr>
          <w:szCs w:val="24"/>
        </w:rPr>
        <w:t>(byte(0));</w:t>
      </w:r>
    </w:p>
    <w:p w14:paraId="7EBC837A" w14:textId="77777777" w:rsidR="00244CED" w:rsidRPr="00946C8C" w:rsidRDefault="00244CED" w:rsidP="00946C8C">
      <w:pPr>
        <w:spacing w:line="240" w:lineRule="auto"/>
        <w:ind w:left="0" w:firstLine="0"/>
        <w:jc w:val="left"/>
        <w:rPr>
          <w:szCs w:val="24"/>
        </w:rPr>
      </w:pPr>
    </w:p>
    <w:p w14:paraId="210CD75C" w14:textId="77777777" w:rsidR="00244CED" w:rsidRPr="00946C8C" w:rsidRDefault="00244CED" w:rsidP="00946C8C">
      <w:pPr>
        <w:spacing w:line="240" w:lineRule="auto"/>
        <w:ind w:left="0" w:firstLine="0"/>
        <w:jc w:val="left"/>
        <w:rPr>
          <w:szCs w:val="24"/>
        </w:rPr>
      </w:pPr>
      <w:r w:rsidRPr="00946C8C">
        <w:rPr>
          <w:szCs w:val="24"/>
        </w:rPr>
        <w:t xml:space="preserve">  }</w:t>
      </w:r>
    </w:p>
    <w:p w14:paraId="028EF6E7" w14:textId="77777777" w:rsidR="00244CED" w:rsidRPr="00946C8C" w:rsidRDefault="00244CED" w:rsidP="00946C8C">
      <w:pPr>
        <w:spacing w:line="240" w:lineRule="auto"/>
        <w:ind w:left="0" w:firstLine="0"/>
        <w:jc w:val="left"/>
        <w:rPr>
          <w:szCs w:val="24"/>
        </w:rPr>
      </w:pPr>
      <w:r w:rsidRPr="00946C8C">
        <w:rPr>
          <w:szCs w:val="24"/>
        </w:rPr>
        <w:t>}</w:t>
      </w:r>
    </w:p>
    <w:p w14:paraId="41A2A248" w14:textId="77777777" w:rsidR="00244CED" w:rsidRPr="00946C8C" w:rsidRDefault="00244CED" w:rsidP="00946C8C">
      <w:pPr>
        <w:spacing w:line="240" w:lineRule="auto"/>
        <w:ind w:left="0" w:firstLine="0"/>
        <w:jc w:val="left"/>
        <w:rPr>
          <w:szCs w:val="24"/>
        </w:rPr>
      </w:pPr>
      <w:r w:rsidRPr="00946C8C">
        <w:rPr>
          <w:szCs w:val="24"/>
        </w:rPr>
        <w:t>void show1()</w:t>
      </w:r>
    </w:p>
    <w:p w14:paraId="17387E00" w14:textId="77777777" w:rsidR="00244CED" w:rsidRPr="00946C8C" w:rsidRDefault="00244CED" w:rsidP="00946C8C">
      <w:pPr>
        <w:spacing w:line="240" w:lineRule="auto"/>
        <w:ind w:left="0" w:firstLine="0"/>
        <w:jc w:val="left"/>
        <w:rPr>
          <w:szCs w:val="24"/>
        </w:rPr>
      </w:pPr>
      <w:r w:rsidRPr="00946C8C">
        <w:rPr>
          <w:szCs w:val="24"/>
        </w:rPr>
        <w:t>{</w:t>
      </w:r>
    </w:p>
    <w:p w14:paraId="6D46884F"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lcd.blink</w:t>
      </w:r>
      <w:proofErr w:type="spellEnd"/>
      <w:proofErr w:type="gramEnd"/>
      <w:r w:rsidRPr="00946C8C">
        <w:rPr>
          <w:szCs w:val="24"/>
        </w:rPr>
        <w:t>();</w:t>
      </w:r>
    </w:p>
    <w:p w14:paraId="45E83563" w14:textId="77777777" w:rsidR="00244CED" w:rsidRPr="00946C8C" w:rsidRDefault="00244CED" w:rsidP="00946C8C">
      <w:pPr>
        <w:spacing w:line="240" w:lineRule="auto"/>
        <w:ind w:left="0" w:firstLine="0"/>
        <w:jc w:val="left"/>
        <w:rPr>
          <w:szCs w:val="24"/>
        </w:rPr>
      </w:pPr>
      <w:r w:rsidRPr="00946C8C">
        <w:rPr>
          <w:szCs w:val="24"/>
        </w:rPr>
        <w:lastRenderedPageBreak/>
        <w:t xml:space="preserve">  </w:t>
      </w:r>
      <w:proofErr w:type="spellStart"/>
      <w:proofErr w:type="gramStart"/>
      <w:r w:rsidRPr="00946C8C">
        <w:rPr>
          <w:szCs w:val="24"/>
        </w:rPr>
        <w:t>lcd.setCursor</w:t>
      </w:r>
      <w:proofErr w:type="spellEnd"/>
      <w:proofErr w:type="gramEnd"/>
      <w:r w:rsidRPr="00946C8C">
        <w:rPr>
          <w:szCs w:val="24"/>
        </w:rPr>
        <w:t>(5, 1);</w:t>
      </w:r>
    </w:p>
    <w:p w14:paraId="7854E603" w14:textId="77777777" w:rsidR="00244CED" w:rsidRPr="00946C8C" w:rsidRDefault="00244CED" w:rsidP="00946C8C">
      <w:pPr>
        <w:spacing w:line="240" w:lineRule="auto"/>
        <w:ind w:left="0" w:firstLine="0"/>
        <w:jc w:val="left"/>
        <w:rPr>
          <w:szCs w:val="24"/>
        </w:rPr>
      </w:pPr>
    </w:p>
    <w:p w14:paraId="6C08F321"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r w:rsidRPr="00946C8C">
        <w:rPr>
          <w:szCs w:val="24"/>
        </w:rPr>
        <w:t>lcd.</w:t>
      </w:r>
      <w:proofErr w:type="gramStart"/>
      <w:r w:rsidRPr="00946C8C">
        <w:rPr>
          <w:szCs w:val="24"/>
        </w:rPr>
        <w:t>print</w:t>
      </w:r>
      <w:proofErr w:type="spellEnd"/>
      <w:r w:rsidRPr="00946C8C">
        <w:rPr>
          <w:szCs w:val="24"/>
        </w:rPr>
        <w:t>(</w:t>
      </w:r>
      <w:proofErr w:type="gramEnd"/>
      <w:r w:rsidRPr="00946C8C">
        <w:rPr>
          <w:szCs w:val="24"/>
        </w:rPr>
        <w:t>"tank full");</w:t>
      </w:r>
    </w:p>
    <w:p w14:paraId="2E642483" w14:textId="77777777" w:rsidR="00244CED" w:rsidRPr="00946C8C" w:rsidRDefault="00244CED" w:rsidP="00946C8C">
      <w:pPr>
        <w:spacing w:line="240" w:lineRule="auto"/>
        <w:ind w:left="0" w:firstLine="0"/>
        <w:jc w:val="left"/>
        <w:rPr>
          <w:szCs w:val="24"/>
        </w:rPr>
      </w:pPr>
      <w:r w:rsidRPr="00946C8C">
        <w:rPr>
          <w:szCs w:val="24"/>
        </w:rPr>
        <w:t xml:space="preserve">  </w:t>
      </w:r>
      <w:proofErr w:type="gramStart"/>
      <w:r w:rsidRPr="00946C8C">
        <w:rPr>
          <w:szCs w:val="24"/>
        </w:rPr>
        <w:t>delay(</w:t>
      </w:r>
      <w:proofErr w:type="gramEnd"/>
      <w:r w:rsidRPr="00946C8C">
        <w:rPr>
          <w:szCs w:val="24"/>
        </w:rPr>
        <w:t>50);</w:t>
      </w:r>
    </w:p>
    <w:p w14:paraId="52D9823E" w14:textId="77777777" w:rsidR="00244CED" w:rsidRPr="00946C8C" w:rsidRDefault="00244CED" w:rsidP="00946C8C">
      <w:pPr>
        <w:spacing w:line="240" w:lineRule="auto"/>
        <w:ind w:left="0" w:firstLine="0"/>
        <w:jc w:val="left"/>
        <w:rPr>
          <w:szCs w:val="24"/>
        </w:rPr>
      </w:pPr>
      <w:r w:rsidRPr="00946C8C">
        <w:rPr>
          <w:szCs w:val="24"/>
        </w:rPr>
        <w:t xml:space="preserve">  </w:t>
      </w:r>
      <w:proofErr w:type="spellStart"/>
      <w:proofErr w:type="gramStart"/>
      <w:r w:rsidRPr="00946C8C">
        <w:rPr>
          <w:szCs w:val="24"/>
        </w:rPr>
        <w:t>lcd.noBlink</w:t>
      </w:r>
      <w:proofErr w:type="spellEnd"/>
      <w:proofErr w:type="gramEnd"/>
      <w:r w:rsidRPr="00946C8C">
        <w:rPr>
          <w:szCs w:val="24"/>
        </w:rPr>
        <w:t>();</w:t>
      </w:r>
    </w:p>
    <w:p w14:paraId="641A2C47" w14:textId="5848797D" w:rsidR="00974A04" w:rsidRPr="00946C8C" w:rsidRDefault="00244CED" w:rsidP="00946C8C">
      <w:pPr>
        <w:spacing w:line="240" w:lineRule="auto"/>
        <w:ind w:left="0" w:firstLine="0"/>
        <w:jc w:val="left"/>
        <w:rPr>
          <w:szCs w:val="24"/>
        </w:rPr>
      </w:pPr>
      <w:r w:rsidRPr="00946C8C">
        <w:rPr>
          <w:szCs w:val="24"/>
        </w:rPr>
        <w:t>}</w:t>
      </w:r>
    </w:p>
    <w:p w14:paraId="39DE5F32" w14:textId="77777777" w:rsidR="00DB2793" w:rsidRDefault="00E9679D" w:rsidP="00096C05">
      <w:pPr>
        <w:spacing w:after="0" w:line="240" w:lineRule="auto"/>
        <w:ind w:left="0" w:right="0" w:firstLine="0"/>
        <w:jc w:val="center"/>
        <w:rPr>
          <w:color w:val="auto"/>
          <w:szCs w:val="24"/>
        </w:rPr>
      </w:pPr>
      <w:r>
        <w:rPr>
          <w:color w:val="auto"/>
          <w:szCs w:val="24"/>
        </w:rPr>
        <w:br/>
      </w:r>
    </w:p>
    <w:p w14:paraId="04F8DFD4" w14:textId="77777777" w:rsidR="00DB2793" w:rsidRDefault="00DB2793" w:rsidP="00096C05">
      <w:pPr>
        <w:jc w:val="center"/>
        <w:rPr>
          <w:szCs w:val="24"/>
        </w:rPr>
      </w:pPr>
    </w:p>
    <w:p w14:paraId="5AAF824F" w14:textId="77777777" w:rsidR="00DB2793" w:rsidRDefault="00DB2793" w:rsidP="00096C05">
      <w:pPr>
        <w:jc w:val="center"/>
        <w:rPr>
          <w:szCs w:val="24"/>
        </w:rPr>
      </w:pPr>
    </w:p>
    <w:p w14:paraId="0EDC3F69" w14:textId="77777777" w:rsidR="00F57B8B" w:rsidRDefault="00F57B8B" w:rsidP="00F57B8B">
      <w:pPr>
        <w:ind w:left="0" w:firstLine="0"/>
        <w:rPr>
          <w:szCs w:val="24"/>
        </w:rPr>
      </w:pPr>
    </w:p>
    <w:p w14:paraId="76FFE4AA" w14:textId="77777777" w:rsidR="00FB24D4" w:rsidRDefault="00FB24D4" w:rsidP="00F57B8B">
      <w:pPr>
        <w:ind w:left="0" w:firstLine="0"/>
        <w:jc w:val="center"/>
        <w:rPr>
          <w:b/>
          <w:bCs/>
          <w:sz w:val="34"/>
          <w:szCs w:val="34"/>
        </w:rPr>
      </w:pPr>
    </w:p>
    <w:p w14:paraId="22BEDAF1" w14:textId="77777777" w:rsidR="00FB24D4" w:rsidRDefault="00FB24D4" w:rsidP="00F57B8B">
      <w:pPr>
        <w:ind w:left="0" w:firstLine="0"/>
        <w:jc w:val="center"/>
        <w:rPr>
          <w:b/>
          <w:bCs/>
          <w:sz w:val="34"/>
          <w:szCs w:val="34"/>
        </w:rPr>
      </w:pPr>
    </w:p>
    <w:p w14:paraId="14F057CA" w14:textId="77777777" w:rsidR="00FB24D4" w:rsidRDefault="00FB24D4" w:rsidP="00F57B8B">
      <w:pPr>
        <w:ind w:left="0" w:firstLine="0"/>
        <w:jc w:val="center"/>
        <w:rPr>
          <w:b/>
          <w:bCs/>
          <w:sz w:val="34"/>
          <w:szCs w:val="34"/>
        </w:rPr>
      </w:pPr>
    </w:p>
    <w:p w14:paraId="2452930E" w14:textId="77777777" w:rsidR="00FB24D4" w:rsidRDefault="00FB24D4" w:rsidP="00F57B8B">
      <w:pPr>
        <w:ind w:left="0" w:firstLine="0"/>
        <w:jc w:val="center"/>
        <w:rPr>
          <w:b/>
          <w:bCs/>
          <w:sz w:val="34"/>
          <w:szCs w:val="34"/>
        </w:rPr>
      </w:pPr>
    </w:p>
    <w:p w14:paraId="4A520B0B" w14:textId="77777777" w:rsidR="00FB24D4" w:rsidRDefault="00FB24D4" w:rsidP="00F57B8B">
      <w:pPr>
        <w:ind w:left="0" w:firstLine="0"/>
        <w:jc w:val="center"/>
        <w:rPr>
          <w:b/>
          <w:bCs/>
          <w:sz w:val="34"/>
          <w:szCs w:val="34"/>
        </w:rPr>
      </w:pPr>
    </w:p>
    <w:p w14:paraId="39FF7074" w14:textId="77777777" w:rsidR="00FB24D4" w:rsidRDefault="00FB24D4" w:rsidP="00F57B8B">
      <w:pPr>
        <w:ind w:left="0" w:firstLine="0"/>
        <w:jc w:val="center"/>
        <w:rPr>
          <w:b/>
          <w:bCs/>
          <w:sz w:val="34"/>
          <w:szCs w:val="34"/>
        </w:rPr>
      </w:pPr>
    </w:p>
    <w:p w14:paraId="22A75CEA" w14:textId="77777777" w:rsidR="00FB24D4" w:rsidRDefault="00FB24D4" w:rsidP="00F57B8B">
      <w:pPr>
        <w:ind w:left="0" w:firstLine="0"/>
        <w:jc w:val="center"/>
        <w:rPr>
          <w:b/>
          <w:bCs/>
          <w:sz w:val="34"/>
          <w:szCs w:val="34"/>
        </w:rPr>
      </w:pPr>
    </w:p>
    <w:p w14:paraId="0028FA12" w14:textId="77777777" w:rsidR="00FB24D4" w:rsidRDefault="00FB24D4" w:rsidP="00F57B8B">
      <w:pPr>
        <w:ind w:left="0" w:firstLine="0"/>
        <w:jc w:val="center"/>
        <w:rPr>
          <w:b/>
          <w:bCs/>
          <w:sz w:val="34"/>
          <w:szCs w:val="34"/>
        </w:rPr>
      </w:pPr>
    </w:p>
    <w:p w14:paraId="42170653" w14:textId="47214E0E" w:rsidR="00300E00" w:rsidRDefault="00300E00" w:rsidP="00300E00">
      <w:pPr>
        <w:ind w:left="0" w:firstLine="0"/>
        <w:rPr>
          <w:b/>
          <w:bCs/>
          <w:sz w:val="34"/>
          <w:szCs w:val="34"/>
        </w:rPr>
      </w:pPr>
    </w:p>
    <w:p w14:paraId="63BC53B6" w14:textId="4AE46B25" w:rsidR="00EC6E86" w:rsidRDefault="00EC6E86" w:rsidP="00300E00">
      <w:pPr>
        <w:ind w:left="0" w:firstLine="0"/>
        <w:rPr>
          <w:b/>
          <w:bCs/>
          <w:sz w:val="34"/>
          <w:szCs w:val="34"/>
        </w:rPr>
      </w:pPr>
    </w:p>
    <w:p w14:paraId="37EF5836" w14:textId="77777777" w:rsidR="00EC6E86" w:rsidRDefault="00EC6E86" w:rsidP="00300E00">
      <w:pPr>
        <w:ind w:left="0" w:firstLine="0"/>
        <w:rPr>
          <w:b/>
          <w:bCs/>
          <w:sz w:val="34"/>
          <w:szCs w:val="34"/>
        </w:rPr>
      </w:pPr>
    </w:p>
    <w:p w14:paraId="751BBC3A" w14:textId="085A6843" w:rsidR="00DB2793" w:rsidRPr="00946C8C" w:rsidRDefault="00E9679D" w:rsidP="00300E00">
      <w:pPr>
        <w:ind w:left="0" w:firstLine="0"/>
        <w:jc w:val="center"/>
        <w:rPr>
          <w:b/>
          <w:bCs/>
          <w:sz w:val="40"/>
          <w:szCs w:val="40"/>
        </w:rPr>
      </w:pPr>
      <w:r w:rsidRPr="00946C8C">
        <w:rPr>
          <w:b/>
          <w:bCs/>
          <w:sz w:val="40"/>
          <w:szCs w:val="40"/>
        </w:rPr>
        <w:lastRenderedPageBreak/>
        <w:t xml:space="preserve">Chapter </w:t>
      </w:r>
      <w:r w:rsidR="00974A04" w:rsidRPr="00946C8C">
        <w:rPr>
          <w:b/>
          <w:bCs/>
          <w:sz w:val="40"/>
          <w:szCs w:val="40"/>
        </w:rPr>
        <w:t>6: -</w:t>
      </w:r>
      <w:r w:rsidRPr="00946C8C">
        <w:rPr>
          <w:b/>
          <w:bCs/>
          <w:sz w:val="40"/>
          <w:szCs w:val="40"/>
        </w:rPr>
        <w:t xml:space="preserve"> Advantages</w:t>
      </w:r>
    </w:p>
    <w:p w14:paraId="0F5E781B" w14:textId="77777777" w:rsidR="00300E00" w:rsidRDefault="00300E00" w:rsidP="00300E00">
      <w:pPr>
        <w:ind w:left="0" w:firstLine="0"/>
        <w:jc w:val="center"/>
        <w:rPr>
          <w:b/>
          <w:bCs/>
          <w:sz w:val="34"/>
          <w:szCs w:val="34"/>
        </w:rPr>
      </w:pPr>
    </w:p>
    <w:p w14:paraId="4410E286" w14:textId="4002414A" w:rsidR="00DB2793" w:rsidRPr="00946C8C" w:rsidRDefault="00E9679D" w:rsidP="00C21B1F">
      <w:pPr>
        <w:pStyle w:val="ListParagraph"/>
        <w:numPr>
          <w:ilvl w:val="0"/>
          <w:numId w:val="2"/>
        </w:numPr>
        <w:rPr>
          <w:sz w:val="32"/>
          <w:szCs w:val="32"/>
        </w:rPr>
      </w:pPr>
      <w:r w:rsidRPr="00946C8C">
        <w:rPr>
          <w:sz w:val="32"/>
          <w:szCs w:val="32"/>
        </w:rPr>
        <w:t xml:space="preserve">Automatic operation saves you manual </w:t>
      </w:r>
      <w:r w:rsidR="00974A04" w:rsidRPr="00946C8C">
        <w:rPr>
          <w:sz w:val="32"/>
          <w:szCs w:val="32"/>
        </w:rPr>
        <w:t>labour</w:t>
      </w:r>
      <w:r w:rsidRPr="00946C8C">
        <w:rPr>
          <w:sz w:val="32"/>
          <w:szCs w:val="32"/>
        </w:rPr>
        <w:t xml:space="preserve"> time.</w:t>
      </w:r>
    </w:p>
    <w:p w14:paraId="56CF066B" w14:textId="77777777" w:rsidR="00DB2793" w:rsidRPr="00946C8C" w:rsidRDefault="00E9679D" w:rsidP="00C21B1F">
      <w:pPr>
        <w:pStyle w:val="ListParagraph"/>
        <w:numPr>
          <w:ilvl w:val="0"/>
          <w:numId w:val="2"/>
        </w:numPr>
        <w:rPr>
          <w:sz w:val="32"/>
          <w:szCs w:val="32"/>
        </w:rPr>
      </w:pPr>
      <w:r w:rsidRPr="00946C8C">
        <w:rPr>
          <w:sz w:val="32"/>
          <w:szCs w:val="32"/>
        </w:rPr>
        <w:t>Consumes a small amount little energy, perfect for on-going operations.</w:t>
      </w:r>
    </w:p>
    <w:p w14:paraId="5F362B9C" w14:textId="385D79FC" w:rsidR="00DB2793" w:rsidRPr="00946C8C" w:rsidRDefault="00E9679D" w:rsidP="00C21B1F">
      <w:pPr>
        <w:pStyle w:val="ListParagraph"/>
        <w:numPr>
          <w:ilvl w:val="0"/>
          <w:numId w:val="2"/>
        </w:numPr>
        <w:rPr>
          <w:sz w:val="32"/>
          <w:szCs w:val="32"/>
        </w:rPr>
      </w:pPr>
      <w:r w:rsidRPr="00946C8C">
        <w:rPr>
          <w:sz w:val="32"/>
          <w:szCs w:val="32"/>
        </w:rPr>
        <w:t>Indicates water levels in any type of storage tank or body of liquid.</w:t>
      </w:r>
    </w:p>
    <w:p w14:paraId="3C33D95D" w14:textId="77777777" w:rsidR="00DB2793" w:rsidRPr="00946C8C" w:rsidRDefault="00E9679D" w:rsidP="00C21B1F">
      <w:pPr>
        <w:pStyle w:val="ListParagraph"/>
        <w:numPr>
          <w:ilvl w:val="0"/>
          <w:numId w:val="2"/>
        </w:numPr>
        <w:rPr>
          <w:sz w:val="32"/>
          <w:szCs w:val="32"/>
        </w:rPr>
      </w:pPr>
      <w:r w:rsidRPr="00946C8C">
        <w:rPr>
          <w:sz w:val="32"/>
          <w:szCs w:val="32"/>
        </w:rPr>
        <w:t>A water alarm is loud so you can easily hear it.</w:t>
      </w:r>
    </w:p>
    <w:p w14:paraId="2C268886" w14:textId="77777777" w:rsidR="00DB2793" w:rsidRDefault="00DB2793" w:rsidP="00096C05">
      <w:pPr>
        <w:ind w:left="0" w:firstLine="0"/>
        <w:jc w:val="center"/>
        <w:rPr>
          <w:b/>
          <w:bCs/>
          <w:sz w:val="34"/>
          <w:szCs w:val="34"/>
        </w:rPr>
      </w:pPr>
    </w:p>
    <w:p w14:paraId="5D5037F2" w14:textId="77777777" w:rsidR="00DB2793" w:rsidRDefault="00DB2793" w:rsidP="00096C05">
      <w:pPr>
        <w:ind w:left="0" w:firstLine="0"/>
        <w:jc w:val="center"/>
        <w:rPr>
          <w:sz w:val="34"/>
          <w:szCs w:val="34"/>
        </w:rPr>
      </w:pPr>
    </w:p>
    <w:p w14:paraId="697F32C0" w14:textId="77777777" w:rsidR="00DB2793" w:rsidRDefault="00DB2793" w:rsidP="00096C05">
      <w:pPr>
        <w:jc w:val="center"/>
        <w:rPr>
          <w:b/>
          <w:bCs/>
          <w:sz w:val="34"/>
          <w:szCs w:val="34"/>
        </w:rPr>
      </w:pPr>
    </w:p>
    <w:p w14:paraId="4FCAE8E9" w14:textId="77777777" w:rsidR="00DB2793" w:rsidRDefault="00DB2793" w:rsidP="00096C05">
      <w:pPr>
        <w:jc w:val="center"/>
        <w:rPr>
          <w:b/>
          <w:bCs/>
          <w:sz w:val="34"/>
          <w:szCs w:val="34"/>
        </w:rPr>
      </w:pPr>
    </w:p>
    <w:p w14:paraId="4DED2991" w14:textId="77777777" w:rsidR="00FB24D4" w:rsidRDefault="00FB24D4" w:rsidP="00096C05">
      <w:pPr>
        <w:ind w:left="0" w:firstLine="0"/>
        <w:jc w:val="center"/>
        <w:rPr>
          <w:b/>
          <w:bCs/>
          <w:sz w:val="34"/>
          <w:szCs w:val="34"/>
        </w:rPr>
      </w:pPr>
    </w:p>
    <w:p w14:paraId="69EDEE82" w14:textId="77777777" w:rsidR="00FB24D4" w:rsidRDefault="00FB24D4" w:rsidP="00096C05">
      <w:pPr>
        <w:ind w:left="0" w:firstLine="0"/>
        <w:jc w:val="center"/>
        <w:rPr>
          <w:b/>
          <w:bCs/>
          <w:sz w:val="34"/>
          <w:szCs w:val="34"/>
        </w:rPr>
      </w:pPr>
    </w:p>
    <w:p w14:paraId="2B1A0405" w14:textId="77777777" w:rsidR="00FB24D4" w:rsidRDefault="00FB24D4" w:rsidP="00096C05">
      <w:pPr>
        <w:ind w:left="0" w:firstLine="0"/>
        <w:jc w:val="center"/>
        <w:rPr>
          <w:b/>
          <w:bCs/>
          <w:sz w:val="34"/>
          <w:szCs w:val="34"/>
        </w:rPr>
      </w:pPr>
    </w:p>
    <w:p w14:paraId="7884A1DC" w14:textId="77777777" w:rsidR="00FB24D4" w:rsidRDefault="00FB24D4" w:rsidP="00096C05">
      <w:pPr>
        <w:ind w:left="0" w:firstLine="0"/>
        <w:jc w:val="center"/>
        <w:rPr>
          <w:b/>
          <w:bCs/>
          <w:sz w:val="34"/>
          <w:szCs w:val="34"/>
        </w:rPr>
      </w:pPr>
    </w:p>
    <w:p w14:paraId="779F9DDA" w14:textId="77777777" w:rsidR="00FB24D4" w:rsidRDefault="00FB24D4" w:rsidP="00096C05">
      <w:pPr>
        <w:ind w:left="0" w:firstLine="0"/>
        <w:jc w:val="center"/>
        <w:rPr>
          <w:b/>
          <w:bCs/>
          <w:sz w:val="34"/>
          <w:szCs w:val="34"/>
        </w:rPr>
      </w:pPr>
    </w:p>
    <w:p w14:paraId="26D23014" w14:textId="77777777" w:rsidR="00FB24D4" w:rsidRDefault="00FB24D4" w:rsidP="00096C05">
      <w:pPr>
        <w:ind w:left="0" w:firstLine="0"/>
        <w:jc w:val="center"/>
        <w:rPr>
          <w:b/>
          <w:bCs/>
          <w:sz w:val="34"/>
          <w:szCs w:val="34"/>
        </w:rPr>
      </w:pPr>
    </w:p>
    <w:p w14:paraId="406C9A68" w14:textId="77777777" w:rsidR="00FB24D4" w:rsidRDefault="00FB24D4" w:rsidP="00096C05">
      <w:pPr>
        <w:ind w:left="0" w:firstLine="0"/>
        <w:jc w:val="center"/>
        <w:rPr>
          <w:b/>
          <w:bCs/>
          <w:sz w:val="34"/>
          <w:szCs w:val="34"/>
        </w:rPr>
      </w:pPr>
    </w:p>
    <w:p w14:paraId="551DCB9D" w14:textId="77777777" w:rsidR="00FB24D4" w:rsidRDefault="00FB24D4" w:rsidP="00096C05">
      <w:pPr>
        <w:ind w:left="0" w:firstLine="0"/>
        <w:jc w:val="center"/>
        <w:rPr>
          <w:b/>
          <w:bCs/>
          <w:sz w:val="34"/>
          <w:szCs w:val="34"/>
        </w:rPr>
      </w:pPr>
    </w:p>
    <w:p w14:paraId="60257C15" w14:textId="24735EA7" w:rsidR="00DB2793" w:rsidRPr="0011759E" w:rsidRDefault="00E9679D" w:rsidP="00096C05">
      <w:pPr>
        <w:ind w:left="0" w:firstLine="0"/>
        <w:jc w:val="center"/>
        <w:rPr>
          <w:b/>
          <w:bCs/>
          <w:sz w:val="40"/>
          <w:szCs w:val="40"/>
        </w:rPr>
      </w:pPr>
      <w:r w:rsidRPr="0011759E">
        <w:rPr>
          <w:b/>
          <w:bCs/>
          <w:sz w:val="40"/>
          <w:szCs w:val="40"/>
        </w:rPr>
        <w:t xml:space="preserve">Chapter </w:t>
      </w:r>
      <w:r w:rsidR="00C21B1F" w:rsidRPr="0011759E">
        <w:rPr>
          <w:b/>
          <w:bCs/>
          <w:sz w:val="40"/>
          <w:szCs w:val="40"/>
        </w:rPr>
        <w:t>7: -</w:t>
      </w:r>
      <w:r w:rsidRPr="0011759E">
        <w:rPr>
          <w:b/>
          <w:bCs/>
          <w:sz w:val="40"/>
          <w:szCs w:val="40"/>
        </w:rPr>
        <w:t>Applications</w:t>
      </w:r>
    </w:p>
    <w:p w14:paraId="191621A6" w14:textId="77777777" w:rsidR="00DB2793" w:rsidRPr="0011759E" w:rsidRDefault="00E9679D" w:rsidP="00C21B1F">
      <w:pPr>
        <w:pStyle w:val="ListParagraph"/>
        <w:numPr>
          <w:ilvl w:val="0"/>
          <w:numId w:val="6"/>
        </w:numPr>
        <w:rPr>
          <w:sz w:val="32"/>
          <w:szCs w:val="32"/>
        </w:rPr>
      </w:pPr>
      <w:r w:rsidRPr="0011759E">
        <w:rPr>
          <w:sz w:val="32"/>
          <w:szCs w:val="32"/>
        </w:rPr>
        <w:t>Can be used in water tanks to control water levels</w:t>
      </w:r>
    </w:p>
    <w:p w14:paraId="0115A5FD" w14:textId="77777777" w:rsidR="00DB2793" w:rsidRPr="0011759E" w:rsidRDefault="00E9679D" w:rsidP="00C21B1F">
      <w:pPr>
        <w:pStyle w:val="ListParagraph"/>
        <w:numPr>
          <w:ilvl w:val="0"/>
          <w:numId w:val="6"/>
        </w:numPr>
        <w:rPr>
          <w:sz w:val="32"/>
          <w:szCs w:val="32"/>
        </w:rPr>
      </w:pPr>
      <w:r w:rsidRPr="0011759E">
        <w:rPr>
          <w:sz w:val="32"/>
          <w:szCs w:val="32"/>
        </w:rPr>
        <w:t>Automatically turn ON/OFF pumps</w:t>
      </w:r>
    </w:p>
    <w:p w14:paraId="368D95BB" w14:textId="77777777" w:rsidR="00DB2793" w:rsidRPr="0011759E" w:rsidRDefault="00E9679D" w:rsidP="00C21B1F">
      <w:pPr>
        <w:pStyle w:val="ListParagraph"/>
        <w:numPr>
          <w:ilvl w:val="0"/>
          <w:numId w:val="6"/>
        </w:numPr>
        <w:rPr>
          <w:sz w:val="32"/>
          <w:szCs w:val="32"/>
        </w:rPr>
      </w:pPr>
      <w:r w:rsidRPr="0011759E">
        <w:rPr>
          <w:sz w:val="32"/>
          <w:szCs w:val="32"/>
        </w:rPr>
        <w:t>Can be used in factories, commercial complexes, apartments, home,</w:t>
      </w:r>
    </w:p>
    <w:p w14:paraId="70B5F0F6" w14:textId="77777777" w:rsidR="00DB2793" w:rsidRPr="0011759E" w:rsidRDefault="00E9679D" w:rsidP="00C21B1F">
      <w:pPr>
        <w:pStyle w:val="ListParagraph"/>
        <w:numPr>
          <w:ilvl w:val="0"/>
          <w:numId w:val="6"/>
        </w:numPr>
        <w:rPr>
          <w:sz w:val="32"/>
          <w:szCs w:val="32"/>
        </w:rPr>
      </w:pPr>
      <w:r w:rsidRPr="0011759E">
        <w:rPr>
          <w:sz w:val="32"/>
          <w:szCs w:val="32"/>
        </w:rPr>
        <w:t>Fuel tank level gauging</w:t>
      </w:r>
    </w:p>
    <w:p w14:paraId="0EEA045B" w14:textId="77777777" w:rsidR="00DB2793" w:rsidRPr="0011759E" w:rsidRDefault="00E9679D" w:rsidP="00C21B1F">
      <w:pPr>
        <w:pStyle w:val="ListParagraph"/>
        <w:numPr>
          <w:ilvl w:val="0"/>
          <w:numId w:val="6"/>
        </w:numPr>
        <w:rPr>
          <w:sz w:val="32"/>
          <w:szCs w:val="32"/>
        </w:rPr>
      </w:pPr>
      <w:r w:rsidRPr="0011759E">
        <w:rPr>
          <w:sz w:val="32"/>
          <w:szCs w:val="32"/>
        </w:rPr>
        <w:t>Oil tank level control</w:t>
      </w:r>
    </w:p>
    <w:p w14:paraId="42B5DB9E" w14:textId="77777777" w:rsidR="00DB2793" w:rsidRPr="0011759E" w:rsidRDefault="00E9679D" w:rsidP="00C21B1F">
      <w:pPr>
        <w:pStyle w:val="ListParagraph"/>
        <w:numPr>
          <w:ilvl w:val="0"/>
          <w:numId w:val="6"/>
        </w:numPr>
        <w:rPr>
          <w:sz w:val="32"/>
          <w:szCs w:val="32"/>
        </w:rPr>
      </w:pPr>
      <w:r w:rsidRPr="0011759E">
        <w:rPr>
          <w:sz w:val="32"/>
          <w:szCs w:val="32"/>
        </w:rPr>
        <w:t>High &amp; low-level alarms</w:t>
      </w:r>
    </w:p>
    <w:p w14:paraId="55B71DF4" w14:textId="77777777" w:rsidR="00DB2793" w:rsidRPr="0011759E" w:rsidRDefault="00E9679D" w:rsidP="00C21B1F">
      <w:pPr>
        <w:pStyle w:val="ListParagraph"/>
        <w:numPr>
          <w:ilvl w:val="0"/>
          <w:numId w:val="6"/>
        </w:numPr>
        <w:rPr>
          <w:sz w:val="32"/>
          <w:szCs w:val="32"/>
        </w:rPr>
      </w:pPr>
      <w:r w:rsidRPr="0011759E">
        <w:rPr>
          <w:sz w:val="32"/>
          <w:szCs w:val="32"/>
        </w:rPr>
        <w:t>Pool water level control</w:t>
      </w:r>
    </w:p>
    <w:p w14:paraId="6D050682" w14:textId="77777777" w:rsidR="00DB2793" w:rsidRPr="0011759E" w:rsidRDefault="00E9679D" w:rsidP="00C21B1F">
      <w:pPr>
        <w:pStyle w:val="ListParagraph"/>
        <w:numPr>
          <w:ilvl w:val="0"/>
          <w:numId w:val="6"/>
        </w:numPr>
        <w:rPr>
          <w:sz w:val="32"/>
          <w:szCs w:val="32"/>
        </w:rPr>
      </w:pPr>
      <w:r w:rsidRPr="0011759E">
        <w:rPr>
          <w:sz w:val="32"/>
          <w:szCs w:val="32"/>
        </w:rPr>
        <w:t>Life station switches</w:t>
      </w:r>
    </w:p>
    <w:p w14:paraId="74D7A681" w14:textId="77777777" w:rsidR="00DB2793" w:rsidRPr="0011759E" w:rsidRDefault="00E9679D" w:rsidP="00C21B1F">
      <w:pPr>
        <w:pStyle w:val="ListParagraph"/>
        <w:numPr>
          <w:ilvl w:val="0"/>
          <w:numId w:val="6"/>
        </w:numPr>
        <w:rPr>
          <w:sz w:val="32"/>
          <w:szCs w:val="32"/>
        </w:rPr>
      </w:pPr>
      <w:r w:rsidRPr="0011759E">
        <w:rPr>
          <w:sz w:val="32"/>
          <w:szCs w:val="32"/>
        </w:rPr>
        <w:t>Leachate level control</w:t>
      </w:r>
    </w:p>
    <w:p w14:paraId="101B97AE" w14:textId="77777777" w:rsidR="00DB2793" w:rsidRPr="0011759E" w:rsidRDefault="00E9679D" w:rsidP="00C21B1F">
      <w:pPr>
        <w:pStyle w:val="ListParagraph"/>
        <w:numPr>
          <w:ilvl w:val="0"/>
          <w:numId w:val="6"/>
        </w:numPr>
        <w:rPr>
          <w:sz w:val="32"/>
          <w:szCs w:val="32"/>
        </w:rPr>
      </w:pPr>
      <w:r w:rsidRPr="0011759E">
        <w:rPr>
          <w:sz w:val="32"/>
          <w:szCs w:val="32"/>
        </w:rPr>
        <w:t>Cooling tower water level control</w:t>
      </w:r>
    </w:p>
    <w:p w14:paraId="0D96A895" w14:textId="77777777" w:rsidR="00DB2793" w:rsidRPr="0011759E" w:rsidRDefault="00E9679D" w:rsidP="00C21B1F">
      <w:pPr>
        <w:pStyle w:val="ListParagraph"/>
        <w:numPr>
          <w:ilvl w:val="0"/>
          <w:numId w:val="6"/>
        </w:numPr>
        <w:rPr>
          <w:sz w:val="32"/>
          <w:szCs w:val="32"/>
        </w:rPr>
      </w:pPr>
      <w:r w:rsidRPr="0011759E">
        <w:rPr>
          <w:sz w:val="32"/>
          <w:szCs w:val="32"/>
        </w:rPr>
        <w:t>Sewage pump level control</w:t>
      </w:r>
    </w:p>
    <w:p w14:paraId="67CE22B6" w14:textId="77777777" w:rsidR="00DB2793" w:rsidRPr="0011759E" w:rsidRDefault="00E9679D" w:rsidP="00C21B1F">
      <w:pPr>
        <w:pStyle w:val="ListParagraph"/>
        <w:numPr>
          <w:ilvl w:val="0"/>
          <w:numId w:val="6"/>
        </w:numPr>
        <w:rPr>
          <w:sz w:val="32"/>
          <w:szCs w:val="32"/>
        </w:rPr>
      </w:pPr>
      <w:r w:rsidRPr="0011759E">
        <w:rPr>
          <w:sz w:val="32"/>
          <w:szCs w:val="32"/>
        </w:rPr>
        <w:t>Remote monitoring liquid</w:t>
      </w:r>
    </w:p>
    <w:p w14:paraId="6A167E00" w14:textId="77777777" w:rsidR="00DB2793" w:rsidRPr="0011759E" w:rsidRDefault="00E9679D" w:rsidP="00C21B1F">
      <w:pPr>
        <w:pStyle w:val="ListParagraph"/>
        <w:numPr>
          <w:ilvl w:val="0"/>
          <w:numId w:val="6"/>
        </w:numPr>
        <w:rPr>
          <w:sz w:val="32"/>
          <w:szCs w:val="32"/>
        </w:rPr>
      </w:pPr>
      <w:r w:rsidRPr="0011759E">
        <w:rPr>
          <w:sz w:val="32"/>
          <w:szCs w:val="32"/>
        </w:rPr>
        <w:t>Water level control</w:t>
      </w:r>
    </w:p>
    <w:p w14:paraId="7BECB6B0" w14:textId="77777777" w:rsidR="00DB2793" w:rsidRPr="0011759E" w:rsidRDefault="00E9679D" w:rsidP="00C21B1F">
      <w:pPr>
        <w:pStyle w:val="ListParagraph"/>
        <w:numPr>
          <w:ilvl w:val="0"/>
          <w:numId w:val="6"/>
        </w:numPr>
        <w:rPr>
          <w:sz w:val="32"/>
          <w:szCs w:val="32"/>
        </w:rPr>
      </w:pPr>
      <w:r w:rsidRPr="0011759E">
        <w:rPr>
          <w:sz w:val="32"/>
          <w:szCs w:val="32"/>
        </w:rPr>
        <w:t>Pump controller</w:t>
      </w:r>
    </w:p>
    <w:p w14:paraId="43298555" w14:textId="77777777" w:rsidR="00DB2793" w:rsidRPr="0011759E" w:rsidRDefault="00E9679D" w:rsidP="00C21B1F">
      <w:pPr>
        <w:pStyle w:val="ListParagraph"/>
        <w:numPr>
          <w:ilvl w:val="0"/>
          <w:numId w:val="6"/>
        </w:numPr>
        <w:rPr>
          <w:sz w:val="32"/>
          <w:szCs w:val="32"/>
        </w:rPr>
      </w:pPr>
      <w:r w:rsidRPr="0011759E">
        <w:rPr>
          <w:sz w:val="32"/>
          <w:szCs w:val="32"/>
        </w:rPr>
        <w:t>Stream level monitoring</w:t>
      </w:r>
    </w:p>
    <w:p w14:paraId="2AECF069" w14:textId="77777777" w:rsidR="00DB2793" w:rsidRPr="0011759E" w:rsidRDefault="00E9679D" w:rsidP="00C21B1F">
      <w:pPr>
        <w:pStyle w:val="ListParagraph"/>
        <w:numPr>
          <w:ilvl w:val="0"/>
          <w:numId w:val="6"/>
        </w:numPr>
        <w:rPr>
          <w:sz w:val="32"/>
          <w:szCs w:val="32"/>
        </w:rPr>
      </w:pPr>
      <w:r w:rsidRPr="0011759E">
        <w:rPr>
          <w:sz w:val="32"/>
          <w:szCs w:val="32"/>
        </w:rPr>
        <w:t>Sump pump</w:t>
      </w:r>
    </w:p>
    <w:p w14:paraId="5ECFC083" w14:textId="77777777" w:rsidR="00DB2793" w:rsidRPr="0011759E" w:rsidRDefault="00E9679D" w:rsidP="00C21B1F">
      <w:pPr>
        <w:pStyle w:val="ListParagraph"/>
        <w:numPr>
          <w:ilvl w:val="0"/>
          <w:numId w:val="6"/>
        </w:numPr>
        <w:rPr>
          <w:sz w:val="32"/>
          <w:szCs w:val="32"/>
        </w:rPr>
      </w:pPr>
      <w:r w:rsidRPr="0011759E">
        <w:rPr>
          <w:sz w:val="32"/>
          <w:szCs w:val="32"/>
        </w:rPr>
        <w:t>Tsunami warning and sea level monitoring</w:t>
      </w:r>
    </w:p>
    <w:p w14:paraId="63194FA8" w14:textId="77777777" w:rsidR="00DB2793" w:rsidRPr="0011759E" w:rsidRDefault="00E9679D" w:rsidP="00C21B1F">
      <w:pPr>
        <w:pStyle w:val="ListParagraph"/>
        <w:numPr>
          <w:ilvl w:val="0"/>
          <w:numId w:val="6"/>
        </w:numPr>
        <w:rPr>
          <w:sz w:val="32"/>
          <w:szCs w:val="32"/>
        </w:rPr>
      </w:pPr>
      <w:r w:rsidRPr="0011759E">
        <w:rPr>
          <w:sz w:val="32"/>
          <w:szCs w:val="32"/>
        </w:rPr>
        <w:t>Process batch control &amp; monitoring</w:t>
      </w:r>
    </w:p>
    <w:p w14:paraId="5D11D9B7" w14:textId="35F95460" w:rsidR="00DB2793" w:rsidRPr="0011759E" w:rsidRDefault="00E9679D" w:rsidP="00C21B1F">
      <w:pPr>
        <w:pStyle w:val="ListParagraph"/>
        <w:numPr>
          <w:ilvl w:val="0"/>
          <w:numId w:val="6"/>
        </w:numPr>
        <w:rPr>
          <w:sz w:val="32"/>
          <w:szCs w:val="32"/>
        </w:rPr>
      </w:pPr>
      <w:r w:rsidRPr="0011759E">
        <w:rPr>
          <w:sz w:val="32"/>
          <w:szCs w:val="32"/>
        </w:rPr>
        <w:t>Irrigation control</w:t>
      </w:r>
    </w:p>
    <w:p w14:paraId="10DA1AB9" w14:textId="5925F561" w:rsidR="00DB2793" w:rsidRDefault="00DB2793" w:rsidP="00096C05">
      <w:pPr>
        <w:jc w:val="center"/>
        <w:rPr>
          <w:b/>
          <w:bCs/>
          <w:sz w:val="34"/>
          <w:szCs w:val="34"/>
        </w:rPr>
      </w:pPr>
    </w:p>
    <w:p w14:paraId="20436979" w14:textId="77777777" w:rsidR="0011759E" w:rsidRDefault="0011759E" w:rsidP="00096C05">
      <w:pPr>
        <w:jc w:val="center"/>
        <w:rPr>
          <w:b/>
          <w:bCs/>
          <w:sz w:val="34"/>
          <w:szCs w:val="34"/>
        </w:rPr>
      </w:pPr>
    </w:p>
    <w:p w14:paraId="4E8045FB" w14:textId="77777777" w:rsidR="004121C8" w:rsidRDefault="004121C8" w:rsidP="00F57B8B">
      <w:pPr>
        <w:ind w:left="0" w:firstLine="0"/>
        <w:jc w:val="center"/>
        <w:rPr>
          <w:b/>
          <w:bCs/>
          <w:sz w:val="40"/>
          <w:szCs w:val="40"/>
        </w:rPr>
      </w:pPr>
    </w:p>
    <w:p w14:paraId="747C7F31" w14:textId="58D3C02C" w:rsidR="00DB2793" w:rsidRPr="0011759E" w:rsidRDefault="00E9679D" w:rsidP="00F57B8B">
      <w:pPr>
        <w:ind w:left="0" w:firstLine="0"/>
        <w:jc w:val="center"/>
        <w:rPr>
          <w:b/>
          <w:bCs/>
          <w:sz w:val="40"/>
          <w:szCs w:val="40"/>
        </w:rPr>
      </w:pPr>
      <w:r w:rsidRPr="0011759E">
        <w:rPr>
          <w:b/>
          <w:bCs/>
          <w:sz w:val="40"/>
          <w:szCs w:val="40"/>
        </w:rPr>
        <w:t xml:space="preserve">Chapter </w:t>
      </w:r>
      <w:r w:rsidR="00C21B1F" w:rsidRPr="0011759E">
        <w:rPr>
          <w:b/>
          <w:bCs/>
          <w:sz w:val="40"/>
          <w:szCs w:val="40"/>
        </w:rPr>
        <w:t>8: -</w:t>
      </w:r>
      <w:r w:rsidRPr="0011759E">
        <w:rPr>
          <w:b/>
          <w:bCs/>
          <w:sz w:val="40"/>
          <w:szCs w:val="40"/>
        </w:rPr>
        <w:t xml:space="preserve"> Conclusion</w:t>
      </w:r>
    </w:p>
    <w:p w14:paraId="62BC7B36" w14:textId="7E5FD06C" w:rsidR="00F57B8B" w:rsidRPr="0011759E" w:rsidRDefault="00447004" w:rsidP="00447004">
      <w:pPr>
        <w:pStyle w:val="ListParagraph"/>
        <w:numPr>
          <w:ilvl w:val="0"/>
          <w:numId w:val="10"/>
        </w:numPr>
        <w:rPr>
          <w:sz w:val="32"/>
          <w:szCs w:val="32"/>
        </w:rPr>
      </w:pPr>
      <w:r w:rsidRPr="0011759E">
        <w:rPr>
          <w:sz w:val="32"/>
          <w:szCs w:val="32"/>
        </w:rPr>
        <w:t>This system is very beneficial in rural as well as urban area.</w:t>
      </w:r>
    </w:p>
    <w:p w14:paraId="3CCBAD4E" w14:textId="7D0DE5A5" w:rsidR="00447004" w:rsidRPr="0011759E" w:rsidRDefault="00447004" w:rsidP="00447004">
      <w:pPr>
        <w:pStyle w:val="ListParagraph"/>
        <w:numPr>
          <w:ilvl w:val="0"/>
          <w:numId w:val="10"/>
        </w:numPr>
        <w:rPr>
          <w:sz w:val="32"/>
          <w:szCs w:val="32"/>
        </w:rPr>
      </w:pPr>
      <w:r w:rsidRPr="0011759E">
        <w:rPr>
          <w:sz w:val="32"/>
          <w:szCs w:val="32"/>
        </w:rPr>
        <w:t xml:space="preserve">It helps in efficient </w:t>
      </w:r>
      <w:r w:rsidR="00C21B1F" w:rsidRPr="0011759E">
        <w:rPr>
          <w:sz w:val="32"/>
          <w:szCs w:val="32"/>
        </w:rPr>
        <w:t>utilization</w:t>
      </w:r>
      <w:r w:rsidRPr="0011759E">
        <w:rPr>
          <w:sz w:val="32"/>
          <w:szCs w:val="32"/>
        </w:rPr>
        <w:t xml:space="preserve"> of available water sources.</w:t>
      </w:r>
    </w:p>
    <w:p w14:paraId="30093180" w14:textId="44EF0563" w:rsidR="00447004" w:rsidRPr="0011759E" w:rsidRDefault="00447004" w:rsidP="00447004">
      <w:pPr>
        <w:pStyle w:val="ListParagraph"/>
        <w:numPr>
          <w:ilvl w:val="0"/>
          <w:numId w:val="10"/>
        </w:numPr>
        <w:rPr>
          <w:sz w:val="32"/>
          <w:szCs w:val="32"/>
        </w:rPr>
      </w:pPr>
      <w:r w:rsidRPr="0011759E">
        <w:rPr>
          <w:sz w:val="32"/>
          <w:szCs w:val="32"/>
        </w:rPr>
        <w:t>If used on a large scale, it can provide a major contribution in the conservation of water for us and future generations.</w:t>
      </w:r>
    </w:p>
    <w:p w14:paraId="20AE7E09" w14:textId="5DAA8434" w:rsidR="00447004" w:rsidRPr="0011759E" w:rsidRDefault="00447004" w:rsidP="00447004">
      <w:pPr>
        <w:ind w:left="360" w:firstLine="0"/>
        <w:rPr>
          <w:sz w:val="32"/>
          <w:szCs w:val="32"/>
        </w:rPr>
      </w:pPr>
      <w:r w:rsidRPr="0011759E">
        <w:rPr>
          <w:sz w:val="32"/>
          <w:szCs w:val="32"/>
        </w:rPr>
        <w:t xml:space="preserve">In these days, when Earths reserve of consumable water </w:t>
      </w:r>
      <w:r w:rsidR="00FB24D4" w:rsidRPr="0011759E">
        <w:rPr>
          <w:sz w:val="32"/>
          <w:szCs w:val="32"/>
        </w:rPr>
        <w:t xml:space="preserve">is decreasing every moment, every drop has its value. Water level controller is a simple yet effective way to prevent wastage of water. Its simplicity in design and </w:t>
      </w:r>
      <w:r w:rsidR="00C21B1F" w:rsidRPr="0011759E">
        <w:rPr>
          <w:sz w:val="32"/>
          <w:szCs w:val="32"/>
        </w:rPr>
        <w:t>low-cost</w:t>
      </w:r>
      <w:r w:rsidR="00FB24D4" w:rsidRPr="0011759E">
        <w:rPr>
          <w:sz w:val="32"/>
          <w:szCs w:val="32"/>
        </w:rPr>
        <w:t xml:space="preserve"> components make it an ideal piece of technology for the common man.</w:t>
      </w:r>
    </w:p>
    <w:p w14:paraId="62E34C32" w14:textId="77777777" w:rsidR="00447004" w:rsidRPr="00447004" w:rsidRDefault="00447004" w:rsidP="00447004">
      <w:pPr>
        <w:pStyle w:val="ListParagraph"/>
        <w:ind w:firstLine="0"/>
        <w:rPr>
          <w:sz w:val="36"/>
          <w:szCs w:val="36"/>
        </w:rPr>
      </w:pPr>
    </w:p>
    <w:p w14:paraId="67285DB4" w14:textId="77777777" w:rsidR="00DB2793" w:rsidRDefault="00DB2793" w:rsidP="00096C05">
      <w:pPr>
        <w:jc w:val="center"/>
        <w:rPr>
          <w:b/>
          <w:bCs/>
          <w:sz w:val="34"/>
          <w:szCs w:val="34"/>
        </w:rPr>
      </w:pPr>
    </w:p>
    <w:p w14:paraId="129FB99B" w14:textId="77777777" w:rsidR="00DB2793" w:rsidRDefault="00DB2793" w:rsidP="00096C05">
      <w:pPr>
        <w:jc w:val="center"/>
        <w:rPr>
          <w:b/>
          <w:bCs/>
          <w:sz w:val="34"/>
          <w:szCs w:val="34"/>
        </w:rPr>
      </w:pPr>
    </w:p>
    <w:p w14:paraId="14A0226A" w14:textId="77777777" w:rsidR="00DB2793" w:rsidRDefault="00DB2793" w:rsidP="00096C05">
      <w:pPr>
        <w:jc w:val="center"/>
        <w:rPr>
          <w:b/>
          <w:bCs/>
          <w:sz w:val="34"/>
          <w:szCs w:val="34"/>
        </w:rPr>
      </w:pPr>
    </w:p>
    <w:p w14:paraId="5E54EB56" w14:textId="77777777" w:rsidR="00DB2793" w:rsidRDefault="00DB2793" w:rsidP="00096C05">
      <w:pPr>
        <w:jc w:val="center"/>
        <w:rPr>
          <w:b/>
          <w:bCs/>
          <w:sz w:val="34"/>
          <w:szCs w:val="34"/>
        </w:rPr>
      </w:pPr>
    </w:p>
    <w:p w14:paraId="7AD5303C" w14:textId="77777777" w:rsidR="00DB2793" w:rsidRDefault="00DB2793" w:rsidP="00096C05">
      <w:pPr>
        <w:jc w:val="center"/>
        <w:rPr>
          <w:b/>
          <w:bCs/>
          <w:sz w:val="34"/>
          <w:szCs w:val="34"/>
        </w:rPr>
      </w:pPr>
    </w:p>
    <w:p w14:paraId="5FA86083" w14:textId="77777777" w:rsidR="00DB2793" w:rsidRDefault="00DB2793" w:rsidP="00096C05">
      <w:pPr>
        <w:jc w:val="center"/>
        <w:rPr>
          <w:b/>
          <w:bCs/>
          <w:sz w:val="34"/>
          <w:szCs w:val="34"/>
        </w:rPr>
      </w:pPr>
    </w:p>
    <w:p w14:paraId="598B5F06" w14:textId="77777777" w:rsidR="00DB2793" w:rsidRPr="00F76A29" w:rsidRDefault="00DB2793" w:rsidP="00096C05">
      <w:pPr>
        <w:jc w:val="center"/>
        <w:rPr>
          <w:sz w:val="34"/>
          <w:szCs w:val="34"/>
        </w:rPr>
      </w:pPr>
    </w:p>
    <w:p w14:paraId="52C9566D" w14:textId="4F87524E" w:rsidR="00DB2793" w:rsidRPr="0011759E" w:rsidRDefault="00F76A29" w:rsidP="00096C05">
      <w:pPr>
        <w:jc w:val="center"/>
        <w:rPr>
          <w:b/>
          <w:bCs/>
          <w:sz w:val="40"/>
          <w:szCs w:val="40"/>
        </w:rPr>
      </w:pPr>
      <w:r w:rsidRPr="0011759E">
        <w:rPr>
          <w:b/>
          <w:bCs/>
          <w:sz w:val="40"/>
          <w:szCs w:val="40"/>
        </w:rPr>
        <w:lastRenderedPageBreak/>
        <w:t xml:space="preserve">Chapter </w:t>
      </w:r>
      <w:r w:rsidR="00C21B1F" w:rsidRPr="0011759E">
        <w:rPr>
          <w:b/>
          <w:bCs/>
          <w:sz w:val="40"/>
          <w:szCs w:val="40"/>
        </w:rPr>
        <w:t>9: -</w:t>
      </w:r>
      <w:r w:rsidRPr="0011759E">
        <w:rPr>
          <w:b/>
          <w:bCs/>
          <w:sz w:val="40"/>
          <w:szCs w:val="40"/>
        </w:rPr>
        <w:t xml:space="preserve"> Future Projection</w:t>
      </w:r>
    </w:p>
    <w:p w14:paraId="7CCFF932" w14:textId="10E6EE42" w:rsidR="00F76A29" w:rsidRPr="003647F8" w:rsidRDefault="00F76A29" w:rsidP="00F76A29">
      <w:pPr>
        <w:jc w:val="left"/>
        <w:rPr>
          <w:sz w:val="32"/>
          <w:szCs w:val="32"/>
        </w:rPr>
      </w:pPr>
      <w:r w:rsidRPr="003647F8">
        <w:rPr>
          <w:sz w:val="32"/>
          <w:szCs w:val="32"/>
        </w:rPr>
        <w:t xml:space="preserve">This project can be used to control water flow. </w:t>
      </w:r>
      <w:r w:rsidR="00C21B1F" w:rsidRPr="003647F8">
        <w:rPr>
          <w:sz w:val="32"/>
          <w:szCs w:val="32"/>
        </w:rPr>
        <w:t>However,</w:t>
      </w:r>
      <w:r w:rsidRPr="003647F8">
        <w:rPr>
          <w:sz w:val="32"/>
          <w:szCs w:val="32"/>
        </w:rPr>
        <w:t xml:space="preserve"> there is no way of knowing whether the source of water flow, which in case is the underground tank, actually has water or not. If no water source is </w:t>
      </w:r>
      <w:r w:rsidR="00C21B1F" w:rsidRPr="003647F8">
        <w:rPr>
          <w:sz w:val="32"/>
          <w:szCs w:val="32"/>
        </w:rPr>
        <w:t>present, then</w:t>
      </w:r>
      <w:r w:rsidRPr="003647F8">
        <w:rPr>
          <w:sz w:val="32"/>
          <w:szCs w:val="32"/>
        </w:rPr>
        <w:t xml:space="preserve"> the submersible pump would </w:t>
      </w:r>
      <w:r w:rsidR="00E324B4" w:rsidRPr="003647F8">
        <w:rPr>
          <w:sz w:val="32"/>
          <w:szCs w:val="32"/>
        </w:rPr>
        <w:t xml:space="preserve">start running unnecessarily and overheat </w:t>
      </w:r>
      <w:r w:rsidR="00C21B1F" w:rsidRPr="003647F8">
        <w:rPr>
          <w:sz w:val="32"/>
          <w:szCs w:val="32"/>
        </w:rPr>
        <w:t>itself.</w:t>
      </w:r>
      <w:r w:rsidR="00E324B4" w:rsidRPr="003647F8">
        <w:rPr>
          <w:sz w:val="32"/>
          <w:szCs w:val="32"/>
        </w:rPr>
        <w:t xml:space="preserve"> This could be care by implementing another sensor. </w:t>
      </w:r>
      <w:r w:rsidR="00C21B1F" w:rsidRPr="003647F8">
        <w:rPr>
          <w:sz w:val="32"/>
          <w:szCs w:val="32"/>
        </w:rPr>
        <w:t>Also,</w:t>
      </w:r>
      <w:r w:rsidR="00E324B4" w:rsidRPr="003647F8">
        <w:rPr>
          <w:sz w:val="32"/>
          <w:szCs w:val="32"/>
        </w:rPr>
        <w:t xml:space="preserve"> the rate of water input must be always be equal to or greater than the rate of water output. To make this happen we </w:t>
      </w:r>
      <w:r w:rsidR="00C21B1F" w:rsidRPr="003647F8">
        <w:rPr>
          <w:sz w:val="32"/>
          <w:szCs w:val="32"/>
        </w:rPr>
        <w:t>could</w:t>
      </w:r>
      <w:r w:rsidR="00E324B4" w:rsidRPr="003647F8">
        <w:rPr>
          <w:sz w:val="32"/>
          <w:szCs w:val="32"/>
        </w:rPr>
        <w:t xml:space="preserve"> use a speed regulator. If these issues are taken care of then a more efficient and reliable performance can be achieved.</w:t>
      </w:r>
    </w:p>
    <w:p w14:paraId="110566FF" w14:textId="77777777" w:rsidR="00DB2793" w:rsidRDefault="00DB2793" w:rsidP="00096C05">
      <w:pPr>
        <w:jc w:val="center"/>
        <w:rPr>
          <w:b/>
          <w:bCs/>
          <w:sz w:val="34"/>
          <w:szCs w:val="34"/>
        </w:rPr>
      </w:pPr>
    </w:p>
    <w:p w14:paraId="174CFE7C" w14:textId="77777777" w:rsidR="00DB2793" w:rsidRDefault="00DB2793" w:rsidP="00096C05">
      <w:pPr>
        <w:jc w:val="center"/>
        <w:rPr>
          <w:b/>
          <w:bCs/>
          <w:sz w:val="34"/>
          <w:szCs w:val="34"/>
        </w:rPr>
      </w:pPr>
    </w:p>
    <w:p w14:paraId="7FCB9736" w14:textId="77777777" w:rsidR="00DB2793" w:rsidRDefault="00DB2793" w:rsidP="00096C05">
      <w:pPr>
        <w:jc w:val="center"/>
        <w:rPr>
          <w:b/>
          <w:bCs/>
          <w:sz w:val="34"/>
          <w:szCs w:val="34"/>
        </w:rPr>
      </w:pPr>
    </w:p>
    <w:p w14:paraId="4074ED5A" w14:textId="77777777" w:rsidR="00DB2793" w:rsidRDefault="00DB2793" w:rsidP="00096C05">
      <w:pPr>
        <w:jc w:val="center"/>
        <w:rPr>
          <w:b/>
          <w:bCs/>
          <w:sz w:val="34"/>
          <w:szCs w:val="34"/>
        </w:rPr>
      </w:pPr>
    </w:p>
    <w:p w14:paraId="60C25D8D" w14:textId="77777777" w:rsidR="00DB2793" w:rsidRDefault="00DB2793" w:rsidP="00096C05">
      <w:pPr>
        <w:jc w:val="center"/>
        <w:rPr>
          <w:b/>
          <w:bCs/>
          <w:sz w:val="34"/>
          <w:szCs w:val="34"/>
        </w:rPr>
      </w:pPr>
    </w:p>
    <w:p w14:paraId="1B8BCB7B" w14:textId="77777777" w:rsidR="00DB2793" w:rsidRDefault="00DB2793" w:rsidP="00096C05">
      <w:pPr>
        <w:ind w:left="0" w:firstLine="0"/>
        <w:jc w:val="center"/>
        <w:rPr>
          <w:b/>
          <w:bCs/>
          <w:sz w:val="34"/>
          <w:szCs w:val="34"/>
        </w:rPr>
      </w:pPr>
    </w:p>
    <w:p w14:paraId="4FD86276" w14:textId="77777777" w:rsidR="00F57B8B" w:rsidRDefault="00F57B8B" w:rsidP="00096C05">
      <w:pPr>
        <w:ind w:left="0" w:firstLine="0"/>
        <w:jc w:val="center"/>
        <w:rPr>
          <w:b/>
          <w:bCs/>
          <w:sz w:val="34"/>
          <w:szCs w:val="34"/>
        </w:rPr>
      </w:pPr>
    </w:p>
    <w:p w14:paraId="0D8021FD" w14:textId="77777777" w:rsidR="00F57B8B" w:rsidRDefault="00F57B8B" w:rsidP="00096C05">
      <w:pPr>
        <w:ind w:left="0" w:firstLine="0"/>
        <w:jc w:val="center"/>
        <w:rPr>
          <w:b/>
          <w:bCs/>
          <w:sz w:val="34"/>
          <w:szCs w:val="34"/>
        </w:rPr>
      </w:pPr>
    </w:p>
    <w:p w14:paraId="519B2FF0" w14:textId="4D4A52AD" w:rsidR="00F57B8B" w:rsidRDefault="00F57B8B" w:rsidP="00096C05">
      <w:pPr>
        <w:ind w:left="0" w:firstLine="0"/>
        <w:jc w:val="center"/>
        <w:rPr>
          <w:b/>
          <w:bCs/>
          <w:sz w:val="34"/>
          <w:szCs w:val="34"/>
        </w:rPr>
      </w:pPr>
    </w:p>
    <w:p w14:paraId="37528CCB" w14:textId="77777777" w:rsidR="003647F8" w:rsidRDefault="003647F8" w:rsidP="00096C05">
      <w:pPr>
        <w:ind w:left="0" w:firstLine="0"/>
        <w:jc w:val="center"/>
        <w:rPr>
          <w:b/>
          <w:bCs/>
          <w:sz w:val="34"/>
          <w:szCs w:val="34"/>
        </w:rPr>
      </w:pPr>
    </w:p>
    <w:p w14:paraId="5D09FEAE" w14:textId="41634492" w:rsidR="00DB2793" w:rsidRPr="003647F8" w:rsidRDefault="00E9679D" w:rsidP="00516118">
      <w:pPr>
        <w:ind w:left="0" w:firstLine="0"/>
        <w:jc w:val="center"/>
        <w:rPr>
          <w:b/>
          <w:bCs/>
          <w:sz w:val="40"/>
          <w:szCs w:val="40"/>
        </w:rPr>
      </w:pPr>
      <w:r w:rsidRPr="003647F8">
        <w:rPr>
          <w:b/>
          <w:bCs/>
          <w:sz w:val="40"/>
          <w:szCs w:val="40"/>
        </w:rPr>
        <w:lastRenderedPageBreak/>
        <w:t xml:space="preserve">Chapter </w:t>
      </w:r>
      <w:r w:rsidR="003647F8">
        <w:rPr>
          <w:b/>
          <w:bCs/>
          <w:sz w:val="40"/>
          <w:szCs w:val="40"/>
        </w:rPr>
        <w:t>10</w:t>
      </w:r>
      <w:r w:rsidR="00C21B1F" w:rsidRPr="003647F8">
        <w:rPr>
          <w:b/>
          <w:bCs/>
          <w:sz w:val="40"/>
          <w:szCs w:val="40"/>
        </w:rPr>
        <w:t>: -</w:t>
      </w:r>
      <w:r w:rsidRPr="003647F8">
        <w:rPr>
          <w:b/>
          <w:bCs/>
          <w:sz w:val="40"/>
          <w:szCs w:val="40"/>
        </w:rPr>
        <w:t xml:space="preserve"> References</w:t>
      </w:r>
    </w:p>
    <w:p w14:paraId="211C7D2D" w14:textId="77777777" w:rsidR="00DB2793" w:rsidRDefault="00DB2793" w:rsidP="003647F8">
      <w:pPr>
        <w:ind w:left="360" w:firstLine="0"/>
        <w:rPr>
          <w:sz w:val="28"/>
          <w:szCs w:val="28"/>
        </w:rPr>
      </w:pPr>
    </w:p>
    <w:p w14:paraId="5CFAF1FA" w14:textId="6D681714" w:rsidR="00DB2793" w:rsidRDefault="003647F8" w:rsidP="00096C05">
      <w:pPr>
        <w:ind w:left="0" w:firstLine="0"/>
        <w:jc w:val="center"/>
        <w:rPr>
          <w:b/>
          <w:bCs/>
          <w:sz w:val="32"/>
          <w:szCs w:val="32"/>
        </w:rPr>
      </w:pPr>
      <w:r>
        <w:rPr>
          <w:b/>
          <w:bCs/>
          <w:sz w:val="32"/>
          <w:szCs w:val="32"/>
        </w:rPr>
        <w:t>WEBSITES: -</w:t>
      </w:r>
    </w:p>
    <w:p w14:paraId="2221DA5D" w14:textId="77777777" w:rsidR="00DB2793" w:rsidRPr="0011759E" w:rsidRDefault="00E9679D" w:rsidP="003647F8">
      <w:pPr>
        <w:pStyle w:val="ListParagraph"/>
        <w:numPr>
          <w:ilvl w:val="0"/>
          <w:numId w:val="1"/>
        </w:numPr>
        <w:rPr>
          <w:sz w:val="32"/>
          <w:szCs w:val="32"/>
        </w:rPr>
      </w:pPr>
      <w:r w:rsidRPr="0011759E">
        <w:rPr>
          <w:sz w:val="32"/>
          <w:szCs w:val="32"/>
        </w:rPr>
        <w:t>https://www.keyence.com/ss/products/sensor/sensorbasics/ultrasonic/info/index.jsp</w:t>
      </w:r>
    </w:p>
    <w:p w14:paraId="07C2F3C3" w14:textId="77777777" w:rsidR="00DB2793" w:rsidRPr="0011759E" w:rsidRDefault="00E9679D" w:rsidP="003647F8">
      <w:pPr>
        <w:pStyle w:val="ListParagraph"/>
        <w:numPr>
          <w:ilvl w:val="0"/>
          <w:numId w:val="1"/>
        </w:numPr>
        <w:rPr>
          <w:sz w:val="32"/>
          <w:szCs w:val="32"/>
        </w:rPr>
      </w:pPr>
      <w:r w:rsidRPr="0011759E">
        <w:rPr>
          <w:sz w:val="32"/>
          <w:szCs w:val="32"/>
        </w:rPr>
        <w:t>https://www.arduino.cc/</w:t>
      </w:r>
    </w:p>
    <w:p w14:paraId="5D0E2860" w14:textId="77777777" w:rsidR="00DB2793" w:rsidRPr="0011759E" w:rsidRDefault="00E9679D" w:rsidP="003647F8">
      <w:pPr>
        <w:pStyle w:val="ListParagraph"/>
        <w:numPr>
          <w:ilvl w:val="0"/>
          <w:numId w:val="1"/>
        </w:numPr>
        <w:rPr>
          <w:sz w:val="32"/>
          <w:szCs w:val="32"/>
        </w:rPr>
      </w:pPr>
      <w:r w:rsidRPr="0011759E">
        <w:rPr>
          <w:sz w:val="32"/>
          <w:szCs w:val="32"/>
        </w:rPr>
        <w:t>https://www.powerzone.com/resources/glossary/centrifugal-pump</w:t>
      </w:r>
    </w:p>
    <w:p w14:paraId="032FCEFC" w14:textId="77777777" w:rsidR="00DB2793" w:rsidRPr="0011759E" w:rsidRDefault="00E9679D" w:rsidP="003647F8">
      <w:pPr>
        <w:pStyle w:val="ListParagraph"/>
        <w:numPr>
          <w:ilvl w:val="0"/>
          <w:numId w:val="1"/>
        </w:numPr>
        <w:rPr>
          <w:sz w:val="32"/>
          <w:szCs w:val="32"/>
        </w:rPr>
      </w:pPr>
      <w:r w:rsidRPr="0011759E">
        <w:rPr>
          <w:sz w:val="32"/>
          <w:szCs w:val="32"/>
        </w:rPr>
        <w:t>https://www.elprocus.com/step-step-guide-build-electronic-circuit/</w:t>
      </w:r>
    </w:p>
    <w:p w14:paraId="5C24406F" w14:textId="77777777" w:rsidR="00DB2793" w:rsidRDefault="00DB2793" w:rsidP="00096C05">
      <w:pPr>
        <w:ind w:left="360" w:firstLine="0"/>
        <w:jc w:val="center"/>
        <w:rPr>
          <w:b/>
          <w:bCs/>
          <w:sz w:val="32"/>
          <w:szCs w:val="32"/>
        </w:rPr>
      </w:pPr>
    </w:p>
    <w:p w14:paraId="75C8C694" w14:textId="77777777" w:rsidR="00DB2793" w:rsidRDefault="00DB2793" w:rsidP="00096C05">
      <w:pPr>
        <w:jc w:val="center"/>
        <w:rPr>
          <w:b/>
          <w:bCs/>
          <w:sz w:val="34"/>
          <w:szCs w:val="34"/>
        </w:rPr>
      </w:pPr>
    </w:p>
    <w:p w14:paraId="32770DF5" w14:textId="77777777" w:rsidR="00DB2793" w:rsidRDefault="00DB2793" w:rsidP="00096C05">
      <w:pPr>
        <w:jc w:val="center"/>
        <w:rPr>
          <w:szCs w:val="24"/>
        </w:rPr>
      </w:pPr>
    </w:p>
    <w:sectPr w:rsidR="00DB279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5B844" w14:textId="77777777" w:rsidR="00275C42" w:rsidRDefault="00275C42">
      <w:pPr>
        <w:spacing w:after="0" w:line="240" w:lineRule="auto"/>
      </w:pPr>
      <w:r>
        <w:separator/>
      </w:r>
    </w:p>
  </w:endnote>
  <w:endnote w:type="continuationSeparator" w:id="0">
    <w:p w14:paraId="58EFFA29" w14:textId="77777777" w:rsidR="00275C42" w:rsidRDefault="0027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ontserra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6FB38" w14:textId="77777777" w:rsidR="00275C42" w:rsidRDefault="00275C42">
      <w:pPr>
        <w:spacing w:after="0" w:line="240" w:lineRule="auto"/>
      </w:pPr>
      <w:r>
        <w:separator/>
      </w:r>
    </w:p>
  </w:footnote>
  <w:footnote w:type="continuationSeparator" w:id="0">
    <w:p w14:paraId="59624705" w14:textId="77777777" w:rsidR="00275C42" w:rsidRDefault="00275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770FD" w14:textId="77777777" w:rsidR="004121C8" w:rsidRDefault="004121C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45EA7D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38B3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61CAB"/>
    <w:multiLevelType w:val="hybridMultilevel"/>
    <w:tmpl w:val="1E12D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7C0FA6"/>
    <w:multiLevelType w:val="hybridMultilevel"/>
    <w:tmpl w:val="18B66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43653D"/>
    <w:multiLevelType w:val="hybridMultilevel"/>
    <w:tmpl w:val="2A1AA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3D549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33F58"/>
    <w:multiLevelType w:val="hybridMultilevel"/>
    <w:tmpl w:val="B268D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7"/>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93"/>
    <w:rsid w:val="00045765"/>
    <w:rsid w:val="0005075B"/>
    <w:rsid w:val="00096C05"/>
    <w:rsid w:val="00117346"/>
    <w:rsid w:val="0011759E"/>
    <w:rsid w:val="001B5935"/>
    <w:rsid w:val="0022053A"/>
    <w:rsid w:val="00244CED"/>
    <w:rsid w:val="00275C42"/>
    <w:rsid w:val="00300E00"/>
    <w:rsid w:val="003647F8"/>
    <w:rsid w:val="00401102"/>
    <w:rsid w:val="004121C8"/>
    <w:rsid w:val="00447004"/>
    <w:rsid w:val="004C2FA9"/>
    <w:rsid w:val="005021CA"/>
    <w:rsid w:val="00516118"/>
    <w:rsid w:val="005A6136"/>
    <w:rsid w:val="00632FDC"/>
    <w:rsid w:val="006C0BD2"/>
    <w:rsid w:val="006C7B8C"/>
    <w:rsid w:val="008011AF"/>
    <w:rsid w:val="00861AE6"/>
    <w:rsid w:val="00887A66"/>
    <w:rsid w:val="008C4E23"/>
    <w:rsid w:val="008F448C"/>
    <w:rsid w:val="0093710C"/>
    <w:rsid w:val="0094197B"/>
    <w:rsid w:val="00946C8C"/>
    <w:rsid w:val="00974A04"/>
    <w:rsid w:val="00981FF4"/>
    <w:rsid w:val="009B4EE2"/>
    <w:rsid w:val="009F3E5E"/>
    <w:rsid w:val="00A22B81"/>
    <w:rsid w:val="00AB6CCC"/>
    <w:rsid w:val="00AD4035"/>
    <w:rsid w:val="00C21B1F"/>
    <w:rsid w:val="00CB47ED"/>
    <w:rsid w:val="00CC6FAB"/>
    <w:rsid w:val="00D0308A"/>
    <w:rsid w:val="00D05D16"/>
    <w:rsid w:val="00D22048"/>
    <w:rsid w:val="00DB2793"/>
    <w:rsid w:val="00DF4733"/>
    <w:rsid w:val="00E27185"/>
    <w:rsid w:val="00E324B4"/>
    <w:rsid w:val="00E919E1"/>
    <w:rsid w:val="00E9679D"/>
    <w:rsid w:val="00EA7AF1"/>
    <w:rsid w:val="00EC6E86"/>
    <w:rsid w:val="00ED616F"/>
    <w:rsid w:val="00F55D5F"/>
    <w:rsid w:val="00F57B8B"/>
    <w:rsid w:val="00F76A29"/>
    <w:rsid w:val="00FB2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A15B"/>
  <w15:docId w15:val="{1D093E22-BC05-4DB4-B955-E087C63C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1" w:line="353" w:lineRule="auto"/>
      <w:ind w:left="10" w:right="71"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pPr>
      <w:keepNext/>
      <w:keepLines/>
      <w:spacing w:after="156" w:line="259" w:lineRule="auto"/>
      <w:ind w:left="10" w:right="71" w:hanging="10"/>
      <w:jc w:val="center"/>
      <w:outlineLvl w:val="0"/>
    </w:pPr>
    <w:rPr>
      <w:rFonts w:ascii="Times New Roman" w:eastAsia="Times New Roman" w:hAnsi="Times New Roman" w:cs="Times New Roman"/>
      <w:color w:val="000000"/>
      <w:sz w:val="44"/>
      <w:lang w:eastAsia="en-IN"/>
    </w:rPr>
  </w:style>
  <w:style w:type="paragraph" w:styleId="Heading2">
    <w:name w:val="heading 2"/>
    <w:next w:val="Normal"/>
    <w:link w:val="Heading2Char"/>
    <w:uiPriority w:val="9"/>
    <w:unhideWhenUsed/>
    <w:qFormat/>
    <w:pPr>
      <w:keepNext/>
      <w:keepLines/>
      <w:spacing w:after="674" w:line="265" w:lineRule="auto"/>
      <w:ind w:left="10" w:hanging="10"/>
      <w:jc w:val="center"/>
      <w:outlineLvl w:val="1"/>
    </w:pPr>
    <w:rPr>
      <w:rFonts w:ascii="Times New Roman" w:eastAsia="Times New Roman" w:hAnsi="Times New Roman" w:cs="Times New Roman"/>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color w:val="000000"/>
      <w:sz w:val="44"/>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color w:val="000000"/>
      <w:sz w:val="36"/>
      <w:lang w:eastAsia="en-IN"/>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lang w:eastAsia="en-IN"/>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lang w:eastAsia="en-IN"/>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B2F09-39AB-4BF1-B8DB-EDE9293BB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Shekhar Mayekar</dc:creator>
  <cp:lastModifiedBy>kshitij mayekar</cp:lastModifiedBy>
  <cp:revision>39</cp:revision>
  <dcterms:created xsi:type="dcterms:W3CDTF">2019-10-16T05:03:00Z</dcterms:created>
  <dcterms:modified xsi:type="dcterms:W3CDTF">2019-10-24T16:31:00Z</dcterms:modified>
</cp:coreProperties>
</file>